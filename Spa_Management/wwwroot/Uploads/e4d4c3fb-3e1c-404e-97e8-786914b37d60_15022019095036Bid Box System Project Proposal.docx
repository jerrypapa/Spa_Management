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1C0B10" w:rsidRPr="001C0B10" w:rsidRDefault="001C0B10" w:rsidP="001C0B10">
      <w:pPr>
        <w:jc w:val="center"/>
        <w:rPr>
          <w:rFonts w:asciiTheme="minorHAnsi" w:hAnsiTheme="minorHAnsi" w:cs="Arial"/>
          <w:b/>
          <w:bCs/>
        </w:rPr>
      </w:pPr>
      <w:r w:rsidRPr="001C0B10">
        <w:rPr>
          <w:rFonts w:asciiTheme="minorHAnsi" w:hAnsiTheme="minorHAnsi" w:cs="Arial"/>
          <w:b/>
          <w:bCs/>
          <w:noProof/>
        </w:rPr>
        <w:drawing>
          <wp:inline distT="0" distB="0" distL="0" distR="0">
            <wp:extent cx="302895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1152525"/>
                    </a:xfrm>
                    <a:prstGeom prst="rect">
                      <a:avLst/>
                    </a:prstGeom>
                    <a:noFill/>
                    <a:ln>
                      <a:noFill/>
                    </a:ln>
                  </pic:spPr>
                </pic:pic>
              </a:graphicData>
            </a:graphic>
          </wp:inline>
        </w:drawing>
      </w:r>
    </w:p>
    <w:p w:rsidR="001C0B10" w:rsidRPr="001C0B10" w:rsidRDefault="001C0B10" w:rsidP="001C0B10">
      <w:pPr>
        <w:jc w:val="center"/>
        <w:rPr>
          <w:rFonts w:asciiTheme="minorHAnsi" w:hAnsiTheme="minorHAnsi"/>
          <w:b/>
          <w:noProof/>
          <w:sz w:val="32"/>
          <w:szCs w:val="32"/>
        </w:rPr>
      </w:pPr>
    </w:p>
    <w:p w:rsidR="001C0B10" w:rsidRPr="001C0B10" w:rsidRDefault="001C0B10" w:rsidP="001C0B10">
      <w:pPr>
        <w:jc w:val="center"/>
        <w:rPr>
          <w:rFonts w:asciiTheme="minorHAnsi" w:hAnsiTheme="minorHAnsi"/>
          <w:b/>
          <w:noProof/>
          <w:sz w:val="32"/>
          <w:szCs w:val="32"/>
        </w:rPr>
      </w:pPr>
    </w:p>
    <w:p w:rsidR="001C0B10" w:rsidRPr="001C0B10" w:rsidRDefault="001C0B10" w:rsidP="001A2C55">
      <w:pPr>
        <w:rPr>
          <w:rFonts w:asciiTheme="minorHAnsi" w:hAnsiTheme="minorHAnsi"/>
          <w:b/>
          <w:noProof/>
          <w:sz w:val="32"/>
          <w:szCs w:val="32"/>
        </w:rPr>
      </w:pPr>
    </w:p>
    <w:p w:rsidR="001A2C55" w:rsidRDefault="001A2C55" w:rsidP="001C0B10">
      <w:pPr>
        <w:jc w:val="center"/>
        <w:rPr>
          <w:rFonts w:asciiTheme="minorHAnsi" w:hAnsiTheme="minorHAnsi"/>
          <w:b/>
          <w:noProof/>
          <w:sz w:val="32"/>
          <w:szCs w:val="32"/>
        </w:rPr>
      </w:pPr>
    </w:p>
    <w:p w:rsidR="001A2C55" w:rsidRDefault="001A2C55" w:rsidP="001C0B10">
      <w:pPr>
        <w:jc w:val="center"/>
        <w:rPr>
          <w:rFonts w:asciiTheme="minorHAnsi" w:hAnsiTheme="minorHAnsi"/>
          <w:b/>
          <w:noProof/>
          <w:sz w:val="32"/>
          <w:szCs w:val="32"/>
        </w:rPr>
      </w:pPr>
    </w:p>
    <w:p w:rsidR="001C0B10" w:rsidRPr="001A2C55" w:rsidRDefault="001C0B10" w:rsidP="001C0B10">
      <w:pPr>
        <w:jc w:val="center"/>
        <w:rPr>
          <w:rFonts w:asciiTheme="minorHAnsi" w:hAnsiTheme="minorHAnsi"/>
          <w:b/>
          <w:noProof/>
          <w:sz w:val="32"/>
          <w:szCs w:val="32"/>
        </w:rPr>
      </w:pPr>
      <w:r w:rsidRPr="001A2C55">
        <w:rPr>
          <w:rFonts w:asciiTheme="minorHAnsi" w:hAnsiTheme="minorHAnsi"/>
          <w:b/>
          <w:noProof/>
          <w:sz w:val="32"/>
          <w:szCs w:val="32"/>
        </w:rPr>
        <w:t>PROJECT PROPOSAL</w:t>
      </w:r>
    </w:p>
    <w:p w:rsidR="001C0B10" w:rsidRPr="001A2C55" w:rsidRDefault="001C0B10" w:rsidP="001C0B10">
      <w:pPr>
        <w:jc w:val="center"/>
        <w:rPr>
          <w:rFonts w:asciiTheme="minorHAnsi" w:hAnsiTheme="minorHAnsi"/>
          <w:b/>
          <w:color w:val="1F3864"/>
          <w:sz w:val="32"/>
          <w:szCs w:val="32"/>
        </w:rPr>
      </w:pPr>
    </w:p>
    <w:p w:rsidR="001C0B10" w:rsidRPr="001A2C55" w:rsidRDefault="001C0B10" w:rsidP="001C0B10">
      <w:pPr>
        <w:jc w:val="center"/>
        <w:rPr>
          <w:rFonts w:asciiTheme="minorHAnsi" w:hAnsiTheme="minorHAnsi"/>
          <w:b/>
          <w:color w:val="1F3864"/>
          <w:sz w:val="32"/>
          <w:szCs w:val="32"/>
        </w:rPr>
      </w:pPr>
    </w:p>
    <w:p w:rsidR="001A2C55" w:rsidRDefault="001A2C55" w:rsidP="001C0B10">
      <w:pPr>
        <w:jc w:val="center"/>
        <w:rPr>
          <w:rFonts w:asciiTheme="minorHAnsi" w:hAnsiTheme="minorHAnsi"/>
          <w:b/>
          <w:color w:val="1F3864"/>
          <w:sz w:val="32"/>
          <w:szCs w:val="32"/>
        </w:rPr>
      </w:pPr>
    </w:p>
    <w:p w:rsidR="001A2C55" w:rsidRDefault="001A2C55" w:rsidP="001C0B10">
      <w:pPr>
        <w:jc w:val="center"/>
        <w:rPr>
          <w:rFonts w:asciiTheme="minorHAnsi" w:hAnsiTheme="minorHAnsi"/>
          <w:b/>
          <w:color w:val="1F3864"/>
          <w:sz w:val="32"/>
          <w:szCs w:val="32"/>
        </w:rPr>
      </w:pPr>
    </w:p>
    <w:p w:rsidR="001A2C55" w:rsidRDefault="001A2C55" w:rsidP="001C0B10">
      <w:pPr>
        <w:jc w:val="center"/>
        <w:rPr>
          <w:rFonts w:asciiTheme="minorHAnsi" w:hAnsiTheme="minorHAnsi"/>
          <w:b/>
          <w:color w:val="1F3864"/>
          <w:sz w:val="32"/>
          <w:szCs w:val="32"/>
        </w:rPr>
      </w:pPr>
    </w:p>
    <w:p w:rsidR="001C0B10" w:rsidRPr="001A2C55" w:rsidRDefault="000C7BEB" w:rsidP="001C0B10">
      <w:pPr>
        <w:jc w:val="center"/>
        <w:rPr>
          <w:rFonts w:asciiTheme="minorHAnsi" w:hAnsiTheme="minorHAnsi"/>
          <w:b/>
          <w:color w:val="1F3864"/>
          <w:sz w:val="32"/>
          <w:szCs w:val="32"/>
        </w:rPr>
      </w:pPr>
      <w:r>
        <w:rPr>
          <w:rFonts w:asciiTheme="minorHAnsi" w:hAnsiTheme="minorHAnsi"/>
          <w:b/>
          <w:color w:val="1F3864"/>
          <w:sz w:val="32"/>
          <w:szCs w:val="32"/>
        </w:rPr>
        <w:t>24</w:t>
      </w:r>
      <w:r w:rsidR="001C0B10" w:rsidRPr="001A2C55">
        <w:rPr>
          <w:rFonts w:asciiTheme="minorHAnsi" w:hAnsiTheme="minorHAnsi"/>
          <w:b/>
          <w:color w:val="1F3864"/>
          <w:sz w:val="32"/>
          <w:szCs w:val="32"/>
          <w:vertAlign w:val="superscript"/>
        </w:rPr>
        <w:t>th</w:t>
      </w:r>
      <w:r>
        <w:rPr>
          <w:rFonts w:asciiTheme="minorHAnsi" w:hAnsiTheme="minorHAnsi"/>
          <w:b/>
          <w:color w:val="1F3864"/>
          <w:sz w:val="32"/>
          <w:szCs w:val="32"/>
        </w:rPr>
        <w:t xml:space="preserve"> October</w:t>
      </w:r>
      <w:r w:rsidR="001C0B10" w:rsidRPr="001A2C55">
        <w:rPr>
          <w:rFonts w:asciiTheme="minorHAnsi" w:hAnsiTheme="minorHAnsi"/>
          <w:b/>
          <w:color w:val="1F3864"/>
          <w:sz w:val="32"/>
          <w:szCs w:val="32"/>
        </w:rPr>
        <w:t>, 2018</w:t>
      </w:r>
    </w:p>
    <w:p w:rsidR="001C0B10" w:rsidRPr="001A2C55" w:rsidRDefault="001C0B10" w:rsidP="001C0B10">
      <w:pPr>
        <w:jc w:val="center"/>
        <w:rPr>
          <w:rFonts w:asciiTheme="minorHAnsi" w:hAnsiTheme="minorHAnsi"/>
          <w:b/>
          <w:color w:val="1F3864"/>
          <w:sz w:val="24"/>
          <w:szCs w:val="24"/>
        </w:rPr>
      </w:pPr>
    </w:p>
    <w:p w:rsidR="001C0B10" w:rsidRPr="001A2C55" w:rsidRDefault="001C0B10" w:rsidP="001C0B10">
      <w:pPr>
        <w:jc w:val="center"/>
        <w:rPr>
          <w:rFonts w:asciiTheme="minorHAnsi" w:hAnsiTheme="minorHAnsi"/>
          <w:b/>
          <w:color w:val="1F3864"/>
          <w:sz w:val="24"/>
          <w:szCs w:val="24"/>
        </w:rPr>
      </w:pPr>
    </w:p>
    <w:p w:rsidR="001C0B10" w:rsidRPr="001A2C55" w:rsidRDefault="001C0B10" w:rsidP="001C0B10">
      <w:pPr>
        <w:jc w:val="center"/>
        <w:rPr>
          <w:rFonts w:asciiTheme="minorHAnsi" w:hAnsiTheme="minorHAnsi"/>
          <w:b/>
          <w:color w:val="1F3864"/>
          <w:sz w:val="24"/>
          <w:szCs w:val="24"/>
        </w:rPr>
      </w:pPr>
    </w:p>
    <w:p w:rsidR="001C0B10" w:rsidRPr="001A2C55" w:rsidRDefault="001C0B10" w:rsidP="001C0B10">
      <w:pPr>
        <w:rPr>
          <w:rFonts w:asciiTheme="minorHAnsi" w:hAnsiTheme="minorHAnsi"/>
          <w:vanish/>
          <w:sz w:val="24"/>
          <w:szCs w:val="24"/>
        </w:rPr>
      </w:pPr>
    </w:p>
    <w:tbl>
      <w:tblPr>
        <w:tblW w:w="8913" w:type="dxa"/>
        <w:jc w:val="center"/>
        <w:tblBorders>
          <w:insideV w:val="single" w:sz="4" w:space="0" w:color="auto"/>
        </w:tblBorders>
        <w:tblLook w:val="04A0" w:firstRow="1" w:lastRow="0" w:firstColumn="1" w:lastColumn="0" w:noHBand="0" w:noVBand="1"/>
      </w:tblPr>
      <w:tblGrid>
        <w:gridCol w:w="4983"/>
        <w:gridCol w:w="3930"/>
      </w:tblGrid>
      <w:tr w:rsidR="001C0B10" w:rsidRPr="001A2C55" w:rsidTr="00D8164B">
        <w:trPr>
          <w:trHeight w:val="488"/>
          <w:jc w:val="center"/>
        </w:trPr>
        <w:tc>
          <w:tcPr>
            <w:tcW w:w="8913" w:type="dxa"/>
            <w:gridSpan w:val="2"/>
          </w:tcPr>
          <w:p w:rsidR="001C0B10" w:rsidRPr="001A2C55" w:rsidRDefault="001C0B10" w:rsidP="00D8164B">
            <w:pPr>
              <w:spacing w:before="120" w:after="120"/>
              <w:rPr>
                <w:rFonts w:asciiTheme="minorHAnsi" w:hAnsiTheme="minorHAnsi" w:cs="Calibri"/>
                <w:b/>
                <w:bCs/>
                <w:caps/>
                <w:color w:val="365F91"/>
                <w:sz w:val="24"/>
                <w:szCs w:val="24"/>
                <w:lang w:val="en-GB"/>
              </w:rPr>
            </w:pPr>
            <w:r w:rsidRPr="001A2C55">
              <w:rPr>
                <w:rFonts w:asciiTheme="minorHAnsi" w:hAnsiTheme="minorHAnsi" w:cs="Calibri"/>
                <w:b/>
                <w:bCs/>
                <w:caps/>
                <w:sz w:val="24"/>
                <w:szCs w:val="24"/>
                <w:lang w:val="en-GB"/>
              </w:rPr>
              <w:t>Contacts</w:t>
            </w:r>
          </w:p>
        </w:tc>
      </w:tr>
      <w:tr w:rsidR="001C0B10" w:rsidRPr="001A2C55" w:rsidTr="00D8164B">
        <w:trPr>
          <w:trHeight w:val="1024"/>
          <w:jc w:val="center"/>
        </w:trPr>
        <w:tc>
          <w:tcPr>
            <w:tcW w:w="4983" w:type="dxa"/>
          </w:tcPr>
          <w:p w:rsidR="001C0B10" w:rsidRPr="001A2C55" w:rsidRDefault="001C0B10" w:rsidP="00D8164B">
            <w:pPr>
              <w:ind w:right="-113"/>
              <w:contextualSpacing/>
              <w:rPr>
                <w:rFonts w:asciiTheme="minorHAnsi" w:hAnsiTheme="minorHAnsi" w:cs="Arial"/>
                <w:b/>
                <w:bCs/>
                <w:iCs/>
                <w:sz w:val="24"/>
                <w:szCs w:val="24"/>
              </w:rPr>
            </w:pPr>
            <w:r w:rsidRPr="001A2C55">
              <w:rPr>
                <w:rFonts w:asciiTheme="minorHAnsi" w:hAnsiTheme="minorHAnsi" w:cs="Arial"/>
                <w:b/>
                <w:bCs/>
                <w:iCs/>
                <w:sz w:val="24"/>
                <w:szCs w:val="24"/>
              </w:rPr>
              <w:t>Fintech Kenya Limited</w:t>
            </w:r>
          </w:p>
          <w:p w:rsidR="001C0B10" w:rsidRPr="001A2C55" w:rsidRDefault="001C0B10" w:rsidP="00D8164B">
            <w:pPr>
              <w:ind w:right="-113"/>
              <w:contextualSpacing/>
              <w:rPr>
                <w:rFonts w:asciiTheme="minorHAnsi" w:hAnsiTheme="minorHAnsi" w:cs="Arial"/>
                <w:bCs/>
                <w:iCs/>
                <w:sz w:val="24"/>
                <w:szCs w:val="24"/>
              </w:rPr>
            </w:pPr>
            <w:r w:rsidRPr="001A2C55">
              <w:rPr>
                <w:rFonts w:asciiTheme="minorHAnsi" w:hAnsiTheme="minorHAnsi" w:cs="Arial"/>
                <w:bCs/>
                <w:iCs/>
                <w:sz w:val="24"/>
                <w:szCs w:val="24"/>
              </w:rPr>
              <w:t>16</w:t>
            </w:r>
            <w:r w:rsidRPr="001A2C55">
              <w:rPr>
                <w:rFonts w:asciiTheme="minorHAnsi" w:hAnsiTheme="minorHAnsi" w:cs="Arial"/>
                <w:bCs/>
                <w:iCs/>
                <w:sz w:val="24"/>
                <w:szCs w:val="24"/>
                <w:vertAlign w:val="superscript"/>
              </w:rPr>
              <w:t>th</w:t>
            </w:r>
            <w:r w:rsidRPr="001A2C55">
              <w:rPr>
                <w:rFonts w:asciiTheme="minorHAnsi" w:hAnsiTheme="minorHAnsi" w:cs="Arial"/>
                <w:bCs/>
                <w:iCs/>
                <w:sz w:val="24"/>
                <w:szCs w:val="24"/>
              </w:rPr>
              <w:t xml:space="preserve"> Floor </w:t>
            </w:r>
            <w:proofErr w:type="spellStart"/>
            <w:r w:rsidRPr="001A2C55">
              <w:rPr>
                <w:rFonts w:asciiTheme="minorHAnsi" w:hAnsiTheme="minorHAnsi" w:cs="Arial"/>
                <w:bCs/>
                <w:iCs/>
                <w:sz w:val="24"/>
                <w:szCs w:val="24"/>
              </w:rPr>
              <w:t>Ambank</w:t>
            </w:r>
            <w:proofErr w:type="spellEnd"/>
            <w:r w:rsidRPr="001A2C55">
              <w:rPr>
                <w:rFonts w:asciiTheme="minorHAnsi" w:hAnsiTheme="minorHAnsi" w:cs="Arial"/>
                <w:bCs/>
                <w:iCs/>
                <w:sz w:val="24"/>
                <w:szCs w:val="24"/>
              </w:rPr>
              <w:t xml:space="preserve"> House, </w:t>
            </w:r>
          </w:p>
          <w:p w:rsidR="001C0B10" w:rsidRPr="001A2C55" w:rsidRDefault="001C0B10" w:rsidP="00D8164B">
            <w:pPr>
              <w:ind w:right="-113"/>
              <w:contextualSpacing/>
              <w:rPr>
                <w:rFonts w:asciiTheme="minorHAnsi" w:hAnsiTheme="minorHAnsi" w:cs="Arial"/>
                <w:bCs/>
                <w:iCs/>
                <w:sz w:val="24"/>
                <w:szCs w:val="24"/>
              </w:rPr>
            </w:pPr>
            <w:r w:rsidRPr="001A2C55">
              <w:rPr>
                <w:rFonts w:asciiTheme="minorHAnsi" w:hAnsiTheme="minorHAnsi" w:cs="Arial"/>
                <w:bCs/>
                <w:iCs/>
                <w:sz w:val="24"/>
                <w:szCs w:val="24"/>
              </w:rPr>
              <w:t>University way</w:t>
            </w:r>
          </w:p>
          <w:p w:rsidR="001C0B10" w:rsidRPr="001A2C55" w:rsidRDefault="001C0B10" w:rsidP="00D8164B">
            <w:pPr>
              <w:ind w:right="-113"/>
              <w:contextualSpacing/>
              <w:rPr>
                <w:rFonts w:asciiTheme="minorHAnsi" w:hAnsiTheme="minorHAnsi" w:cs="Arial"/>
                <w:bCs/>
                <w:iCs/>
                <w:sz w:val="24"/>
                <w:szCs w:val="24"/>
              </w:rPr>
            </w:pPr>
            <w:r w:rsidRPr="001A2C55">
              <w:rPr>
                <w:rFonts w:asciiTheme="minorHAnsi" w:hAnsiTheme="minorHAnsi" w:cs="Arial"/>
                <w:bCs/>
                <w:iCs/>
                <w:sz w:val="24"/>
                <w:szCs w:val="24"/>
              </w:rPr>
              <w:t xml:space="preserve">P.O BOX 39466-00623 </w:t>
            </w:r>
          </w:p>
          <w:p w:rsidR="001C0B10" w:rsidRPr="001A2C55" w:rsidRDefault="001C0B10" w:rsidP="00D8164B">
            <w:pPr>
              <w:ind w:right="-113"/>
              <w:contextualSpacing/>
              <w:rPr>
                <w:rFonts w:asciiTheme="minorHAnsi" w:hAnsiTheme="minorHAnsi" w:cs="Arial"/>
                <w:bCs/>
                <w:iCs/>
                <w:sz w:val="24"/>
                <w:szCs w:val="24"/>
              </w:rPr>
            </w:pPr>
            <w:r w:rsidRPr="001A2C55">
              <w:rPr>
                <w:rFonts w:asciiTheme="minorHAnsi" w:hAnsiTheme="minorHAnsi" w:cs="Arial"/>
                <w:bCs/>
                <w:iCs/>
                <w:sz w:val="24"/>
                <w:szCs w:val="24"/>
              </w:rPr>
              <w:t xml:space="preserve">Nairobi. </w:t>
            </w:r>
          </w:p>
          <w:p w:rsidR="001C0B10" w:rsidRPr="001A2C55" w:rsidRDefault="001C0B10" w:rsidP="00D8164B">
            <w:pPr>
              <w:ind w:right="-113"/>
              <w:contextualSpacing/>
              <w:rPr>
                <w:rFonts w:asciiTheme="minorHAnsi" w:hAnsiTheme="minorHAnsi" w:cs="Arial"/>
                <w:bCs/>
                <w:iCs/>
                <w:sz w:val="24"/>
                <w:szCs w:val="24"/>
              </w:rPr>
            </w:pPr>
            <w:r w:rsidRPr="001A2C55">
              <w:rPr>
                <w:rFonts w:asciiTheme="minorHAnsi" w:hAnsiTheme="minorHAnsi" w:cs="Arial"/>
                <w:bCs/>
                <w:iCs/>
                <w:sz w:val="24"/>
                <w:szCs w:val="24"/>
              </w:rPr>
              <w:t xml:space="preserve">Tel: +254 222 1754   </w:t>
            </w:r>
          </w:p>
          <w:p w:rsidR="001C0B10" w:rsidRPr="001A2C55" w:rsidRDefault="001C0B10" w:rsidP="00D8164B">
            <w:pPr>
              <w:ind w:right="-113"/>
              <w:contextualSpacing/>
              <w:rPr>
                <w:rFonts w:asciiTheme="minorHAnsi" w:hAnsiTheme="minorHAnsi" w:cs="Arial"/>
                <w:bCs/>
                <w:iCs/>
                <w:sz w:val="24"/>
                <w:szCs w:val="24"/>
              </w:rPr>
            </w:pPr>
          </w:p>
          <w:p w:rsidR="001C0B10" w:rsidRPr="001A2C55" w:rsidRDefault="001C0B10" w:rsidP="00D8164B">
            <w:pPr>
              <w:ind w:right="-113"/>
              <w:contextualSpacing/>
              <w:rPr>
                <w:rFonts w:asciiTheme="minorHAnsi" w:hAnsiTheme="minorHAnsi" w:cs="Arial"/>
                <w:color w:val="5B9BD5"/>
                <w:sz w:val="24"/>
                <w:szCs w:val="24"/>
                <w:u w:val="single"/>
              </w:rPr>
            </w:pPr>
            <w:r w:rsidRPr="001A2C55">
              <w:rPr>
                <w:rFonts w:asciiTheme="minorHAnsi" w:hAnsiTheme="minorHAnsi" w:cs="Arial"/>
                <w:bCs/>
                <w:iCs/>
                <w:sz w:val="24"/>
                <w:szCs w:val="24"/>
              </w:rPr>
              <w:t xml:space="preserve">Email: </w:t>
            </w:r>
            <w:hyperlink r:id="rId9" w:history="1">
              <w:r w:rsidRPr="001A2C55">
                <w:rPr>
                  <w:rStyle w:val="Hyperlink"/>
                  <w:rFonts w:asciiTheme="minorHAnsi" w:eastAsiaTheme="majorEastAsia" w:hAnsiTheme="minorHAnsi" w:cs="Arial"/>
                  <w:sz w:val="24"/>
                  <w:szCs w:val="24"/>
                </w:rPr>
                <w:t>businessdev@fintech-group.com</w:t>
              </w:r>
            </w:hyperlink>
          </w:p>
          <w:p w:rsidR="001C0B10" w:rsidRPr="001A2C55" w:rsidRDefault="001C0B10" w:rsidP="00D8164B">
            <w:pPr>
              <w:ind w:right="-113"/>
              <w:contextualSpacing/>
              <w:rPr>
                <w:rFonts w:asciiTheme="minorHAnsi" w:hAnsiTheme="minorHAnsi" w:cs="Arial"/>
                <w:bCs/>
                <w:iCs/>
                <w:sz w:val="24"/>
                <w:szCs w:val="24"/>
              </w:rPr>
            </w:pPr>
            <w:r w:rsidRPr="001A2C55">
              <w:rPr>
                <w:rFonts w:asciiTheme="minorHAnsi" w:hAnsiTheme="minorHAnsi" w:cs="Arial"/>
                <w:bCs/>
                <w:iCs/>
                <w:sz w:val="24"/>
                <w:szCs w:val="24"/>
              </w:rPr>
              <w:t xml:space="preserve">Website: </w:t>
            </w:r>
            <w:hyperlink r:id="rId10" w:history="1">
              <w:r w:rsidRPr="001A2C55">
                <w:rPr>
                  <w:rStyle w:val="Hyperlink"/>
                  <w:rFonts w:asciiTheme="minorHAnsi" w:eastAsiaTheme="majorEastAsia" w:hAnsiTheme="minorHAnsi" w:cs="Arial"/>
                  <w:sz w:val="24"/>
                  <w:szCs w:val="24"/>
                </w:rPr>
                <w:t>www.fintech-group.com</w:t>
              </w:r>
            </w:hyperlink>
            <w:r w:rsidRPr="001A2C55">
              <w:rPr>
                <w:rFonts w:asciiTheme="minorHAnsi" w:hAnsiTheme="minorHAnsi"/>
                <w:color w:val="5B9BD5"/>
                <w:sz w:val="24"/>
                <w:szCs w:val="24"/>
              </w:rPr>
              <w:t xml:space="preserve"> </w:t>
            </w:r>
          </w:p>
          <w:p w:rsidR="001C0B10" w:rsidRPr="001A2C55" w:rsidRDefault="001C0B10" w:rsidP="00D8164B">
            <w:pPr>
              <w:ind w:right="-113"/>
              <w:contextualSpacing/>
              <w:rPr>
                <w:rFonts w:asciiTheme="minorHAnsi" w:hAnsiTheme="minorHAnsi" w:cs="Arial"/>
                <w:bCs/>
                <w:iCs/>
                <w:sz w:val="24"/>
                <w:szCs w:val="24"/>
              </w:rPr>
            </w:pPr>
          </w:p>
          <w:p w:rsidR="001C0B10" w:rsidRPr="001A2C55" w:rsidRDefault="001C0B10" w:rsidP="00D8164B">
            <w:pPr>
              <w:widowControl w:val="0"/>
              <w:autoSpaceDE w:val="0"/>
              <w:autoSpaceDN w:val="0"/>
              <w:adjustRightInd w:val="0"/>
              <w:contextualSpacing/>
              <w:rPr>
                <w:rFonts w:asciiTheme="minorHAnsi" w:hAnsiTheme="minorHAnsi" w:cs="Arial"/>
                <w:sz w:val="24"/>
                <w:szCs w:val="24"/>
              </w:rPr>
            </w:pPr>
            <w:r w:rsidRPr="001A2C55">
              <w:rPr>
                <w:rFonts w:asciiTheme="minorHAnsi" w:hAnsiTheme="minorHAnsi" w:cs="Arial"/>
                <w:bCs/>
                <w:iCs/>
                <w:sz w:val="24"/>
                <w:szCs w:val="24"/>
              </w:rPr>
              <w:t xml:space="preserve">Country Offices: Mauritius, Kenya, Uganda, Malawi, , Zimbabwe, Rwanda </w:t>
            </w:r>
          </w:p>
        </w:tc>
        <w:tc>
          <w:tcPr>
            <w:tcW w:w="3930" w:type="dxa"/>
          </w:tcPr>
          <w:p w:rsidR="001C0B10" w:rsidRPr="001A2C55" w:rsidRDefault="001C0B10" w:rsidP="00D8164B">
            <w:pPr>
              <w:widowControl w:val="0"/>
              <w:autoSpaceDE w:val="0"/>
              <w:autoSpaceDN w:val="0"/>
              <w:adjustRightInd w:val="0"/>
              <w:rPr>
                <w:rFonts w:asciiTheme="minorHAnsi" w:hAnsiTheme="minorHAnsi" w:cs="Arial"/>
                <w:b/>
                <w:iCs/>
                <w:sz w:val="24"/>
                <w:szCs w:val="24"/>
              </w:rPr>
            </w:pPr>
            <w:r w:rsidRPr="001A2C55">
              <w:rPr>
                <w:rFonts w:asciiTheme="minorHAnsi" w:hAnsiTheme="minorHAnsi" w:cs="Arial"/>
                <w:b/>
                <w:iCs/>
                <w:sz w:val="24"/>
                <w:szCs w:val="24"/>
              </w:rPr>
              <w:t>Lynne K. Miriti</w:t>
            </w:r>
          </w:p>
          <w:p w:rsidR="001C0B10" w:rsidRPr="001A2C55" w:rsidRDefault="001C0B10" w:rsidP="00D8164B">
            <w:pPr>
              <w:widowControl w:val="0"/>
              <w:autoSpaceDE w:val="0"/>
              <w:autoSpaceDN w:val="0"/>
              <w:adjustRightInd w:val="0"/>
              <w:rPr>
                <w:rFonts w:asciiTheme="minorHAnsi" w:hAnsiTheme="minorHAnsi" w:cs="Arial"/>
                <w:i/>
                <w:iCs/>
                <w:sz w:val="24"/>
                <w:szCs w:val="24"/>
              </w:rPr>
            </w:pPr>
            <w:r w:rsidRPr="001A2C55">
              <w:rPr>
                <w:rFonts w:asciiTheme="minorHAnsi" w:hAnsiTheme="minorHAnsi" w:cs="Arial"/>
                <w:i/>
                <w:iCs/>
                <w:sz w:val="24"/>
                <w:szCs w:val="24"/>
              </w:rPr>
              <w:t>Business Development Analyst</w:t>
            </w:r>
          </w:p>
          <w:p w:rsidR="001C0B10" w:rsidRPr="001A2C55" w:rsidRDefault="00D8164B" w:rsidP="00D8164B">
            <w:pPr>
              <w:widowControl w:val="0"/>
              <w:autoSpaceDE w:val="0"/>
              <w:autoSpaceDN w:val="0"/>
              <w:adjustRightInd w:val="0"/>
              <w:rPr>
                <w:rFonts w:asciiTheme="minorHAnsi" w:hAnsiTheme="minorHAnsi" w:cs="Arial"/>
                <w:sz w:val="24"/>
                <w:szCs w:val="24"/>
              </w:rPr>
            </w:pPr>
            <w:hyperlink r:id="rId11" w:history="1">
              <w:r w:rsidR="001C0B10" w:rsidRPr="001A2C55">
                <w:rPr>
                  <w:rStyle w:val="Hyperlink"/>
                  <w:rFonts w:asciiTheme="minorHAnsi" w:eastAsiaTheme="majorEastAsia" w:hAnsiTheme="minorHAnsi" w:cs="Arial"/>
                  <w:sz w:val="24"/>
                  <w:szCs w:val="24"/>
                </w:rPr>
                <w:t>lmiriti@fintech-group.com</w:t>
              </w:r>
            </w:hyperlink>
          </w:p>
          <w:p w:rsidR="001C0B10" w:rsidRPr="001A2C55" w:rsidRDefault="001C0B10" w:rsidP="00D8164B">
            <w:pPr>
              <w:widowControl w:val="0"/>
              <w:autoSpaceDE w:val="0"/>
              <w:autoSpaceDN w:val="0"/>
              <w:adjustRightInd w:val="0"/>
              <w:rPr>
                <w:rFonts w:asciiTheme="minorHAnsi" w:hAnsiTheme="minorHAnsi" w:cs="Arial"/>
                <w:sz w:val="24"/>
                <w:szCs w:val="24"/>
              </w:rPr>
            </w:pPr>
          </w:p>
          <w:p w:rsidR="001C0B10" w:rsidRPr="001A2C55" w:rsidRDefault="001C0B10" w:rsidP="00D8164B">
            <w:pPr>
              <w:widowControl w:val="0"/>
              <w:autoSpaceDE w:val="0"/>
              <w:autoSpaceDN w:val="0"/>
              <w:adjustRightInd w:val="0"/>
              <w:rPr>
                <w:rStyle w:val="Hyperlink"/>
                <w:rFonts w:asciiTheme="minorHAnsi" w:hAnsiTheme="minorHAnsi" w:cs="Arial"/>
                <w:b/>
                <w:sz w:val="24"/>
                <w:szCs w:val="24"/>
              </w:rPr>
            </w:pPr>
            <w:r w:rsidRPr="001A2C55">
              <w:rPr>
                <w:rStyle w:val="Hyperlink"/>
                <w:rFonts w:asciiTheme="minorHAnsi" w:hAnsiTheme="minorHAnsi" w:cs="Arial"/>
                <w:b/>
                <w:color w:val="auto"/>
                <w:sz w:val="24"/>
                <w:szCs w:val="24"/>
                <w:u w:val="none"/>
              </w:rPr>
              <w:t>Agnes Ogallo</w:t>
            </w:r>
          </w:p>
          <w:p w:rsidR="001C0B10" w:rsidRPr="00BE3B14" w:rsidRDefault="001C0B10" w:rsidP="00D8164B">
            <w:pPr>
              <w:widowControl w:val="0"/>
              <w:autoSpaceDE w:val="0"/>
              <w:autoSpaceDN w:val="0"/>
              <w:adjustRightInd w:val="0"/>
              <w:rPr>
                <w:rStyle w:val="Hyperlink"/>
                <w:rFonts w:asciiTheme="minorHAnsi" w:hAnsiTheme="minorHAnsi" w:cs="Arial"/>
                <w:i/>
                <w:color w:val="auto"/>
                <w:sz w:val="24"/>
                <w:szCs w:val="24"/>
                <w:u w:val="none"/>
              </w:rPr>
            </w:pPr>
            <w:r w:rsidRPr="00BE3B14">
              <w:rPr>
                <w:rStyle w:val="Hyperlink"/>
                <w:rFonts w:asciiTheme="minorHAnsi" w:hAnsiTheme="minorHAnsi" w:cs="Arial"/>
                <w:i/>
                <w:color w:val="auto"/>
                <w:sz w:val="24"/>
                <w:szCs w:val="24"/>
                <w:u w:val="none"/>
              </w:rPr>
              <w:t>Business development Analyst</w:t>
            </w:r>
          </w:p>
          <w:p w:rsidR="001C0B10" w:rsidRPr="001A2C55" w:rsidRDefault="00D8164B" w:rsidP="00D8164B">
            <w:pPr>
              <w:widowControl w:val="0"/>
              <w:autoSpaceDE w:val="0"/>
              <w:autoSpaceDN w:val="0"/>
              <w:adjustRightInd w:val="0"/>
              <w:rPr>
                <w:rStyle w:val="Hyperlink"/>
                <w:rFonts w:asciiTheme="minorHAnsi" w:hAnsiTheme="minorHAnsi" w:cs="Arial"/>
                <w:sz w:val="24"/>
                <w:szCs w:val="24"/>
              </w:rPr>
            </w:pPr>
            <w:hyperlink r:id="rId12" w:history="1">
              <w:r w:rsidR="001C0B10" w:rsidRPr="001A2C55">
                <w:rPr>
                  <w:rStyle w:val="Hyperlink"/>
                  <w:rFonts w:asciiTheme="minorHAnsi" w:hAnsiTheme="minorHAnsi" w:cs="Arial"/>
                  <w:sz w:val="24"/>
                  <w:szCs w:val="24"/>
                </w:rPr>
                <w:t>aogallo@fintech-group.com</w:t>
              </w:r>
            </w:hyperlink>
          </w:p>
          <w:p w:rsidR="001C0B10" w:rsidRPr="001A2C55" w:rsidRDefault="001C0B10" w:rsidP="00D8164B">
            <w:pPr>
              <w:widowControl w:val="0"/>
              <w:autoSpaceDE w:val="0"/>
              <w:autoSpaceDN w:val="0"/>
              <w:adjustRightInd w:val="0"/>
              <w:rPr>
                <w:rFonts w:asciiTheme="minorHAnsi" w:hAnsiTheme="minorHAnsi" w:cs="Arial"/>
                <w:sz w:val="24"/>
                <w:szCs w:val="24"/>
              </w:rPr>
            </w:pPr>
          </w:p>
          <w:p w:rsidR="001C0B10" w:rsidRPr="001A2C55" w:rsidRDefault="001C0B10" w:rsidP="00D8164B">
            <w:pPr>
              <w:widowControl w:val="0"/>
              <w:autoSpaceDE w:val="0"/>
              <w:autoSpaceDN w:val="0"/>
              <w:adjustRightInd w:val="0"/>
              <w:contextualSpacing/>
              <w:jc w:val="both"/>
              <w:rPr>
                <w:rFonts w:asciiTheme="minorHAnsi" w:hAnsiTheme="minorHAnsi" w:cs="Arial"/>
                <w:b/>
                <w:iCs/>
                <w:sz w:val="24"/>
                <w:szCs w:val="24"/>
              </w:rPr>
            </w:pPr>
          </w:p>
          <w:p w:rsidR="001C0B10" w:rsidRPr="001A2C55" w:rsidRDefault="001C0B10" w:rsidP="00D8164B">
            <w:pPr>
              <w:widowControl w:val="0"/>
              <w:autoSpaceDE w:val="0"/>
              <w:autoSpaceDN w:val="0"/>
              <w:adjustRightInd w:val="0"/>
              <w:rPr>
                <w:rFonts w:asciiTheme="minorHAnsi" w:hAnsiTheme="minorHAnsi" w:cs="Arial"/>
                <w:b/>
                <w:sz w:val="24"/>
                <w:szCs w:val="24"/>
              </w:rPr>
            </w:pPr>
            <w:r w:rsidRPr="001A2C55">
              <w:rPr>
                <w:rFonts w:asciiTheme="minorHAnsi" w:hAnsiTheme="minorHAnsi" w:cs="Arial"/>
                <w:b/>
                <w:sz w:val="24"/>
                <w:szCs w:val="24"/>
              </w:rPr>
              <w:t>Raymond Mutura</w:t>
            </w:r>
          </w:p>
          <w:p w:rsidR="001C0B10" w:rsidRPr="001A2C55" w:rsidRDefault="001C0B10" w:rsidP="00D8164B">
            <w:pPr>
              <w:widowControl w:val="0"/>
              <w:autoSpaceDE w:val="0"/>
              <w:autoSpaceDN w:val="0"/>
              <w:adjustRightInd w:val="0"/>
              <w:rPr>
                <w:rFonts w:asciiTheme="minorHAnsi" w:hAnsiTheme="minorHAnsi" w:cs="Arial"/>
                <w:i/>
                <w:sz w:val="24"/>
                <w:szCs w:val="24"/>
              </w:rPr>
            </w:pPr>
            <w:r w:rsidRPr="001A2C55">
              <w:rPr>
                <w:rFonts w:asciiTheme="minorHAnsi" w:hAnsiTheme="minorHAnsi" w:cs="Arial"/>
                <w:i/>
                <w:sz w:val="24"/>
                <w:szCs w:val="24"/>
              </w:rPr>
              <w:t>General Manager - DIT</w:t>
            </w:r>
          </w:p>
          <w:p w:rsidR="001C0B10" w:rsidRPr="001A2C55" w:rsidRDefault="00D8164B" w:rsidP="00D8164B">
            <w:pPr>
              <w:widowControl w:val="0"/>
              <w:autoSpaceDE w:val="0"/>
              <w:autoSpaceDN w:val="0"/>
              <w:adjustRightInd w:val="0"/>
              <w:rPr>
                <w:rStyle w:val="Hyperlink"/>
                <w:rFonts w:asciiTheme="minorHAnsi" w:eastAsiaTheme="majorEastAsia" w:hAnsiTheme="minorHAnsi" w:cs="Arial"/>
                <w:sz w:val="24"/>
                <w:szCs w:val="24"/>
              </w:rPr>
            </w:pPr>
            <w:hyperlink r:id="rId13" w:history="1">
              <w:r w:rsidR="001C0B10" w:rsidRPr="001A2C55">
                <w:rPr>
                  <w:rStyle w:val="Hyperlink"/>
                  <w:rFonts w:asciiTheme="minorHAnsi" w:eastAsiaTheme="majorEastAsia" w:hAnsiTheme="minorHAnsi" w:cs="Arial"/>
                  <w:sz w:val="24"/>
                  <w:szCs w:val="24"/>
                </w:rPr>
                <w:t>rmutura@fintech-group.com</w:t>
              </w:r>
            </w:hyperlink>
          </w:p>
          <w:p w:rsidR="001C0B10" w:rsidRPr="001A2C55" w:rsidRDefault="001C0B10" w:rsidP="00D8164B">
            <w:pPr>
              <w:widowControl w:val="0"/>
              <w:autoSpaceDE w:val="0"/>
              <w:autoSpaceDN w:val="0"/>
              <w:adjustRightInd w:val="0"/>
              <w:contextualSpacing/>
              <w:jc w:val="both"/>
              <w:rPr>
                <w:rFonts w:asciiTheme="minorHAnsi" w:hAnsiTheme="minorHAnsi"/>
                <w:iCs/>
                <w:sz w:val="24"/>
                <w:szCs w:val="24"/>
              </w:rPr>
            </w:pPr>
          </w:p>
        </w:tc>
      </w:tr>
    </w:tbl>
    <w:p w:rsidR="001C0B10" w:rsidRPr="001C0B10" w:rsidRDefault="001C0B10" w:rsidP="001C0B10">
      <w:pPr>
        <w:rPr>
          <w:rFonts w:asciiTheme="minorHAnsi" w:hAnsiTheme="minorHAnsi"/>
          <w:vanish/>
        </w:rPr>
      </w:pPr>
    </w:p>
    <w:tbl>
      <w:tblPr>
        <w:tblpPr w:leftFromText="187" w:rightFromText="187" w:vertAnchor="page" w:horzAnchor="margin" w:tblpXSpec="center" w:tblpYSpec="bottom"/>
        <w:tblW w:w="2500" w:type="pct"/>
        <w:tblLook w:val="04A0" w:firstRow="1" w:lastRow="0" w:firstColumn="1" w:lastColumn="0" w:noHBand="0" w:noVBand="1"/>
      </w:tblPr>
      <w:tblGrid>
        <w:gridCol w:w="4790"/>
      </w:tblGrid>
      <w:tr w:rsidR="001C0B10" w:rsidRPr="001C0B10" w:rsidTr="00D8164B">
        <w:trPr>
          <w:trHeight w:val="80"/>
        </w:trPr>
        <w:tc>
          <w:tcPr>
            <w:tcW w:w="5000" w:type="pct"/>
          </w:tcPr>
          <w:p w:rsidR="001C0B10" w:rsidRPr="001C0B10" w:rsidRDefault="001C0B10" w:rsidP="00D8164B">
            <w:pPr>
              <w:pStyle w:val="Author"/>
              <w:spacing w:after="0" w:line="276" w:lineRule="auto"/>
              <w:ind w:left="1440" w:right="-46"/>
              <w:jc w:val="right"/>
              <w:rPr>
                <w:rFonts w:asciiTheme="minorHAnsi" w:hAnsiTheme="minorHAnsi" w:cs="Tahoma"/>
                <w:b w:val="0"/>
                <w:iCs/>
                <w:sz w:val="22"/>
                <w:szCs w:val="22"/>
              </w:rPr>
            </w:pPr>
          </w:p>
        </w:tc>
      </w:tr>
    </w:tbl>
    <w:p w:rsidR="001C0B10" w:rsidRPr="001A2C55" w:rsidRDefault="001C0B10" w:rsidP="001C0B10">
      <w:pPr>
        <w:pStyle w:val="BodyText"/>
        <w:contextualSpacing/>
        <w:rPr>
          <w:rFonts w:asciiTheme="minorHAnsi" w:hAnsiTheme="minorHAnsi" w:cs="Tahoma"/>
          <w:b/>
          <w:bCs/>
          <w:color w:val="3366FF"/>
          <w:sz w:val="24"/>
          <w:szCs w:val="24"/>
        </w:rPr>
      </w:pPr>
      <w:r w:rsidRPr="001A2C55">
        <w:rPr>
          <w:rFonts w:asciiTheme="minorHAnsi" w:hAnsiTheme="minorHAnsi" w:cs="Tahoma"/>
          <w:b/>
          <w:bCs/>
          <w:color w:val="3366FF"/>
          <w:sz w:val="24"/>
          <w:szCs w:val="24"/>
        </w:rPr>
        <w:t>Confidentiality Statement</w:t>
      </w:r>
    </w:p>
    <w:p w:rsidR="001C0B10" w:rsidRPr="001A2C55" w:rsidRDefault="001C0B10" w:rsidP="001C0B10">
      <w:pPr>
        <w:pStyle w:val="BodyText"/>
        <w:shd w:val="clear" w:color="auto" w:fill="D9D9D9"/>
        <w:contextualSpacing/>
        <w:jc w:val="both"/>
        <w:rPr>
          <w:rFonts w:asciiTheme="minorHAnsi" w:hAnsiTheme="minorHAnsi" w:cs="Tahoma"/>
          <w:color w:val="000000"/>
          <w:sz w:val="24"/>
          <w:szCs w:val="24"/>
        </w:rPr>
      </w:pPr>
      <w:r w:rsidRPr="001A2C55">
        <w:rPr>
          <w:rFonts w:asciiTheme="minorHAnsi" w:hAnsiTheme="minorHAnsi" w:cs="Tahoma"/>
          <w:color w:val="000000"/>
          <w:sz w:val="24"/>
          <w:szCs w:val="24"/>
        </w:rPr>
        <w:t xml:space="preserve">The material contained in this proposal represents proprietary and/or confidential information pertaining to </w:t>
      </w:r>
      <w:r w:rsidRPr="001A2C55">
        <w:rPr>
          <w:rFonts w:asciiTheme="minorHAnsi" w:hAnsiTheme="minorHAnsi" w:cs="Andalus"/>
          <w:b/>
          <w:sz w:val="24"/>
          <w:szCs w:val="24"/>
        </w:rPr>
        <w:t>FINTECH KENYA LTD</w:t>
      </w:r>
      <w:r w:rsidRPr="001A2C55">
        <w:rPr>
          <w:rFonts w:asciiTheme="minorHAnsi" w:hAnsiTheme="minorHAnsi" w:cs="Tahoma"/>
          <w:color w:val="000000"/>
          <w:sz w:val="24"/>
          <w:szCs w:val="24"/>
        </w:rPr>
        <w:t xml:space="preserve"> products and methods.  By accepting this proposal, </w:t>
      </w:r>
      <w:r w:rsidRPr="001A2C55">
        <w:rPr>
          <w:rFonts w:asciiTheme="minorHAnsi" w:hAnsiTheme="minorHAnsi" w:cs="Tahoma"/>
          <w:b/>
          <w:color w:val="000000"/>
          <w:sz w:val="24"/>
          <w:szCs w:val="24"/>
        </w:rPr>
        <w:t>MICROSOFT</w:t>
      </w:r>
      <w:r w:rsidRPr="001A2C55">
        <w:rPr>
          <w:rFonts w:asciiTheme="minorHAnsi" w:hAnsiTheme="minorHAnsi" w:cs="Andalus"/>
          <w:b/>
          <w:sz w:val="24"/>
          <w:szCs w:val="24"/>
        </w:rPr>
        <w:t xml:space="preserve"> </w:t>
      </w:r>
      <w:r w:rsidRPr="001A2C55">
        <w:rPr>
          <w:rFonts w:asciiTheme="minorHAnsi" w:hAnsiTheme="minorHAnsi" w:cs="Tahoma"/>
          <w:color w:val="000000"/>
          <w:sz w:val="24"/>
          <w:szCs w:val="24"/>
        </w:rPr>
        <w:t>hereby agrees that the information in this proposal shall not be disclosed outside of the company and shall not be duplicated, used, or disclosed for any purpose other than to evaluate this proposal.</w:t>
      </w:r>
    </w:p>
    <w:p w:rsidR="001C0B10" w:rsidRPr="001A2C55" w:rsidRDefault="001C0B10" w:rsidP="001C0B10">
      <w:pPr>
        <w:pStyle w:val="BodyText"/>
        <w:contextualSpacing/>
        <w:jc w:val="center"/>
        <w:rPr>
          <w:rFonts w:asciiTheme="minorHAnsi" w:hAnsiTheme="minorHAnsi" w:cs="Tahoma"/>
          <w:b/>
          <w:bCs/>
          <w:iCs/>
          <w:sz w:val="24"/>
          <w:szCs w:val="24"/>
        </w:rPr>
      </w:pPr>
    </w:p>
    <w:p w:rsidR="001C0B10" w:rsidRPr="001C0B10" w:rsidRDefault="001C0B10" w:rsidP="001C0B10">
      <w:pPr>
        <w:jc w:val="center"/>
        <w:rPr>
          <w:rFonts w:asciiTheme="minorHAnsi" w:hAnsiTheme="minorHAnsi"/>
          <w:b/>
        </w:rPr>
      </w:pPr>
    </w:p>
    <w:p w:rsidR="001C0B10" w:rsidRPr="001C0B10" w:rsidRDefault="001C0B10" w:rsidP="001C0B10">
      <w:pPr>
        <w:rPr>
          <w:rFonts w:asciiTheme="minorHAnsi" w:hAnsiTheme="minorHAnsi"/>
        </w:rPr>
      </w:pPr>
    </w:p>
    <w:p w:rsidR="001C0B10" w:rsidRPr="001C0B10" w:rsidRDefault="001C0B10" w:rsidP="001C0B10">
      <w:pPr>
        <w:rPr>
          <w:rFonts w:asciiTheme="minorHAnsi" w:hAnsiTheme="minorHAnsi"/>
        </w:rPr>
      </w:pPr>
    </w:p>
    <w:p w:rsidR="001C0B10" w:rsidRPr="001C0B10" w:rsidRDefault="001C0B10" w:rsidP="001C0B10">
      <w:pPr>
        <w:jc w:val="center"/>
        <w:rPr>
          <w:rFonts w:asciiTheme="minorHAnsi" w:hAnsiTheme="minorHAnsi"/>
        </w:rPr>
      </w:pPr>
    </w:p>
    <w:p w:rsidR="001C0B10" w:rsidRPr="001C0B10" w:rsidRDefault="001C0B10" w:rsidP="001C0B10">
      <w:pPr>
        <w:jc w:val="center"/>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Default="001C0B10" w:rsidP="001C0B10">
      <w:pPr>
        <w:widowControl w:val="0"/>
        <w:autoSpaceDE w:val="0"/>
        <w:autoSpaceDN w:val="0"/>
        <w:adjustRightInd w:val="0"/>
        <w:spacing w:before="1"/>
        <w:rPr>
          <w:rFonts w:asciiTheme="minorHAnsi" w:hAnsiTheme="minorHAnsi"/>
        </w:rPr>
      </w:pPr>
    </w:p>
    <w:p w:rsidR="001A2C55" w:rsidRDefault="001A2C55" w:rsidP="001C0B10">
      <w:pPr>
        <w:widowControl w:val="0"/>
        <w:autoSpaceDE w:val="0"/>
        <w:autoSpaceDN w:val="0"/>
        <w:adjustRightInd w:val="0"/>
        <w:spacing w:before="1"/>
        <w:rPr>
          <w:rFonts w:asciiTheme="minorHAnsi" w:hAnsiTheme="minorHAnsi"/>
        </w:rPr>
      </w:pPr>
    </w:p>
    <w:p w:rsidR="001A2C55" w:rsidRDefault="001A2C55" w:rsidP="001C0B10">
      <w:pPr>
        <w:widowControl w:val="0"/>
        <w:autoSpaceDE w:val="0"/>
        <w:autoSpaceDN w:val="0"/>
        <w:adjustRightInd w:val="0"/>
        <w:spacing w:before="1"/>
        <w:rPr>
          <w:rFonts w:asciiTheme="minorHAnsi" w:hAnsiTheme="minorHAnsi"/>
        </w:rPr>
      </w:pPr>
    </w:p>
    <w:p w:rsidR="001A2C55" w:rsidRDefault="001A2C55" w:rsidP="001C0B10">
      <w:pPr>
        <w:widowControl w:val="0"/>
        <w:autoSpaceDE w:val="0"/>
        <w:autoSpaceDN w:val="0"/>
        <w:adjustRightInd w:val="0"/>
        <w:spacing w:before="1"/>
        <w:rPr>
          <w:rFonts w:asciiTheme="minorHAnsi" w:hAnsiTheme="minorHAnsi"/>
        </w:rPr>
      </w:pPr>
    </w:p>
    <w:p w:rsidR="001A2C55" w:rsidRDefault="001A2C55" w:rsidP="001C0B10">
      <w:pPr>
        <w:widowControl w:val="0"/>
        <w:autoSpaceDE w:val="0"/>
        <w:autoSpaceDN w:val="0"/>
        <w:adjustRightInd w:val="0"/>
        <w:spacing w:before="1"/>
        <w:rPr>
          <w:rFonts w:asciiTheme="minorHAnsi" w:hAnsiTheme="minorHAnsi"/>
        </w:rPr>
      </w:pPr>
    </w:p>
    <w:p w:rsidR="001A2C55" w:rsidRDefault="001A2C55" w:rsidP="001C0B10">
      <w:pPr>
        <w:widowControl w:val="0"/>
        <w:autoSpaceDE w:val="0"/>
        <w:autoSpaceDN w:val="0"/>
        <w:adjustRightInd w:val="0"/>
        <w:spacing w:before="1"/>
        <w:rPr>
          <w:rFonts w:asciiTheme="minorHAnsi" w:hAnsiTheme="minorHAnsi"/>
        </w:rPr>
      </w:pPr>
    </w:p>
    <w:p w:rsidR="001A2C55" w:rsidRDefault="001A2C55" w:rsidP="001C0B10">
      <w:pPr>
        <w:widowControl w:val="0"/>
        <w:autoSpaceDE w:val="0"/>
        <w:autoSpaceDN w:val="0"/>
        <w:adjustRightInd w:val="0"/>
        <w:spacing w:before="1"/>
        <w:rPr>
          <w:rFonts w:asciiTheme="minorHAnsi" w:hAnsiTheme="minorHAnsi"/>
        </w:rPr>
      </w:pPr>
    </w:p>
    <w:p w:rsidR="001A2C55" w:rsidRDefault="001A2C55" w:rsidP="001C0B10">
      <w:pPr>
        <w:widowControl w:val="0"/>
        <w:autoSpaceDE w:val="0"/>
        <w:autoSpaceDN w:val="0"/>
        <w:adjustRightInd w:val="0"/>
        <w:spacing w:before="1"/>
        <w:rPr>
          <w:rFonts w:asciiTheme="minorHAnsi" w:hAnsiTheme="minorHAnsi"/>
        </w:rPr>
      </w:pPr>
    </w:p>
    <w:p w:rsidR="001A2C55" w:rsidRDefault="001A2C55" w:rsidP="001C0B10">
      <w:pPr>
        <w:widowControl w:val="0"/>
        <w:autoSpaceDE w:val="0"/>
        <w:autoSpaceDN w:val="0"/>
        <w:adjustRightInd w:val="0"/>
        <w:spacing w:before="1"/>
        <w:rPr>
          <w:rFonts w:asciiTheme="minorHAnsi" w:hAnsiTheme="minorHAnsi"/>
        </w:rPr>
      </w:pPr>
    </w:p>
    <w:p w:rsidR="001A2C55" w:rsidRPr="001C0B10" w:rsidRDefault="001A2C55"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rPr>
      </w:pPr>
    </w:p>
    <w:p w:rsidR="001C0B10" w:rsidRPr="001C0B10" w:rsidRDefault="001C0B10" w:rsidP="001C0B10">
      <w:pPr>
        <w:widowControl w:val="0"/>
        <w:autoSpaceDE w:val="0"/>
        <w:autoSpaceDN w:val="0"/>
        <w:adjustRightInd w:val="0"/>
        <w:spacing w:before="1"/>
        <w:rPr>
          <w:rFonts w:asciiTheme="minorHAnsi" w:hAnsiTheme="minorHAnsi" w:cs="Calibri Light"/>
          <w:color w:val="2E5395"/>
          <w:spacing w:val="-2"/>
          <w:w w:val="101"/>
          <w:sz w:val="31"/>
          <w:szCs w:val="31"/>
        </w:rPr>
      </w:pPr>
    </w:p>
    <w:p w:rsidR="001C0B10" w:rsidRPr="001C0B10" w:rsidRDefault="001C0B10" w:rsidP="001C0B10">
      <w:pPr>
        <w:pStyle w:val="TOCHeading"/>
        <w:rPr>
          <w:rFonts w:asciiTheme="minorHAnsi" w:hAnsiTheme="minorHAnsi"/>
        </w:rPr>
      </w:pPr>
      <w:r w:rsidRPr="001C0B10">
        <w:rPr>
          <w:rFonts w:asciiTheme="minorHAnsi" w:hAnsiTheme="minorHAnsi"/>
        </w:rPr>
        <w:t>Table of Contents</w:t>
      </w:r>
    </w:p>
    <w:p w:rsidR="003C632B" w:rsidRDefault="001C0B10">
      <w:pPr>
        <w:pStyle w:val="TOC1"/>
        <w:rPr>
          <w:rFonts w:asciiTheme="minorHAnsi" w:eastAsiaTheme="minorEastAsia" w:hAnsiTheme="minorHAnsi" w:cstheme="minorBidi"/>
          <w:noProof/>
        </w:rPr>
      </w:pPr>
      <w:r w:rsidRPr="001C0B10">
        <w:rPr>
          <w:rFonts w:asciiTheme="minorHAnsi" w:hAnsiTheme="minorHAnsi"/>
          <w:b/>
          <w:sz w:val="24"/>
          <w:szCs w:val="24"/>
        </w:rPr>
        <w:fldChar w:fldCharType="begin"/>
      </w:r>
      <w:r w:rsidRPr="001C0B10">
        <w:rPr>
          <w:rFonts w:asciiTheme="minorHAnsi" w:hAnsiTheme="minorHAnsi"/>
          <w:b/>
          <w:sz w:val="24"/>
          <w:szCs w:val="24"/>
        </w:rPr>
        <w:instrText xml:space="preserve"> TOC \o "1-3" \h \z \u </w:instrText>
      </w:r>
      <w:r w:rsidRPr="001C0B10">
        <w:rPr>
          <w:rFonts w:asciiTheme="minorHAnsi" w:hAnsiTheme="minorHAnsi"/>
          <w:b/>
          <w:sz w:val="24"/>
          <w:szCs w:val="24"/>
        </w:rPr>
        <w:fldChar w:fldCharType="separate"/>
      </w:r>
      <w:hyperlink w:anchor="_Toc528166921" w:history="1">
        <w:r w:rsidR="003C632B" w:rsidRPr="00717798">
          <w:rPr>
            <w:rStyle w:val="Hyperlink"/>
            <w:noProof/>
            <w:w w:val="101"/>
          </w:rPr>
          <w:t>1.</w:t>
        </w:r>
        <w:r w:rsidR="003C632B">
          <w:rPr>
            <w:rFonts w:asciiTheme="minorHAnsi" w:eastAsiaTheme="minorEastAsia" w:hAnsiTheme="minorHAnsi" w:cstheme="minorBidi"/>
            <w:noProof/>
          </w:rPr>
          <w:tab/>
        </w:r>
        <w:r w:rsidR="003C632B" w:rsidRPr="00717798">
          <w:rPr>
            <w:rStyle w:val="Hyperlink"/>
            <w:noProof/>
          </w:rPr>
          <w:t>Introduction</w:t>
        </w:r>
        <w:r w:rsidR="003C632B">
          <w:rPr>
            <w:noProof/>
            <w:webHidden/>
          </w:rPr>
          <w:tab/>
        </w:r>
        <w:r w:rsidR="003C632B">
          <w:rPr>
            <w:noProof/>
            <w:webHidden/>
          </w:rPr>
          <w:fldChar w:fldCharType="begin"/>
        </w:r>
        <w:r w:rsidR="003C632B">
          <w:rPr>
            <w:noProof/>
            <w:webHidden/>
          </w:rPr>
          <w:instrText xml:space="preserve"> PAGEREF _Toc528166921 \h </w:instrText>
        </w:r>
        <w:r w:rsidR="003C632B">
          <w:rPr>
            <w:noProof/>
            <w:webHidden/>
          </w:rPr>
        </w:r>
        <w:r w:rsidR="003C632B">
          <w:rPr>
            <w:noProof/>
            <w:webHidden/>
          </w:rPr>
          <w:fldChar w:fldCharType="separate"/>
        </w:r>
        <w:r w:rsidR="003C632B">
          <w:rPr>
            <w:noProof/>
            <w:webHidden/>
          </w:rPr>
          <w:t>4</w:t>
        </w:r>
        <w:r w:rsidR="003C632B">
          <w:rPr>
            <w:noProof/>
            <w:webHidden/>
          </w:rPr>
          <w:fldChar w:fldCharType="end"/>
        </w:r>
      </w:hyperlink>
    </w:p>
    <w:p w:rsidR="003C632B" w:rsidRDefault="003C632B">
      <w:pPr>
        <w:pStyle w:val="TOC2"/>
        <w:tabs>
          <w:tab w:val="left" w:pos="660"/>
          <w:tab w:val="right" w:leader="dot" w:pos="9570"/>
        </w:tabs>
        <w:rPr>
          <w:rFonts w:asciiTheme="minorHAnsi" w:eastAsiaTheme="minorEastAsia" w:hAnsiTheme="minorHAnsi" w:cstheme="minorBidi"/>
          <w:noProof/>
        </w:rPr>
      </w:pPr>
      <w:hyperlink w:anchor="_Toc528166922" w:history="1">
        <w:r w:rsidRPr="00717798">
          <w:rPr>
            <w:rStyle w:val="Hyperlink"/>
            <w:noProof/>
          </w:rPr>
          <w:t>1.</w:t>
        </w:r>
        <w:r>
          <w:rPr>
            <w:rFonts w:asciiTheme="minorHAnsi" w:eastAsiaTheme="minorEastAsia" w:hAnsiTheme="minorHAnsi" w:cstheme="minorBidi"/>
            <w:noProof/>
          </w:rPr>
          <w:tab/>
        </w:r>
        <w:r w:rsidRPr="00717798">
          <w:rPr>
            <w:rStyle w:val="Hyperlink"/>
            <w:noProof/>
          </w:rPr>
          <w:t>Problem statement</w:t>
        </w:r>
        <w:r>
          <w:rPr>
            <w:noProof/>
            <w:webHidden/>
          </w:rPr>
          <w:tab/>
        </w:r>
        <w:r>
          <w:rPr>
            <w:noProof/>
            <w:webHidden/>
          </w:rPr>
          <w:fldChar w:fldCharType="begin"/>
        </w:r>
        <w:r>
          <w:rPr>
            <w:noProof/>
            <w:webHidden/>
          </w:rPr>
          <w:instrText xml:space="preserve"> PAGEREF _Toc528166922 \h </w:instrText>
        </w:r>
        <w:r>
          <w:rPr>
            <w:noProof/>
            <w:webHidden/>
          </w:rPr>
        </w:r>
        <w:r>
          <w:rPr>
            <w:noProof/>
            <w:webHidden/>
          </w:rPr>
          <w:fldChar w:fldCharType="separate"/>
        </w:r>
        <w:r>
          <w:rPr>
            <w:noProof/>
            <w:webHidden/>
          </w:rPr>
          <w:t>4</w:t>
        </w:r>
        <w:r>
          <w:rPr>
            <w:noProof/>
            <w:webHidden/>
          </w:rPr>
          <w:fldChar w:fldCharType="end"/>
        </w:r>
      </w:hyperlink>
    </w:p>
    <w:p w:rsidR="003C632B" w:rsidRDefault="003C632B">
      <w:pPr>
        <w:pStyle w:val="TOC1"/>
        <w:rPr>
          <w:rFonts w:asciiTheme="minorHAnsi" w:eastAsiaTheme="minorEastAsia" w:hAnsiTheme="minorHAnsi" w:cstheme="minorBidi"/>
          <w:noProof/>
        </w:rPr>
      </w:pPr>
      <w:hyperlink w:anchor="_Toc528166923" w:history="1">
        <w:r w:rsidRPr="00717798">
          <w:rPr>
            <w:rStyle w:val="Hyperlink"/>
            <w:noProof/>
          </w:rPr>
          <w:t>2.</w:t>
        </w:r>
        <w:r>
          <w:rPr>
            <w:rFonts w:asciiTheme="minorHAnsi" w:eastAsiaTheme="minorEastAsia" w:hAnsiTheme="minorHAnsi" w:cstheme="minorBidi"/>
            <w:noProof/>
          </w:rPr>
          <w:tab/>
        </w:r>
        <w:r w:rsidRPr="00717798">
          <w:rPr>
            <w:rStyle w:val="Hyperlink"/>
            <w:noProof/>
            <w:spacing w:val="3"/>
            <w:w w:val="102"/>
          </w:rPr>
          <w:t>P</w:t>
        </w:r>
        <w:r w:rsidRPr="00717798">
          <w:rPr>
            <w:rStyle w:val="Hyperlink"/>
            <w:noProof/>
            <w:spacing w:val="-4"/>
            <w:w w:val="102"/>
          </w:rPr>
          <w:t>r</w:t>
        </w:r>
        <w:r w:rsidRPr="00717798">
          <w:rPr>
            <w:rStyle w:val="Hyperlink"/>
            <w:noProof/>
            <w:spacing w:val="1"/>
            <w:w w:val="102"/>
          </w:rPr>
          <w:t>opo</w:t>
        </w:r>
        <w:r w:rsidRPr="00717798">
          <w:rPr>
            <w:rStyle w:val="Hyperlink"/>
            <w:noProof/>
            <w:w w:val="102"/>
          </w:rPr>
          <w:t>s</w:t>
        </w:r>
        <w:r w:rsidRPr="00717798">
          <w:rPr>
            <w:rStyle w:val="Hyperlink"/>
            <w:noProof/>
            <w:spacing w:val="8"/>
          </w:rPr>
          <w:t>e</w:t>
        </w:r>
        <w:r w:rsidRPr="00717798">
          <w:rPr>
            <w:rStyle w:val="Hyperlink"/>
            <w:noProof/>
          </w:rPr>
          <w:t>d</w:t>
        </w:r>
        <w:r w:rsidRPr="00717798">
          <w:rPr>
            <w:rStyle w:val="Hyperlink"/>
            <w:noProof/>
            <w:spacing w:val="-13"/>
          </w:rPr>
          <w:t xml:space="preserve"> </w:t>
        </w:r>
        <w:r w:rsidRPr="00717798">
          <w:rPr>
            <w:rStyle w:val="Hyperlink"/>
            <w:noProof/>
            <w:w w:val="102"/>
          </w:rPr>
          <w:t>solution</w:t>
        </w:r>
        <w:r w:rsidRPr="00717798">
          <w:rPr>
            <w:rStyle w:val="Hyperlink"/>
            <w:noProof/>
            <w:spacing w:val="2"/>
            <w:w w:val="102"/>
          </w:rPr>
          <w:t xml:space="preserve"> and Benefits</w:t>
        </w:r>
        <w:r w:rsidRPr="00717798">
          <w:rPr>
            <w:rStyle w:val="Hyperlink"/>
            <w:noProof/>
            <w:w w:val="102"/>
          </w:rPr>
          <w:t>.</w:t>
        </w:r>
        <w:r>
          <w:rPr>
            <w:noProof/>
            <w:webHidden/>
          </w:rPr>
          <w:tab/>
        </w:r>
        <w:r>
          <w:rPr>
            <w:noProof/>
            <w:webHidden/>
          </w:rPr>
          <w:fldChar w:fldCharType="begin"/>
        </w:r>
        <w:r>
          <w:rPr>
            <w:noProof/>
            <w:webHidden/>
          </w:rPr>
          <w:instrText xml:space="preserve"> PAGEREF _Toc528166923 \h </w:instrText>
        </w:r>
        <w:r>
          <w:rPr>
            <w:noProof/>
            <w:webHidden/>
          </w:rPr>
        </w:r>
        <w:r>
          <w:rPr>
            <w:noProof/>
            <w:webHidden/>
          </w:rPr>
          <w:fldChar w:fldCharType="separate"/>
        </w:r>
        <w:r>
          <w:rPr>
            <w:noProof/>
            <w:webHidden/>
          </w:rPr>
          <w:t>4</w:t>
        </w:r>
        <w:r>
          <w:rPr>
            <w:noProof/>
            <w:webHidden/>
          </w:rPr>
          <w:fldChar w:fldCharType="end"/>
        </w:r>
      </w:hyperlink>
    </w:p>
    <w:p w:rsidR="003C632B" w:rsidRDefault="003C632B">
      <w:pPr>
        <w:pStyle w:val="TOC2"/>
        <w:tabs>
          <w:tab w:val="left" w:pos="660"/>
          <w:tab w:val="right" w:leader="dot" w:pos="9570"/>
        </w:tabs>
        <w:rPr>
          <w:rFonts w:asciiTheme="minorHAnsi" w:eastAsiaTheme="minorEastAsia" w:hAnsiTheme="minorHAnsi" w:cstheme="minorBidi"/>
          <w:noProof/>
        </w:rPr>
      </w:pPr>
      <w:hyperlink w:anchor="_Toc528166924" w:history="1">
        <w:r w:rsidRPr="00717798">
          <w:rPr>
            <w:rStyle w:val="Hyperlink"/>
            <w:noProof/>
          </w:rPr>
          <w:t>1.</w:t>
        </w:r>
        <w:r>
          <w:rPr>
            <w:rFonts w:asciiTheme="minorHAnsi" w:eastAsiaTheme="minorEastAsia" w:hAnsiTheme="minorHAnsi" w:cstheme="minorBidi"/>
            <w:noProof/>
          </w:rPr>
          <w:tab/>
        </w:r>
        <w:r w:rsidRPr="00717798">
          <w:rPr>
            <w:rStyle w:val="Hyperlink"/>
            <w:noProof/>
            <w:spacing w:val="-2"/>
          </w:rPr>
          <w:t>C</w:t>
        </w:r>
        <w:r w:rsidRPr="00717798">
          <w:rPr>
            <w:rStyle w:val="Hyperlink"/>
            <w:noProof/>
            <w:spacing w:val="3"/>
          </w:rPr>
          <w:t>li</w:t>
        </w:r>
        <w:r w:rsidRPr="00717798">
          <w:rPr>
            <w:rStyle w:val="Hyperlink"/>
            <w:noProof/>
            <w:spacing w:val="-6"/>
          </w:rPr>
          <w:t>e</w:t>
        </w:r>
        <w:r w:rsidRPr="00717798">
          <w:rPr>
            <w:rStyle w:val="Hyperlink"/>
            <w:noProof/>
            <w:spacing w:val="2"/>
          </w:rPr>
          <w:t>n</w:t>
        </w:r>
        <w:r w:rsidRPr="00717798">
          <w:rPr>
            <w:rStyle w:val="Hyperlink"/>
            <w:noProof/>
          </w:rPr>
          <w:t>t</w:t>
        </w:r>
        <w:r w:rsidRPr="00717798">
          <w:rPr>
            <w:rStyle w:val="Hyperlink"/>
            <w:noProof/>
            <w:spacing w:val="21"/>
          </w:rPr>
          <w:t xml:space="preserve"> </w:t>
        </w:r>
        <w:r w:rsidRPr="00717798">
          <w:rPr>
            <w:rStyle w:val="Hyperlink"/>
            <w:noProof/>
            <w:spacing w:val="6"/>
            <w:w w:val="102"/>
          </w:rPr>
          <w:t>A</w:t>
        </w:r>
        <w:r w:rsidRPr="00717798">
          <w:rPr>
            <w:rStyle w:val="Hyperlink"/>
            <w:noProof/>
            <w:spacing w:val="-4"/>
            <w:w w:val="102"/>
          </w:rPr>
          <w:t>cc</w:t>
        </w:r>
        <w:r w:rsidRPr="00717798">
          <w:rPr>
            <w:rStyle w:val="Hyperlink"/>
            <w:noProof/>
            <w:spacing w:val="1"/>
            <w:w w:val="102"/>
          </w:rPr>
          <w:t>o</w:t>
        </w:r>
        <w:r w:rsidRPr="00717798">
          <w:rPr>
            <w:rStyle w:val="Hyperlink"/>
            <w:noProof/>
            <w:spacing w:val="2"/>
            <w:w w:val="102"/>
          </w:rPr>
          <w:t>un</w:t>
        </w:r>
        <w:r w:rsidRPr="00717798">
          <w:rPr>
            <w:rStyle w:val="Hyperlink"/>
            <w:noProof/>
            <w:spacing w:val="6"/>
            <w:w w:val="102"/>
          </w:rPr>
          <w:t>t</w:t>
        </w:r>
        <w:r w:rsidRPr="00717798">
          <w:rPr>
            <w:rStyle w:val="Hyperlink"/>
            <w:noProof/>
            <w:w w:val="102"/>
          </w:rPr>
          <w:t>s</w:t>
        </w:r>
        <w:r>
          <w:rPr>
            <w:noProof/>
            <w:webHidden/>
          </w:rPr>
          <w:tab/>
        </w:r>
        <w:r>
          <w:rPr>
            <w:noProof/>
            <w:webHidden/>
          </w:rPr>
          <w:fldChar w:fldCharType="begin"/>
        </w:r>
        <w:r>
          <w:rPr>
            <w:noProof/>
            <w:webHidden/>
          </w:rPr>
          <w:instrText xml:space="preserve"> PAGEREF _Toc528166924 \h </w:instrText>
        </w:r>
        <w:r>
          <w:rPr>
            <w:noProof/>
            <w:webHidden/>
          </w:rPr>
        </w:r>
        <w:r>
          <w:rPr>
            <w:noProof/>
            <w:webHidden/>
          </w:rPr>
          <w:fldChar w:fldCharType="separate"/>
        </w:r>
        <w:r>
          <w:rPr>
            <w:noProof/>
            <w:webHidden/>
          </w:rPr>
          <w:t>4</w:t>
        </w:r>
        <w:r>
          <w:rPr>
            <w:noProof/>
            <w:webHidden/>
          </w:rPr>
          <w:fldChar w:fldCharType="end"/>
        </w:r>
      </w:hyperlink>
    </w:p>
    <w:p w:rsidR="003C632B" w:rsidRDefault="003C632B">
      <w:pPr>
        <w:pStyle w:val="TOC3"/>
        <w:tabs>
          <w:tab w:val="left" w:pos="880"/>
          <w:tab w:val="right" w:leader="dot" w:pos="9570"/>
        </w:tabs>
        <w:rPr>
          <w:rFonts w:asciiTheme="minorHAnsi" w:eastAsiaTheme="minorEastAsia" w:hAnsiTheme="minorHAnsi" w:cstheme="minorBidi"/>
          <w:noProof/>
        </w:rPr>
      </w:pPr>
      <w:hyperlink w:anchor="_Toc528166925" w:history="1">
        <w:r w:rsidRPr="00717798">
          <w:rPr>
            <w:rStyle w:val="Hyperlink"/>
            <w:noProof/>
          </w:rPr>
          <w:t>1.</w:t>
        </w:r>
        <w:r>
          <w:rPr>
            <w:rFonts w:asciiTheme="minorHAnsi" w:eastAsiaTheme="minorEastAsia" w:hAnsiTheme="minorHAnsi" w:cstheme="minorBidi"/>
            <w:noProof/>
          </w:rPr>
          <w:tab/>
        </w:r>
        <w:r w:rsidRPr="00717798">
          <w:rPr>
            <w:rStyle w:val="Hyperlink"/>
            <w:noProof/>
            <w:spacing w:val="-2"/>
          </w:rPr>
          <w:t>1</w:t>
        </w:r>
        <w:r w:rsidRPr="00717798">
          <w:rPr>
            <w:rStyle w:val="Hyperlink"/>
            <w:noProof/>
            <w:spacing w:val="1"/>
          </w:rPr>
          <w:t>.</w:t>
        </w:r>
        <w:r w:rsidRPr="00717798">
          <w:rPr>
            <w:rStyle w:val="Hyperlink"/>
            <w:noProof/>
          </w:rPr>
          <w:t>1</w:t>
        </w:r>
        <w:r w:rsidRPr="00717798">
          <w:rPr>
            <w:rStyle w:val="Hyperlink"/>
            <w:noProof/>
            <w:spacing w:val="4"/>
          </w:rPr>
          <w:t xml:space="preserve"> </w:t>
        </w:r>
        <w:r w:rsidRPr="00717798">
          <w:rPr>
            <w:rStyle w:val="Hyperlink"/>
            <w:noProof/>
            <w:spacing w:val="6"/>
          </w:rPr>
          <w:t>C</w:t>
        </w:r>
        <w:r w:rsidRPr="00717798">
          <w:rPr>
            <w:rStyle w:val="Hyperlink"/>
            <w:noProof/>
          </w:rPr>
          <w:t>li</w:t>
        </w:r>
        <w:r w:rsidRPr="00717798">
          <w:rPr>
            <w:rStyle w:val="Hyperlink"/>
            <w:noProof/>
            <w:spacing w:val="1"/>
          </w:rPr>
          <w:t>e</w:t>
        </w:r>
        <w:r w:rsidRPr="00717798">
          <w:rPr>
            <w:rStyle w:val="Hyperlink"/>
            <w:noProof/>
            <w:spacing w:val="-5"/>
          </w:rPr>
          <w:t>n</w:t>
        </w:r>
        <w:r w:rsidRPr="00717798">
          <w:rPr>
            <w:rStyle w:val="Hyperlink"/>
            <w:noProof/>
          </w:rPr>
          <w:t>t</w:t>
        </w:r>
        <w:r w:rsidRPr="00717798">
          <w:rPr>
            <w:rStyle w:val="Hyperlink"/>
            <w:noProof/>
            <w:spacing w:val="-13"/>
          </w:rPr>
          <w:t xml:space="preserve"> </w:t>
        </w:r>
        <w:r w:rsidRPr="00717798">
          <w:rPr>
            <w:rStyle w:val="Hyperlink"/>
            <w:noProof/>
          </w:rPr>
          <w:t>R</w:t>
        </w:r>
        <w:r w:rsidRPr="00717798">
          <w:rPr>
            <w:rStyle w:val="Hyperlink"/>
            <w:noProof/>
            <w:spacing w:val="1"/>
          </w:rPr>
          <w:t>e</w:t>
        </w:r>
        <w:r w:rsidRPr="00717798">
          <w:rPr>
            <w:rStyle w:val="Hyperlink"/>
            <w:noProof/>
          </w:rPr>
          <w:t>gi</w:t>
        </w:r>
        <w:r w:rsidRPr="00717798">
          <w:rPr>
            <w:rStyle w:val="Hyperlink"/>
            <w:noProof/>
            <w:spacing w:val="-3"/>
          </w:rPr>
          <w:t>s</w:t>
        </w:r>
        <w:r w:rsidRPr="00717798">
          <w:rPr>
            <w:rStyle w:val="Hyperlink"/>
            <w:noProof/>
            <w:spacing w:val="-4"/>
          </w:rPr>
          <w:t>t</w:t>
        </w:r>
        <w:r w:rsidRPr="00717798">
          <w:rPr>
            <w:rStyle w:val="Hyperlink"/>
            <w:noProof/>
          </w:rPr>
          <w:t>ra</w:t>
        </w:r>
        <w:r w:rsidRPr="00717798">
          <w:rPr>
            <w:rStyle w:val="Hyperlink"/>
            <w:noProof/>
            <w:spacing w:val="-4"/>
          </w:rPr>
          <w:t>t</w:t>
        </w:r>
        <w:r w:rsidRPr="00717798">
          <w:rPr>
            <w:rStyle w:val="Hyperlink"/>
            <w:noProof/>
          </w:rPr>
          <w:t>i</w:t>
        </w:r>
        <w:r w:rsidRPr="00717798">
          <w:rPr>
            <w:rStyle w:val="Hyperlink"/>
            <w:noProof/>
            <w:spacing w:val="-5"/>
          </w:rPr>
          <w:t>o</w:t>
        </w:r>
        <w:r w:rsidRPr="00717798">
          <w:rPr>
            <w:rStyle w:val="Hyperlink"/>
            <w:noProof/>
          </w:rPr>
          <w:t>n</w:t>
        </w:r>
        <w:r>
          <w:rPr>
            <w:noProof/>
            <w:webHidden/>
          </w:rPr>
          <w:tab/>
        </w:r>
        <w:r>
          <w:rPr>
            <w:noProof/>
            <w:webHidden/>
          </w:rPr>
          <w:fldChar w:fldCharType="begin"/>
        </w:r>
        <w:r>
          <w:rPr>
            <w:noProof/>
            <w:webHidden/>
          </w:rPr>
          <w:instrText xml:space="preserve"> PAGEREF _Toc528166925 \h </w:instrText>
        </w:r>
        <w:r>
          <w:rPr>
            <w:noProof/>
            <w:webHidden/>
          </w:rPr>
        </w:r>
        <w:r>
          <w:rPr>
            <w:noProof/>
            <w:webHidden/>
          </w:rPr>
          <w:fldChar w:fldCharType="separate"/>
        </w:r>
        <w:r>
          <w:rPr>
            <w:noProof/>
            <w:webHidden/>
          </w:rPr>
          <w:t>4</w:t>
        </w:r>
        <w:r>
          <w:rPr>
            <w:noProof/>
            <w:webHidden/>
          </w:rPr>
          <w:fldChar w:fldCharType="end"/>
        </w:r>
      </w:hyperlink>
    </w:p>
    <w:p w:rsidR="003C632B" w:rsidRDefault="003C632B">
      <w:pPr>
        <w:pStyle w:val="TOC3"/>
        <w:tabs>
          <w:tab w:val="left" w:pos="880"/>
          <w:tab w:val="right" w:leader="dot" w:pos="9570"/>
        </w:tabs>
        <w:rPr>
          <w:rFonts w:asciiTheme="minorHAnsi" w:eastAsiaTheme="minorEastAsia" w:hAnsiTheme="minorHAnsi" w:cstheme="minorBidi"/>
          <w:noProof/>
        </w:rPr>
      </w:pPr>
      <w:hyperlink w:anchor="_Toc528166926" w:history="1">
        <w:r w:rsidRPr="00717798">
          <w:rPr>
            <w:rStyle w:val="Hyperlink"/>
            <w:noProof/>
          </w:rPr>
          <w:t>2.</w:t>
        </w:r>
        <w:r>
          <w:rPr>
            <w:rFonts w:asciiTheme="minorHAnsi" w:eastAsiaTheme="minorEastAsia" w:hAnsiTheme="minorHAnsi" w:cstheme="minorBidi"/>
            <w:noProof/>
          </w:rPr>
          <w:tab/>
        </w:r>
        <w:r w:rsidRPr="00717798">
          <w:rPr>
            <w:rStyle w:val="Hyperlink"/>
            <w:noProof/>
            <w:spacing w:val="-2"/>
          </w:rPr>
          <w:t>1</w:t>
        </w:r>
        <w:r w:rsidRPr="00717798">
          <w:rPr>
            <w:rStyle w:val="Hyperlink"/>
            <w:noProof/>
            <w:spacing w:val="1"/>
          </w:rPr>
          <w:t>.</w:t>
        </w:r>
        <w:r w:rsidRPr="00717798">
          <w:rPr>
            <w:rStyle w:val="Hyperlink"/>
            <w:noProof/>
            <w:spacing w:val="-1"/>
          </w:rPr>
          <w:t xml:space="preserve">2 </w:t>
        </w:r>
        <w:r w:rsidRPr="00717798">
          <w:rPr>
            <w:rStyle w:val="Hyperlink"/>
            <w:noProof/>
            <w:spacing w:val="6"/>
          </w:rPr>
          <w:t>C</w:t>
        </w:r>
        <w:r w:rsidRPr="00717798">
          <w:rPr>
            <w:rStyle w:val="Hyperlink"/>
            <w:noProof/>
          </w:rPr>
          <w:t>li</w:t>
        </w:r>
        <w:r w:rsidRPr="00717798">
          <w:rPr>
            <w:rStyle w:val="Hyperlink"/>
            <w:noProof/>
            <w:spacing w:val="1"/>
          </w:rPr>
          <w:t>e</w:t>
        </w:r>
        <w:r w:rsidRPr="00717798">
          <w:rPr>
            <w:rStyle w:val="Hyperlink"/>
            <w:noProof/>
            <w:spacing w:val="-5"/>
          </w:rPr>
          <w:t>n</w:t>
        </w:r>
        <w:r w:rsidRPr="00717798">
          <w:rPr>
            <w:rStyle w:val="Hyperlink"/>
            <w:noProof/>
          </w:rPr>
          <w:t>t</w:t>
        </w:r>
        <w:r w:rsidRPr="00717798">
          <w:rPr>
            <w:rStyle w:val="Hyperlink"/>
            <w:noProof/>
            <w:spacing w:val="-13"/>
          </w:rPr>
          <w:t xml:space="preserve"> </w:t>
        </w:r>
        <w:r w:rsidRPr="00717798">
          <w:rPr>
            <w:rStyle w:val="Hyperlink"/>
            <w:noProof/>
            <w:spacing w:val="-2"/>
          </w:rPr>
          <w:t>P</w:t>
        </w:r>
        <w:r w:rsidRPr="00717798">
          <w:rPr>
            <w:rStyle w:val="Hyperlink"/>
            <w:noProof/>
          </w:rPr>
          <w:t>r</w:t>
        </w:r>
        <w:r w:rsidRPr="00717798">
          <w:rPr>
            <w:rStyle w:val="Hyperlink"/>
            <w:noProof/>
            <w:spacing w:val="-5"/>
          </w:rPr>
          <w:t>o</w:t>
        </w:r>
        <w:r w:rsidRPr="00717798">
          <w:rPr>
            <w:rStyle w:val="Hyperlink"/>
            <w:noProof/>
            <w:spacing w:val="3"/>
          </w:rPr>
          <w:t>f</w:t>
        </w:r>
        <w:r w:rsidRPr="00717798">
          <w:rPr>
            <w:rStyle w:val="Hyperlink"/>
            <w:noProof/>
          </w:rPr>
          <w:t>ile</w:t>
        </w:r>
        <w:r>
          <w:rPr>
            <w:noProof/>
            <w:webHidden/>
          </w:rPr>
          <w:tab/>
        </w:r>
        <w:r>
          <w:rPr>
            <w:noProof/>
            <w:webHidden/>
          </w:rPr>
          <w:fldChar w:fldCharType="begin"/>
        </w:r>
        <w:r>
          <w:rPr>
            <w:noProof/>
            <w:webHidden/>
          </w:rPr>
          <w:instrText xml:space="preserve"> PAGEREF _Toc528166926 \h </w:instrText>
        </w:r>
        <w:r>
          <w:rPr>
            <w:noProof/>
            <w:webHidden/>
          </w:rPr>
        </w:r>
        <w:r>
          <w:rPr>
            <w:noProof/>
            <w:webHidden/>
          </w:rPr>
          <w:fldChar w:fldCharType="separate"/>
        </w:r>
        <w:r>
          <w:rPr>
            <w:noProof/>
            <w:webHidden/>
          </w:rPr>
          <w:t>4</w:t>
        </w:r>
        <w:r>
          <w:rPr>
            <w:noProof/>
            <w:webHidden/>
          </w:rPr>
          <w:fldChar w:fldCharType="end"/>
        </w:r>
      </w:hyperlink>
    </w:p>
    <w:p w:rsidR="003C632B" w:rsidRDefault="003C632B">
      <w:pPr>
        <w:pStyle w:val="TOC2"/>
        <w:tabs>
          <w:tab w:val="left" w:pos="660"/>
          <w:tab w:val="right" w:leader="dot" w:pos="9570"/>
        </w:tabs>
        <w:rPr>
          <w:rFonts w:asciiTheme="minorHAnsi" w:eastAsiaTheme="minorEastAsia" w:hAnsiTheme="minorHAnsi" w:cstheme="minorBidi"/>
          <w:noProof/>
        </w:rPr>
      </w:pPr>
      <w:hyperlink w:anchor="_Toc528166927" w:history="1">
        <w:r w:rsidRPr="00717798">
          <w:rPr>
            <w:rStyle w:val="Hyperlink"/>
            <w:noProof/>
          </w:rPr>
          <w:t>2.</w:t>
        </w:r>
        <w:r>
          <w:rPr>
            <w:rFonts w:asciiTheme="minorHAnsi" w:eastAsiaTheme="minorEastAsia" w:hAnsiTheme="minorHAnsi" w:cstheme="minorBidi"/>
            <w:noProof/>
          </w:rPr>
          <w:tab/>
        </w:r>
        <w:r w:rsidRPr="00717798">
          <w:rPr>
            <w:rStyle w:val="Hyperlink"/>
            <w:noProof/>
            <w:spacing w:val="-3"/>
            <w:w w:val="102"/>
          </w:rPr>
          <w:t>T</w:t>
        </w:r>
        <w:r w:rsidRPr="00717798">
          <w:rPr>
            <w:rStyle w:val="Hyperlink"/>
            <w:noProof/>
            <w:spacing w:val="2"/>
            <w:w w:val="102"/>
          </w:rPr>
          <w:t>r</w:t>
        </w:r>
        <w:r w:rsidRPr="00717798">
          <w:rPr>
            <w:rStyle w:val="Hyperlink"/>
            <w:noProof/>
            <w:w w:val="102"/>
          </w:rPr>
          <w:t>a</w:t>
        </w:r>
        <w:r w:rsidRPr="00717798">
          <w:rPr>
            <w:rStyle w:val="Hyperlink"/>
            <w:noProof/>
            <w:spacing w:val="2"/>
            <w:w w:val="102"/>
          </w:rPr>
          <w:t>n</w:t>
        </w:r>
        <w:r w:rsidRPr="00717798">
          <w:rPr>
            <w:rStyle w:val="Hyperlink"/>
            <w:noProof/>
            <w:spacing w:val="6"/>
            <w:w w:val="102"/>
          </w:rPr>
          <w:t>s</w:t>
        </w:r>
        <w:r w:rsidRPr="00717798">
          <w:rPr>
            <w:rStyle w:val="Hyperlink"/>
            <w:noProof/>
            <w:w w:val="102"/>
          </w:rPr>
          <w:t>a</w:t>
        </w:r>
        <w:r w:rsidRPr="00717798">
          <w:rPr>
            <w:rStyle w:val="Hyperlink"/>
            <w:noProof/>
            <w:spacing w:val="-4"/>
            <w:w w:val="102"/>
          </w:rPr>
          <w:t>c</w:t>
        </w:r>
        <w:r w:rsidRPr="00717798">
          <w:rPr>
            <w:rStyle w:val="Hyperlink"/>
            <w:noProof/>
            <w:spacing w:val="6"/>
            <w:w w:val="102"/>
          </w:rPr>
          <w:t>t</w:t>
        </w:r>
        <w:r w:rsidRPr="00717798">
          <w:rPr>
            <w:rStyle w:val="Hyperlink"/>
            <w:noProof/>
            <w:spacing w:val="3"/>
            <w:w w:val="102"/>
          </w:rPr>
          <w:t>i</w:t>
        </w:r>
        <w:r w:rsidRPr="00717798">
          <w:rPr>
            <w:rStyle w:val="Hyperlink"/>
            <w:noProof/>
            <w:spacing w:val="1"/>
            <w:w w:val="102"/>
          </w:rPr>
          <w:t>o</w:t>
        </w:r>
        <w:r w:rsidRPr="00717798">
          <w:rPr>
            <w:rStyle w:val="Hyperlink"/>
            <w:noProof/>
            <w:spacing w:val="2"/>
            <w:w w:val="102"/>
          </w:rPr>
          <w:t>n</w:t>
        </w:r>
        <w:r w:rsidRPr="00717798">
          <w:rPr>
            <w:rStyle w:val="Hyperlink"/>
            <w:noProof/>
            <w:w w:val="102"/>
          </w:rPr>
          <w:t>s</w:t>
        </w:r>
        <w:r>
          <w:rPr>
            <w:noProof/>
            <w:webHidden/>
          </w:rPr>
          <w:tab/>
        </w:r>
        <w:r>
          <w:rPr>
            <w:noProof/>
            <w:webHidden/>
          </w:rPr>
          <w:fldChar w:fldCharType="begin"/>
        </w:r>
        <w:r>
          <w:rPr>
            <w:noProof/>
            <w:webHidden/>
          </w:rPr>
          <w:instrText xml:space="preserve"> PAGEREF _Toc528166927 \h </w:instrText>
        </w:r>
        <w:r>
          <w:rPr>
            <w:noProof/>
            <w:webHidden/>
          </w:rPr>
        </w:r>
        <w:r>
          <w:rPr>
            <w:noProof/>
            <w:webHidden/>
          </w:rPr>
          <w:fldChar w:fldCharType="separate"/>
        </w:r>
        <w:r>
          <w:rPr>
            <w:noProof/>
            <w:webHidden/>
          </w:rPr>
          <w:t>4</w:t>
        </w:r>
        <w:r>
          <w:rPr>
            <w:noProof/>
            <w:webHidden/>
          </w:rPr>
          <w:fldChar w:fldCharType="end"/>
        </w:r>
      </w:hyperlink>
    </w:p>
    <w:p w:rsidR="003C632B" w:rsidRDefault="003C632B">
      <w:pPr>
        <w:pStyle w:val="TOC3"/>
        <w:tabs>
          <w:tab w:val="left" w:pos="880"/>
          <w:tab w:val="right" w:leader="dot" w:pos="9570"/>
        </w:tabs>
        <w:rPr>
          <w:rFonts w:asciiTheme="minorHAnsi" w:eastAsiaTheme="minorEastAsia" w:hAnsiTheme="minorHAnsi" w:cstheme="minorBidi"/>
          <w:noProof/>
        </w:rPr>
      </w:pPr>
      <w:hyperlink w:anchor="_Toc528166928" w:history="1">
        <w:r w:rsidRPr="00717798">
          <w:rPr>
            <w:rStyle w:val="Hyperlink"/>
            <w:noProof/>
          </w:rPr>
          <w:t>1.</w:t>
        </w:r>
        <w:r>
          <w:rPr>
            <w:rFonts w:asciiTheme="minorHAnsi" w:eastAsiaTheme="minorEastAsia" w:hAnsiTheme="minorHAnsi" w:cstheme="minorBidi"/>
            <w:noProof/>
          </w:rPr>
          <w:tab/>
        </w:r>
        <w:r w:rsidRPr="00717798">
          <w:rPr>
            <w:rStyle w:val="Hyperlink"/>
            <w:noProof/>
            <w:spacing w:val="-2"/>
          </w:rPr>
          <w:t>2</w:t>
        </w:r>
        <w:r w:rsidRPr="00717798">
          <w:rPr>
            <w:rStyle w:val="Hyperlink"/>
            <w:noProof/>
            <w:spacing w:val="1"/>
          </w:rPr>
          <w:t>.</w:t>
        </w:r>
        <w:r w:rsidRPr="00717798">
          <w:rPr>
            <w:rStyle w:val="Hyperlink"/>
            <w:noProof/>
          </w:rPr>
          <w:t>1</w:t>
        </w:r>
        <w:r w:rsidRPr="00717798">
          <w:rPr>
            <w:rStyle w:val="Hyperlink"/>
            <w:noProof/>
            <w:spacing w:val="4"/>
          </w:rPr>
          <w:t xml:space="preserve"> </w:t>
        </w:r>
        <w:r w:rsidRPr="00717798">
          <w:rPr>
            <w:rStyle w:val="Hyperlink"/>
            <w:noProof/>
            <w:spacing w:val="6"/>
          </w:rPr>
          <w:t>B</w:t>
        </w:r>
        <w:r w:rsidRPr="00717798">
          <w:rPr>
            <w:rStyle w:val="Hyperlink"/>
            <w:noProof/>
          </w:rPr>
          <w:t>ond</w:t>
        </w:r>
        <w:r w:rsidRPr="00717798">
          <w:rPr>
            <w:rStyle w:val="Hyperlink"/>
            <w:noProof/>
            <w:spacing w:val="1"/>
          </w:rPr>
          <w:t xml:space="preserve"> </w:t>
        </w:r>
        <w:r w:rsidRPr="00717798">
          <w:rPr>
            <w:rStyle w:val="Hyperlink"/>
            <w:noProof/>
          </w:rPr>
          <w:t>App</w:t>
        </w:r>
        <w:r w:rsidRPr="00717798">
          <w:rPr>
            <w:rStyle w:val="Hyperlink"/>
            <w:noProof/>
            <w:spacing w:val="7"/>
          </w:rPr>
          <w:t>li</w:t>
        </w:r>
        <w:r w:rsidRPr="00717798">
          <w:rPr>
            <w:rStyle w:val="Hyperlink"/>
            <w:noProof/>
            <w:spacing w:val="3"/>
          </w:rPr>
          <w:t>c</w:t>
        </w:r>
        <w:r w:rsidRPr="00717798">
          <w:rPr>
            <w:rStyle w:val="Hyperlink"/>
            <w:noProof/>
            <w:spacing w:val="7"/>
          </w:rPr>
          <w:t>a</w:t>
        </w:r>
        <w:r w:rsidRPr="00717798">
          <w:rPr>
            <w:rStyle w:val="Hyperlink"/>
            <w:noProof/>
            <w:spacing w:val="-4"/>
          </w:rPr>
          <w:t>t</w:t>
        </w:r>
        <w:r w:rsidRPr="00717798">
          <w:rPr>
            <w:rStyle w:val="Hyperlink"/>
            <w:noProof/>
            <w:spacing w:val="7"/>
          </w:rPr>
          <w:t>i</w:t>
        </w:r>
        <w:r w:rsidRPr="00717798">
          <w:rPr>
            <w:rStyle w:val="Hyperlink"/>
            <w:noProof/>
          </w:rPr>
          <w:t>on</w:t>
        </w:r>
        <w:r>
          <w:rPr>
            <w:noProof/>
            <w:webHidden/>
          </w:rPr>
          <w:tab/>
        </w:r>
        <w:r>
          <w:rPr>
            <w:noProof/>
            <w:webHidden/>
          </w:rPr>
          <w:fldChar w:fldCharType="begin"/>
        </w:r>
        <w:r>
          <w:rPr>
            <w:noProof/>
            <w:webHidden/>
          </w:rPr>
          <w:instrText xml:space="preserve"> PAGEREF _Toc528166928 \h </w:instrText>
        </w:r>
        <w:r>
          <w:rPr>
            <w:noProof/>
            <w:webHidden/>
          </w:rPr>
        </w:r>
        <w:r>
          <w:rPr>
            <w:noProof/>
            <w:webHidden/>
          </w:rPr>
          <w:fldChar w:fldCharType="separate"/>
        </w:r>
        <w:r>
          <w:rPr>
            <w:noProof/>
            <w:webHidden/>
          </w:rPr>
          <w:t>4</w:t>
        </w:r>
        <w:r>
          <w:rPr>
            <w:noProof/>
            <w:webHidden/>
          </w:rPr>
          <w:fldChar w:fldCharType="end"/>
        </w:r>
      </w:hyperlink>
    </w:p>
    <w:p w:rsidR="003C632B" w:rsidRDefault="003C632B">
      <w:pPr>
        <w:pStyle w:val="TOC3"/>
        <w:tabs>
          <w:tab w:val="left" w:pos="880"/>
          <w:tab w:val="right" w:leader="dot" w:pos="9570"/>
        </w:tabs>
        <w:rPr>
          <w:rFonts w:asciiTheme="minorHAnsi" w:eastAsiaTheme="minorEastAsia" w:hAnsiTheme="minorHAnsi" w:cstheme="minorBidi"/>
          <w:noProof/>
        </w:rPr>
      </w:pPr>
      <w:hyperlink w:anchor="_Toc528166929" w:history="1">
        <w:r w:rsidRPr="00717798">
          <w:rPr>
            <w:rStyle w:val="Hyperlink"/>
            <w:noProof/>
          </w:rPr>
          <w:t>2.</w:t>
        </w:r>
        <w:r>
          <w:rPr>
            <w:rFonts w:asciiTheme="minorHAnsi" w:eastAsiaTheme="minorEastAsia" w:hAnsiTheme="minorHAnsi" w:cstheme="minorBidi"/>
            <w:noProof/>
          </w:rPr>
          <w:tab/>
        </w:r>
        <w:r w:rsidRPr="00717798">
          <w:rPr>
            <w:rStyle w:val="Hyperlink"/>
            <w:noProof/>
            <w:spacing w:val="-2"/>
          </w:rPr>
          <w:t>2</w:t>
        </w:r>
        <w:r w:rsidRPr="00717798">
          <w:rPr>
            <w:rStyle w:val="Hyperlink"/>
            <w:noProof/>
            <w:spacing w:val="1"/>
          </w:rPr>
          <w:t>.</w:t>
        </w:r>
        <w:r w:rsidRPr="00717798">
          <w:rPr>
            <w:rStyle w:val="Hyperlink"/>
            <w:noProof/>
          </w:rPr>
          <w:t>2</w:t>
        </w:r>
        <w:r w:rsidRPr="00717798">
          <w:rPr>
            <w:rStyle w:val="Hyperlink"/>
            <w:noProof/>
            <w:spacing w:val="4"/>
          </w:rPr>
          <w:t xml:space="preserve"> </w:t>
        </w:r>
        <w:r w:rsidRPr="00717798">
          <w:rPr>
            <w:rStyle w:val="Hyperlink"/>
            <w:noProof/>
            <w:spacing w:val="6"/>
          </w:rPr>
          <w:t>C</w:t>
        </w:r>
        <w:r w:rsidRPr="00717798">
          <w:rPr>
            <w:rStyle w:val="Hyperlink"/>
            <w:noProof/>
            <w:spacing w:val="-5"/>
          </w:rPr>
          <w:t>o</w:t>
        </w:r>
        <w:r w:rsidRPr="00717798">
          <w:rPr>
            <w:rStyle w:val="Hyperlink"/>
            <w:noProof/>
            <w:spacing w:val="6"/>
          </w:rPr>
          <w:t>mm</w:t>
        </w:r>
        <w:r w:rsidRPr="00717798">
          <w:rPr>
            <w:rStyle w:val="Hyperlink"/>
            <w:noProof/>
            <w:spacing w:val="7"/>
          </w:rPr>
          <w:t>i</w:t>
        </w:r>
        <w:r w:rsidRPr="00717798">
          <w:rPr>
            <w:rStyle w:val="Hyperlink"/>
            <w:noProof/>
            <w:spacing w:val="-3"/>
          </w:rPr>
          <w:t>ss</w:t>
        </w:r>
        <w:r w:rsidRPr="00717798">
          <w:rPr>
            <w:rStyle w:val="Hyperlink"/>
            <w:noProof/>
            <w:spacing w:val="7"/>
          </w:rPr>
          <w:t>i</w:t>
        </w:r>
        <w:r w:rsidRPr="00717798">
          <w:rPr>
            <w:rStyle w:val="Hyperlink"/>
            <w:noProof/>
            <w:spacing w:val="-5"/>
          </w:rPr>
          <w:t>o</w:t>
        </w:r>
        <w:r w:rsidRPr="00717798">
          <w:rPr>
            <w:rStyle w:val="Hyperlink"/>
            <w:noProof/>
          </w:rPr>
          <w:t>n</w:t>
        </w:r>
        <w:r w:rsidRPr="00717798">
          <w:rPr>
            <w:rStyle w:val="Hyperlink"/>
            <w:noProof/>
            <w:spacing w:val="-14"/>
          </w:rPr>
          <w:t xml:space="preserve"> </w:t>
        </w:r>
        <w:r w:rsidRPr="00717798">
          <w:rPr>
            <w:rStyle w:val="Hyperlink"/>
            <w:noProof/>
            <w:spacing w:val="-2"/>
          </w:rPr>
          <w:t>P</w:t>
        </w:r>
        <w:r w:rsidRPr="00717798">
          <w:rPr>
            <w:rStyle w:val="Hyperlink"/>
            <w:noProof/>
            <w:spacing w:val="7"/>
          </w:rPr>
          <w:t>a</w:t>
        </w:r>
        <w:r w:rsidRPr="00717798">
          <w:rPr>
            <w:rStyle w:val="Hyperlink"/>
            <w:noProof/>
            <w:spacing w:val="-1"/>
          </w:rPr>
          <w:t>y</w:t>
        </w:r>
        <w:r w:rsidRPr="00717798">
          <w:rPr>
            <w:rStyle w:val="Hyperlink"/>
            <w:noProof/>
            <w:spacing w:val="6"/>
          </w:rPr>
          <w:t>m</w:t>
        </w:r>
        <w:r w:rsidRPr="00717798">
          <w:rPr>
            <w:rStyle w:val="Hyperlink"/>
            <w:noProof/>
            <w:spacing w:val="1"/>
          </w:rPr>
          <w:t>e</w:t>
        </w:r>
        <w:r w:rsidRPr="00717798">
          <w:rPr>
            <w:rStyle w:val="Hyperlink"/>
            <w:noProof/>
            <w:spacing w:val="-5"/>
          </w:rPr>
          <w:t>n</w:t>
        </w:r>
        <w:r w:rsidRPr="00717798">
          <w:rPr>
            <w:rStyle w:val="Hyperlink"/>
            <w:noProof/>
          </w:rPr>
          <w:t>t</w:t>
        </w:r>
        <w:r>
          <w:rPr>
            <w:noProof/>
            <w:webHidden/>
          </w:rPr>
          <w:tab/>
        </w:r>
        <w:r>
          <w:rPr>
            <w:noProof/>
            <w:webHidden/>
          </w:rPr>
          <w:fldChar w:fldCharType="begin"/>
        </w:r>
        <w:r>
          <w:rPr>
            <w:noProof/>
            <w:webHidden/>
          </w:rPr>
          <w:instrText xml:space="preserve"> PAGEREF _Toc528166929 \h </w:instrText>
        </w:r>
        <w:r>
          <w:rPr>
            <w:noProof/>
            <w:webHidden/>
          </w:rPr>
        </w:r>
        <w:r>
          <w:rPr>
            <w:noProof/>
            <w:webHidden/>
          </w:rPr>
          <w:fldChar w:fldCharType="separate"/>
        </w:r>
        <w:r>
          <w:rPr>
            <w:noProof/>
            <w:webHidden/>
          </w:rPr>
          <w:t>4</w:t>
        </w:r>
        <w:r>
          <w:rPr>
            <w:noProof/>
            <w:webHidden/>
          </w:rPr>
          <w:fldChar w:fldCharType="end"/>
        </w:r>
      </w:hyperlink>
    </w:p>
    <w:p w:rsidR="003C632B" w:rsidRDefault="003C632B">
      <w:pPr>
        <w:pStyle w:val="TOC3"/>
        <w:tabs>
          <w:tab w:val="left" w:pos="880"/>
          <w:tab w:val="right" w:leader="dot" w:pos="9570"/>
        </w:tabs>
        <w:rPr>
          <w:rFonts w:asciiTheme="minorHAnsi" w:eastAsiaTheme="minorEastAsia" w:hAnsiTheme="minorHAnsi" w:cstheme="minorBidi"/>
          <w:noProof/>
        </w:rPr>
      </w:pPr>
      <w:hyperlink w:anchor="_Toc528166930" w:history="1">
        <w:r w:rsidRPr="00717798">
          <w:rPr>
            <w:rStyle w:val="Hyperlink"/>
            <w:noProof/>
          </w:rPr>
          <w:t>3.</w:t>
        </w:r>
        <w:r>
          <w:rPr>
            <w:rFonts w:asciiTheme="minorHAnsi" w:eastAsiaTheme="minorEastAsia" w:hAnsiTheme="minorHAnsi" w:cstheme="minorBidi"/>
            <w:noProof/>
          </w:rPr>
          <w:tab/>
        </w:r>
        <w:r w:rsidRPr="00717798">
          <w:rPr>
            <w:rStyle w:val="Hyperlink"/>
            <w:noProof/>
            <w:spacing w:val="-2"/>
          </w:rPr>
          <w:t>2</w:t>
        </w:r>
        <w:r w:rsidRPr="00717798">
          <w:rPr>
            <w:rStyle w:val="Hyperlink"/>
            <w:noProof/>
            <w:spacing w:val="1"/>
          </w:rPr>
          <w:t>.</w:t>
        </w:r>
        <w:r w:rsidRPr="00717798">
          <w:rPr>
            <w:rStyle w:val="Hyperlink"/>
            <w:noProof/>
          </w:rPr>
          <w:t>3</w:t>
        </w:r>
        <w:r w:rsidRPr="00717798">
          <w:rPr>
            <w:rStyle w:val="Hyperlink"/>
            <w:noProof/>
            <w:spacing w:val="49"/>
          </w:rPr>
          <w:t xml:space="preserve"> </w:t>
        </w:r>
        <w:r w:rsidRPr="00717798">
          <w:rPr>
            <w:rStyle w:val="Hyperlink"/>
            <w:noProof/>
            <w:spacing w:val="6"/>
          </w:rPr>
          <w:t>C</w:t>
        </w:r>
        <w:r w:rsidRPr="00717798">
          <w:rPr>
            <w:rStyle w:val="Hyperlink"/>
            <w:noProof/>
            <w:spacing w:val="7"/>
          </w:rPr>
          <w:t>R</w:t>
        </w:r>
        <w:r w:rsidRPr="00717798">
          <w:rPr>
            <w:rStyle w:val="Hyperlink"/>
            <w:noProof/>
          </w:rPr>
          <w:t>B</w:t>
        </w:r>
        <w:r w:rsidRPr="00717798">
          <w:rPr>
            <w:rStyle w:val="Hyperlink"/>
            <w:noProof/>
            <w:spacing w:val="-3"/>
          </w:rPr>
          <w:t xml:space="preserve"> </w:t>
        </w:r>
        <w:r w:rsidRPr="00717798">
          <w:rPr>
            <w:rStyle w:val="Hyperlink"/>
            <w:noProof/>
            <w:spacing w:val="3"/>
          </w:rPr>
          <w:t>V</w:t>
        </w:r>
        <w:r w:rsidRPr="00717798">
          <w:rPr>
            <w:rStyle w:val="Hyperlink"/>
            <w:noProof/>
            <w:spacing w:val="1"/>
          </w:rPr>
          <w:t>e</w:t>
        </w:r>
        <w:r w:rsidRPr="00717798">
          <w:rPr>
            <w:rStyle w:val="Hyperlink"/>
            <w:noProof/>
            <w:spacing w:val="-4"/>
          </w:rPr>
          <w:t>tt</w:t>
        </w:r>
        <w:r w:rsidRPr="00717798">
          <w:rPr>
            <w:rStyle w:val="Hyperlink"/>
            <w:noProof/>
            <w:spacing w:val="7"/>
          </w:rPr>
          <w:t>i</w:t>
        </w:r>
        <w:r w:rsidRPr="00717798">
          <w:rPr>
            <w:rStyle w:val="Hyperlink"/>
            <w:noProof/>
            <w:spacing w:val="-5"/>
          </w:rPr>
          <w:t>n</w:t>
        </w:r>
        <w:r w:rsidRPr="00717798">
          <w:rPr>
            <w:rStyle w:val="Hyperlink"/>
            <w:noProof/>
          </w:rPr>
          <w:t>g</w:t>
        </w:r>
        <w:r>
          <w:rPr>
            <w:noProof/>
            <w:webHidden/>
          </w:rPr>
          <w:tab/>
        </w:r>
        <w:r>
          <w:rPr>
            <w:noProof/>
            <w:webHidden/>
          </w:rPr>
          <w:fldChar w:fldCharType="begin"/>
        </w:r>
        <w:r>
          <w:rPr>
            <w:noProof/>
            <w:webHidden/>
          </w:rPr>
          <w:instrText xml:space="preserve"> PAGEREF _Toc528166930 \h </w:instrText>
        </w:r>
        <w:r>
          <w:rPr>
            <w:noProof/>
            <w:webHidden/>
          </w:rPr>
        </w:r>
        <w:r>
          <w:rPr>
            <w:noProof/>
            <w:webHidden/>
          </w:rPr>
          <w:fldChar w:fldCharType="separate"/>
        </w:r>
        <w:r>
          <w:rPr>
            <w:noProof/>
            <w:webHidden/>
          </w:rPr>
          <w:t>5</w:t>
        </w:r>
        <w:r>
          <w:rPr>
            <w:noProof/>
            <w:webHidden/>
          </w:rPr>
          <w:fldChar w:fldCharType="end"/>
        </w:r>
      </w:hyperlink>
    </w:p>
    <w:p w:rsidR="003C632B" w:rsidRDefault="003C632B">
      <w:pPr>
        <w:pStyle w:val="TOC3"/>
        <w:tabs>
          <w:tab w:val="left" w:pos="880"/>
          <w:tab w:val="right" w:leader="dot" w:pos="9570"/>
        </w:tabs>
        <w:rPr>
          <w:rFonts w:asciiTheme="minorHAnsi" w:eastAsiaTheme="minorEastAsia" w:hAnsiTheme="minorHAnsi" w:cstheme="minorBidi"/>
          <w:noProof/>
        </w:rPr>
      </w:pPr>
      <w:hyperlink w:anchor="_Toc528166931" w:history="1">
        <w:r w:rsidRPr="00717798">
          <w:rPr>
            <w:rStyle w:val="Hyperlink"/>
            <w:noProof/>
          </w:rPr>
          <w:t>4.</w:t>
        </w:r>
        <w:r>
          <w:rPr>
            <w:rFonts w:asciiTheme="minorHAnsi" w:eastAsiaTheme="minorEastAsia" w:hAnsiTheme="minorHAnsi" w:cstheme="minorBidi"/>
            <w:noProof/>
          </w:rPr>
          <w:tab/>
        </w:r>
        <w:r w:rsidRPr="00717798">
          <w:rPr>
            <w:rStyle w:val="Hyperlink"/>
            <w:noProof/>
            <w:spacing w:val="-2"/>
          </w:rPr>
          <w:t>2</w:t>
        </w:r>
        <w:r w:rsidRPr="00717798">
          <w:rPr>
            <w:rStyle w:val="Hyperlink"/>
            <w:noProof/>
            <w:spacing w:val="1"/>
          </w:rPr>
          <w:t>.</w:t>
        </w:r>
        <w:r w:rsidRPr="00717798">
          <w:rPr>
            <w:rStyle w:val="Hyperlink"/>
            <w:noProof/>
          </w:rPr>
          <w:t>3</w:t>
        </w:r>
        <w:r w:rsidRPr="00717798">
          <w:rPr>
            <w:rStyle w:val="Hyperlink"/>
            <w:noProof/>
            <w:spacing w:val="4"/>
          </w:rPr>
          <w:t xml:space="preserve"> </w:t>
        </w:r>
        <w:r w:rsidRPr="00717798">
          <w:rPr>
            <w:rStyle w:val="Hyperlink"/>
            <w:noProof/>
            <w:spacing w:val="6"/>
          </w:rPr>
          <w:t>B</w:t>
        </w:r>
        <w:r w:rsidRPr="00717798">
          <w:rPr>
            <w:rStyle w:val="Hyperlink"/>
            <w:noProof/>
            <w:spacing w:val="7"/>
          </w:rPr>
          <w:t>a</w:t>
        </w:r>
        <w:r w:rsidRPr="00717798">
          <w:rPr>
            <w:rStyle w:val="Hyperlink"/>
            <w:noProof/>
            <w:spacing w:val="-5"/>
          </w:rPr>
          <w:t>n</w:t>
        </w:r>
        <w:r w:rsidRPr="00717798">
          <w:rPr>
            <w:rStyle w:val="Hyperlink"/>
            <w:noProof/>
          </w:rPr>
          <w:t>k</w:t>
        </w:r>
        <w:r w:rsidRPr="00717798">
          <w:rPr>
            <w:rStyle w:val="Hyperlink"/>
            <w:noProof/>
            <w:spacing w:val="-10"/>
          </w:rPr>
          <w:t xml:space="preserve"> </w:t>
        </w:r>
        <w:r w:rsidRPr="00717798">
          <w:rPr>
            <w:rStyle w:val="Hyperlink"/>
            <w:noProof/>
          </w:rPr>
          <w:t>A</w:t>
        </w:r>
        <w:r w:rsidRPr="00717798">
          <w:rPr>
            <w:rStyle w:val="Hyperlink"/>
            <w:noProof/>
            <w:spacing w:val="-5"/>
          </w:rPr>
          <w:t>pp</w:t>
        </w:r>
        <w:r w:rsidRPr="00717798">
          <w:rPr>
            <w:rStyle w:val="Hyperlink"/>
            <w:noProof/>
            <w:spacing w:val="7"/>
          </w:rPr>
          <w:t>r</w:t>
        </w:r>
        <w:r w:rsidRPr="00717798">
          <w:rPr>
            <w:rStyle w:val="Hyperlink"/>
            <w:noProof/>
            <w:spacing w:val="-5"/>
          </w:rPr>
          <w:t>o</w:t>
        </w:r>
        <w:r w:rsidRPr="00717798">
          <w:rPr>
            <w:rStyle w:val="Hyperlink"/>
            <w:noProof/>
          </w:rPr>
          <w:t>v</w:t>
        </w:r>
        <w:r w:rsidRPr="00717798">
          <w:rPr>
            <w:rStyle w:val="Hyperlink"/>
            <w:noProof/>
            <w:spacing w:val="6"/>
          </w:rPr>
          <w:t>a</w:t>
        </w:r>
        <w:r w:rsidRPr="00717798">
          <w:rPr>
            <w:rStyle w:val="Hyperlink"/>
            <w:noProof/>
          </w:rPr>
          <w:t>l</w:t>
        </w:r>
        <w:r>
          <w:rPr>
            <w:noProof/>
            <w:webHidden/>
          </w:rPr>
          <w:tab/>
        </w:r>
        <w:r>
          <w:rPr>
            <w:noProof/>
            <w:webHidden/>
          </w:rPr>
          <w:fldChar w:fldCharType="begin"/>
        </w:r>
        <w:r>
          <w:rPr>
            <w:noProof/>
            <w:webHidden/>
          </w:rPr>
          <w:instrText xml:space="preserve"> PAGEREF _Toc528166931 \h </w:instrText>
        </w:r>
        <w:r>
          <w:rPr>
            <w:noProof/>
            <w:webHidden/>
          </w:rPr>
        </w:r>
        <w:r>
          <w:rPr>
            <w:noProof/>
            <w:webHidden/>
          </w:rPr>
          <w:fldChar w:fldCharType="separate"/>
        </w:r>
        <w:r>
          <w:rPr>
            <w:noProof/>
            <w:webHidden/>
          </w:rPr>
          <w:t>5</w:t>
        </w:r>
        <w:r>
          <w:rPr>
            <w:noProof/>
            <w:webHidden/>
          </w:rPr>
          <w:fldChar w:fldCharType="end"/>
        </w:r>
      </w:hyperlink>
    </w:p>
    <w:p w:rsidR="003C632B" w:rsidRDefault="003C632B">
      <w:pPr>
        <w:pStyle w:val="TOC3"/>
        <w:tabs>
          <w:tab w:val="left" w:pos="880"/>
          <w:tab w:val="right" w:leader="dot" w:pos="9570"/>
        </w:tabs>
        <w:rPr>
          <w:rFonts w:asciiTheme="minorHAnsi" w:eastAsiaTheme="minorEastAsia" w:hAnsiTheme="minorHAnsi" w:cstheme="minorBidi"/>
          <w:noProof/>
        </w:rPr>
      </w:pPr>
      <w:hyperlink w:anchor="_Toc528166932" w:history="1">
        <w:r w:rsidRPr="00717798">
          <w:rPr>
            <w:rStyle w:val="Hyperlink"/>
            <w:noProof/>
          </w:rPr>
          <w:t>5.</w:t>
        </w:r>
        <w:r>
          <w:rPr>
            <w:rFonts w:asciiTheme="minorHAnsi" w:eastAsiaTheme="minorEastAsia" w:hAnsiTheme="minorHAnsi" w:cstheme="minorBidi"/>
            <w:noProof/>
          </w:rPr>
          <w:tab/>
        </w:r>
        <w:r w:rsidRPr="00717798">
          <w:rPr>
            <w:rStyle w:val="Hyperlink"/>
            <w:noProof/>
            <w:spacing w:val="-2"/>
          </w:rPr>
          <w:t>2</w:t>
        </w:r>
        <w:r w:rsidRPr="00717798">
          <w:rPr>
            <w:rStyle w:val="Hyperlink"/>
            <w:noProof/>
            <w:spacing w:val="1"/>
          </w:rPr>
          <w:t>.</w:t>
        </w:r>
        <w:r w:rsidRPr="00717798">
          <w:rPr>
            <w:rStyle w:val="Hyperlink"/>
            <w:noProof/>
          </w:rPr>
          <w:t>4</w:t>
        </w:r>
        <w:r w:rsidRPr="00717798">
          <w:rPr>
            <w:rStyle w:val="Hyperlink"/>
            <w:noProof/>
            <w:spacing w:val="4"/>
          </w:rPr>
          <w:t xml:space="preserve"> D</w:t>
        </w:r>
        <w:r w:rsidRPr="00717798">
          <w:rPr>
            <w:rStyle w:val="Hyperlink"/>
            <w:noProof/>
            <w:spacing w:val="1"/>
          </w:rPr>
          <w:t>e</w:t>
        </w:r>
        <w:r w:rsidRPr="00717798">
          <w:rPr>
            <w:rStyle w:val="Hyperlink"/>
            <w:noProof/>
            <w:spacing w:val="7"/>
          </w:rPr>
          <w:t>li</w:t>
        </w:r>
        <w:r w:rsidRPr="00717798">
          <w:rPr>
            <w:rStyle w:val="Hyperlink"/>
            <w:noProof/>
          </w:rPr>
          <w:t>ve</w:t>
        </w:r>
        <w:r w:rsidRPr="00717798">
          <w:rPr>
            <w:rStyle w:val="Hyperlink"/>
            <w:noProof/>
            <w:spacing w:val="7"/>
          </w:rPr>
          <w:t>r</w:t>
        </w:r>
        <w:r w:rsidRPr="00717798">
          <w:rPr>
            <w:rStyle w:val="Hyperlink"/>
            <w:noProof/>
          </w:rPr>
          <w:t>y</w:t>
        </w:r>
        <w:r w:rsidRPr="00717798">
          <w:rPr>
            <w:rStyle w:val="Hyperlink"/>
            <w:noProof/>
            <w:spacing w:val="-10"/>
          </w:rPr>
          <w:t xml:space="preserve"> </w:t>
        </w:r>
        <w:r w:rsidRPr="00717798">
          <w:rPr>
            <w:rStyle w:val="Hyperlink"/>
            <w:noProof/>
            <w:spacing w:val="-5"/>
          </w:rPr>
          <w:t>o</w:t>
        </w:r>
        <w:r w:rsidRPr="00717798">
          <w:rPr>
            <w:rStyle w:val="Hyperlink"/>
            <w:noProof/>
          </w:rPr>
          <w:t>f</w:t>
        </w:r>
        <w:r w:rsidRPr="00717798">
          <w:rPr>
            <w:rStyle w:val="Hyperlink"/>
            <w:noProof/>
            <w:spacing w:val="-6"/>
          </w:rPr>
          <w:t xml:space="preserve"> </w:t>
        </w:r>
        <w:r w:rsidRPr="00717798">
          <w:rPr>
            <w:rStyle w:val="Hyperlink"/>
            <w:noProof/>
            <w:spacing w:val="-4"/>
          </w:rPr>
          <w:t>t</w:t>
        </w:r>
        <w:r w:rsidRPr="00717798">
          <w:rPr>
            <w:rStyle w:val="Hyperlink"/>
            <w:noProof/>
            <w:spacing w:val="-5"/>
          </w:rPr>
          <w:t>h</w:t>
        </w:r>
        <w:r w:rsidRPr="00717798">
          <w:rPr>
            <w:rStyle w:val="Hyperlink"/>
            <w:noProof/>
          </w:rPr>
          <w:t>e</w:t>
        </w:r>
        <w:r w:rsidRPr="00717798">
          <w:rPr>
            <w:rStyle w:val="Hyperlink"/>
            <w:noProof/>
            <w:spacing w:val="-8"/>
          </w:rPr>
          <w:t xml:space="preserve"> </w:t>
        </w:r>
        <w:r w:rsidRPr="00717798">
          <w:rPr>
            <w:rStyle w:val="Hyperlink"/>
            <w:noProof/>
            <w:spacing w:val="6"/>
          </w:rPr>
          <w:t>B</w:t>
        </w:r>
        <w:r w:rsidRPr="00717798">
          <w:rPr>
            <w:rStyle w:val="Hyperlink"/>
            <w:noProof/>
            <w:spacing w:val="-5"/>
          </w:rPr>
          <w:t>on</w:t>
        </w:r>
        <w:r w:rsidRPr="00717798">
          <w:rPr>
            <w:rStyle w:val="Hyperlink"/>
            <w:noProof/>
          </w:rPr>
          <w:t>d</w:t>
        </w:r>
        <w:r>
          <w:rPr>
            <w:noProof/>
            <w:webHidden/>
          </w:rPr>
          <w:tab/>
        </w:r>
        <w:r>
          <w:rPr>
            <w:noProof/>
            <w:webHidden/>
          </w:rPr>
          <w:fldChar w:fldCharType="begin"/>
        </w:r>
        <w:r>
          <w:rPr>
            <w:noProof/>
            <w:webHidden/>
          </w:rPr>
          <w:instrText xml:space="preserve"> PAGEREF _Toc528166932 \h </w:instrText>
        </w:r>
        <w:r>
          <w:rPr>
            <w:noProof/>
            <w:webHidden/>
          </w:rPr>
        </w:r>
        <w:r>
          <w:rPr>
            <w:noProof/>
            <w:webHidden/>
          </w:rPr>
          <w:fldChar w:fldCharType="separate"/>
        </w:r>
        <w:r>
          <w:rPr>
            <w:noProof/>
            <w:webHidden/>
          </w:rPr>
          <w:t>6</w:t>
        </w:r>
        <w:r>
          <w:rPr>
            <w:noProof/>
            <w:webHidden/>
          </w:rPr>
          <w:fldChar w:fldCharType="end"/>
        </w:r>
      </w:hyperlink>
    </w:p>
    <w:p w:rsidR="003C632B" w:rsidRDefault="003C632B">
      <w:pPr>
        <w:pStyle w:val="TOC2"/>
        <w:tabs>
          <w:tab w:val="left" w:pos="660"/>
          <w:tab w:val="right" w:leader="dot" w:pos="9570"/>
        </w:tabs>
        <w:rPr>
          <w:rFonts w:asciiTheme="minorHAnsi" w:eastAsiaTheme="minorEastAsia" w:hAnsiTheme="minorHAnsi" w:cstheme="minorBidi"/>
          <w:noProof/>
        </w:rPr>
      </w:pPr>
      <w:hyperlink w:anchor="_Toc528166933" w:history="1">
        <w:r w:rsidRPr="00717798">
          <w:rPr>
            <w:rStyle w:val="Hyperlink"/>
            <w:noProof/>
          </w:rPr>
          <w:t>3.</w:t>
        </w:r>
        <w:r>
          <w:rPr>
            <w:rFonts w:asciiTheme="minorHAnsi" w:eastAsiaTheme="minorEastAsia" w:hAnsiTheme="minorHAnsi" w:cstheme="minorBidi"/>
            <w:noProof/>
          </w:rPr>
          <w:tab/>
        </w:r>
        <w:r w:rsidRPr="00717798">
          <w:rPr>
            <w:rStyle w:val="Hyperlink"/>
            <w:noProof/>
            <w:spacing w:val="-2"/>
            <w:w w:val="102"/>
          </w:rPr>
          <w:t>B</w:t>
        </w:r>
        <w:r w:rsidRPr="00717798">
          <w:rPr>
            <w:rStyle w:val="Hyperlink"/>
            <w:noProof/>
            <w:w w:val="102"/>
          </w:rPr>
          <w:t>a</w:t>
        </w:r>
        <w:r w:rsidRPr="00717798">
          <w:rPr>
            <w:rStyle w:val="Hyperlink"/>
            <w:noProof/>
            <w:spacing w:val="2"/>
            <w:w w:val="102"/>
          </w:rPr>
          <w:t>n</w:t>
        </w:r>
        <w:r w:rsidRPr="00717798">
          <w:rPr>
            <w:rStyle w:val="Hyperlink"/>
            <w:noProof/>
            <w:spacing w:val="7"/>
            <w:w w:val="102"/>
          </w:rPr>
          <w:t>k</w:t>
        </w:r>
        <w:r w:rsidRPr="00717798">
          <w:rPr>
            <w:rStyle w:val="Hyperlink"/>
            <w:noProof/>
            <w:w w:val="102"/>
          </w:rPr>
          <w:t>s</w:t>
        </w:r>
        <w:r>
          <w:rPr>
            <w:noProof/>
            <w:webHidden/>
          </w:rPr>
          <w:tab/>
        </w:r>
        <w:r>
          <w:rPr>
            <w:noProof/>
            <w:webHidden/>
          </w:rPr>
          <w:fldChar w:fldCharType="begin"/>
        </w:r>
        <w:r>
          <w:rPr>
            <w:noProof/>
            <w:webHidden/>
          </w:rPr>
          <w:instrText xml:space="preserve"> PAGEREF _Toc528166933 \h </w:instrText>
        </w:r>
        <w:r>
          <w:rPr>
            <w:noProof/>
            <w:webHidden/>
          </w:rPr>
        </w:r>
        <w:r>
          <w:rPr>
            <w:noProof/>
            <w:webHidden/>
          </w:rPr>
          <w:fldChar w:fldCharType="separate"/>
        </w:r>
        <w:r>
          <w:rPr>
            <w:noProof/>
            <w:webHidden/>
          </w:rPr>
          <w:t>6</w:t>
        </w:r>
        <w:r>
          <w:rPr>
            <w:noProof/>
            <w:webHidden/>
          </w:rPr>
          <w:fldChar w:fldCharType="end"/>
        </w:r>
      </w:hyperlink>
    </w:p>
    <w:p w:rsidR="003C632B" w:rsidRDefault="003C632B">
      <w:pPr>
        <w:pStyle w:val="TOC3"/>
        <w:tabs>
          <w:tab w:val="left" w:pos="880"/>
          <w:tab w:val="right" w:leader="dot" w:pos="9570"/>
        </w:tabs>
        <w:rPr>
          <w:rFonts w:asciiTheme="minorHAnsi" w:eastAsiaTheme="minorEastAsia" w:hAnsiTheme="minorHAnsi" w:cstheme="minorBidi"/>
          <w:noProof/>
        </w:rPr>
      </w:pPr>
      <w:hyperlink w:anchor="_Toc528166934" w:history="1">
        <w:r w:rsidRPr="00717798">
          <w:rPr>
            <w:rStyle w:val="Hyperlink"/>
            <w:noProof/>
          </w:rPr>
          <w:t>1.</w:t>
        </w:r>
        <w:r>
          <w:rPr>
            <w:rFonts w:asciiTheme="minorHAnsi" w:eastAsiaTheme="minorEastAsia" w:hAnsiTheme="minorHAnsi" w:cstheme="minorBidi"/>
            <w:noProof/>
          </w:rPr>
          <w:tab/>
        </w:r>
        <w:r w:rsidRPr="00717798">
          <w:rPr>
            <w:rStyle w:val="Hyperlink"/>
            <w:noProof/>
            <w:spacing w:val="-2"/>
          </w:rPr>
          <w:t>3</w:t>
        </w:r>
        <w:r w:rsidRPr="00717798">
          <w:rPr>
            <w:rStyle w:val="Hyperlink"/>
            <w:noProof/>
            <w:spacing w:val="1"/>
          </w:rPr>
          <w:t>.</w:t>
        </w:r>
        <w:r w:rsidRPr="00717798">
          <w:rPr>
            <w:rStyle w:val="Hyperlink"/>
            <w:noProof/>
          </w:rPr>
          <w:t>1</w:t>
        </w:r>
        <w:r w:rsidRPr="00717798">
          <w:rPr>
            <w:rStyle w:val="Hyperlink"/>
            <w:noProof/>
            <w:spacing w:val="4"/>
          </w:rPr>
          <w:t xml:space="preserve"> </w:t>
        </w:r>
        <w:r w:rsidRPr="00717798">
          <w:rPr>
            <w:rStyle w:val="Hyperlink"/>
            <w:noProof/>
            <w:spacing w:val="6"/>
          </w:rPr>
          <w:t>B</w:t>
        </w:r>
        <w:r w:rsidRPr="00717798">
          <w:rPr>
            <w:rStyle w:val="Hyperlink"/>
            <w:noProof/>
            <w:spacing w:val="7"/>
          </w:rPr>
          <w:t>a</w:t>
        </w:r>
        <w:r w:rsidRPr="00717798">
          <w:rPr>
            <w:rStyle w:val="Hyperlink"/>
            <w:noProof/>
            <w:spacing w:val="-5"/>
          </w:rPr>
          <w:t>n</w:t>
        </w:r>
        <w:r w:rsidRPr="00717798">
          <w:rPr>
            <w:rStyle w:val="Hyperlink"/>
            <w:noProof/>
          </w:rPr>
          <w:t>k</w:t>
        </w:r>
        <w:r w:rsidRPr="00717798">
          <w:rPr>
            <w:rStyle w:val="Hyperlink"/>
            <w:noProof/>
            <w:spacing w:val="-10"/>
          </w:rPr>
          <w:t xml:space="preserve"> </w:t>
        </w:r>
        <w:r w:rsidRPr="00717798">
          <w:rPr>
            <w:rStyle w:val="Hyperlink"/>
            <w:noProof/>
          </w:rPr>
          <w:t>A</w:t>
        </w:r>
        <w:r w:rsidRPr="00717798">
          <w:rPr>
            <w:rStyle w:val="Hyperlink"/>
            <w:noProof/>
            <w:spacing w:val="2"/>
          </w:rPr>
          <w:t>c</w:t>
        </w:r>
        <w:r w:rsidRPr="00717798">
          <w:rPr>
            <w:rStyle w:val="Hyperlink"/>
            <w:noProof/>
            <w:spacing w:val="3"/>
          </w:rPr>
          <w:t>c</w:t>
        </w:r>
        <w:r w:rsidRPr="00717798">
          <w:rPr>
            <w:rStyle w:val="Hyperlink"/>
            <w:noProof/>
            <w:spacing w:val="-5"/>
          </w:rPr>
          <w:t>oun</w:t>
        </w:r>
        <w:r w:rsidRPr="00717798">
          <w:rPr>
            <w:rStyle w:val="Hyperlink"/>
            <w:noProof/>
            <w:spacing w:val="-4"/>
          </w:rPr>
          <w:t>t</w:t>
        </w:r>
        <w:r w:rsidRPr="00717798">
          <w:rPr>
            <w:rStyle w:val="Hyperlink"/>
            <w:noProof/>
          </w:rPr>
          <w:t>s</w:t>
        </w:r>
        <w:r>
          <w:rPr>
            <w:noProof/>
            <w:webHidden/>
          </w:rPr>
          <w:tab/>
        </w:r>
        <w:r>
          <w:rPr>
            <w:noProof/>
            <w:webHidden/>
          </w:rPr>
          <w:fldChar w:fldCharType="begin"/>
        </w:r>
        <w:r>
          <w:rPr>
            <w:noProof/>
            <w:webHidden/>
          </w:rPr>
          <w:instrText xml:space="preserve"> PAGEREF _Toc528166934 \h </w:instrText>
        </w:r>
        <w:r>
          <w:rPr>
            <w:noProof/>
            <w:webHidden/>
          </w:rPr>
        </w:r>
        <w:r>
          <w:rPr>
            <w:noProof/>
            <w:webHidden/>
          </w:rPr>
          <w:fldChar w:fldCharType="separate"/>
        </w:r>
        <w:r>
          <w:rPr>
            <w:noProof/>
            <w:webHidden/>
          </w:rPr>
          <w:t>6</w:t>
        </w:r>
        <w:r>
          <w:rPr>
            <w:noProof/>
            <w:webHidden/>
          </w:rPr>
          <w:fldChar w:fldCharType="end"/>
        </w:r>
      </w:hyperlink>
    </w:p>
    <w:p w:rsidR="003C632B" w:rsidRDefault="003C632B">
      <w:pPr>
        <w:pStyle w:val="TOC2"/>
        <w:tabs>
          <w:tab w:val="left" w:pos="660"/>
          <w:tab w:val="right" w:leader="dot" w:pos="9570"/>
        </w:tabs>
        <w:rPr>
          <w:rFonts w:asciiTheme="minorHAnsi" w:eastAsiaTheme="minorEastAsia" w:hAnsiTheme="minorHAnsi" w:cstheme="minorBidi"/>
          <w:noProof/>
        </w:rPr>
      </w:pPr>
      <w:hyperlink w:anchor="_Toc528166935" w:history="1">
        <w:r w:rsidRPr="00717798">
          <w:rPr>
            <w:rStyle w:val="Hyperlink"/>
            <w:noProof/>
          </w:rPr>
          <w:t>4.</w:t>
        </w:r>
        <w:r>
          <w:rPr>
            <w:rFonts w:asciiTheme="minorHAnsi" w:eastAsiaTheme="minorEastAsia" w:hAnsiTheme="minorHAnsi" w:cstheme="minorBidi"/>
            <w:noProof/>
          </w:rPr>
          <w:tab/>
        </w:r>
        <w:r w:rsidRPr="00717798">
          <w:rPr>
            <w:rStyle w:val="Hyperlink"/>
            <w:noProof/>
            <w:spacing w:val="6"/>
          </w:rPr>
          <w:t>A</w:t>
        </w:r>
        <w:r w:rsidRPr="00717798">
          <w:rPr>
            <w:rStyle w:val="Hyperlink"/>
            <w:noProof/>
            <w:spacing w:val="2"/>
          </w:rPr>
          <w:t>d</w:t>
        </w:r>
        <w:r w:rsidRPr="00717798">
          <w:rPr>
            <w:rStyle w:val="Hyperlink"/>
            <w:noProof/>
            <w:spacing w:val="-7"/>
          </w:rPr>
          <w:t>m</w:t>
        </w:r>
        <w:r w:rsidRPr="00717798">
          <w:rPr>
            <w:rStyle w:val="Hyperlink"/>
            <w:noProof/>
            <w:spacing w:val="3"/>
          </w:rPr>
          <w:t>i</w:t>
        </w:r>
        <w:r w:rsidRPr="00717798">
          <w:rPr>
            <w:rStyle w:val="Hyperlink"/>
            <w:noProof/>
            <w:spacing w:val="2"/>
          </w:rPr>
          <w:t>n</w:t>
        </w:r>
        <w:r w:rsidRPr="00717798">
          <w:rPr>
            <w:rStyle w:val="Hyperlink"/>
            <w:noProof/>
            <w:spacing w:val="3"/>
          </w:rPr>
          <w:t>i</w:t>
        </w:r>
        <w:r w:rsidRPr="00717798">
          <w:rPr>
            <w:rStyle w:val="Hyperlink"/>
            <w:noProof/>
            <w:spacing w:val="6"/>
          </w:rPr>
          <w:t>st</w:t>
        </w:r>
        <w:r w:rsidRPr="00717798">
          <w:rPr>
            <w:rStyle w:val="Hyperlink"/>
            <w:noProof/>
            <w:spacing w:val="2"/>
          </w:rPr>
          <w:t>r</w:t>
        </w:r>
        <w:r w:rsidRPr="00717798">
          <w:rPr>
            <w:rStyle w:val="Hyperlink"/>
            <w:noProof/>
          </w:rPr>
          <w:t>a</w:t>
        </w:r>
        <w:r w:rsidRPr="00717798">
          <w:rPr>
            <w:rStyle w:val="Hyperlink"/>
            <w:noProof/>
            <w:spacing w:val="5"/>
          </w:rPr>
          <w:t>t</w:t>
        </w:r>
        <w:r w:rsidRPr="00717798">
          <w:rPr>
            <w:rStyle w:val="Hyperlink"/>
            <w:noProof/>
            <w:spacing w:val="2"/>
          </w:rPr>
          <w:t>or</w:t>
        </w:r>
        <w:r w:rsidRPr="00717798">
          <w:rPr>
            <w:rStyle w:val="Hyperlink"/>
            <w:noProof/>
            <w:spacing w:val="-3"/>
          </w:rPr>
          <w:t>’</w:t>
        </w:r>
        <w:r w:rsidRPr="00717798">
          <w:rPr>
            <w:rStyle w:val="Hyperlink"/>
            <w:noProof/>
          </w:rPr>
          <w:t>s</w:t>
        </w:r>
        <w:r w:rsidRPr="00717798">
          <w:rPr>
            <w:rStyle w:val="Hyperlink"/>
            <w:noProof/>
            <w:spacing w:val="25"/>
          </w:rPr>
          <w:t xml:space="preserve"> </w:t>
        </w:r>
        <w:r w:rsidRPr="00717798">
          <w:rPr>
            <w:rStyle w:val="Hyperlink"/>
            <w:noProof/>
            <w:spacing w:val="5"/>
            <w:w w:val="102"/>
          </w:rPr>
          <w:t>P</w:t>
        </w:r>
        <w:r w:rsidRPr="00717798">
          <w:rPr>
            <w:rStyle w:val="Hyperlink"/>
            <w:noProof/>
            <w:w w:val="102"/>
          </w:rPr>
          <w:t>a</w:t>
        </w:r>
        <w:r w:rsidRPr="00717798">
          <w:rPr>
            <w:rStyle w:val="Hyperlink"/>
            <w:noProof/>
            <w:spacing w:val="2"/>
            <w:w w:val="102"/>
          </w:rPr>
          <w:t>n</w:t>
        </w:r>
        <w:r w:rsidRPr="00717798">
          <w:rPr>
            <w:rStyle w:val="Hyperlink"/>
            <w:noProof/>
            <w:spacing w:val="-6"/>
            <w:w w:val="102"/>
          </w:rPr>
          <w:t>e</w:t>
        </w:r>
        <w:r w:rsidRPr="00717798">
          <w:rPr>
            <w:rStyle w:val="Hyperlink"/>
            <w:noProof/>
            <w:w w:val="102"/>
          </w:rPr>
          <w:t>l</w:t>
        </w:r>
        <w:r>
          <w:rPr>
            <w:noProof/>
            <w:webHidden/>
          </w:rPr>
          <w:tab/>
        </w:r>
        <w:r>
          <w:rPr>
            <w:noProof/>
            <w:webHidden/>
          </w:rPr>
          <w:fldChar w:fldCharType="begin"/>
        </w:r>
        <w:r>
          <w:rPr>
            <w:noProof/>
            <w:webHidden/>
          </w:rPr>
          <w:instrText xml:space="preserve"> PAGEREF _Toc528166935 \h </w:instrText>
        </w:r>
        <w:r>
          <w:rPr>
            <w:noProof/>
            <w:webHidden/>
          </w:rPr>
        </w:r>
        <w:r>
          <w:rPr>
            <w:noProof/>
            <w:webHidden/>
          </w:rPr>
          <w:fldChar w:fldCharType="separate"/>
        </w:r>
        <w:r>
          <w:rPr>
            <w:noProof/>
            <w:webHidden/>
          </w:rPr>
          <w:t>6</w:t>
        </w:r>
        <w:r>
          <w:rPr>
            <w:noProof/>
            <w:webHidden/>
          </w:rPr>
          <w:fldChar w:fldCharType="end"/>
        </w:r>
      </w:hyperlink>
    </w:p>
    <w:p w:rsidR="003C632B" w:rsidRDefault="003C632B">
      <w:pPr>
        <w:pStyle w:val="TOC1"/>
        <w:rPr>
          <w:rFonts w:asciiTheme="minorHAnsi" w:eastAsiaTheme="minorEastAsia" w:hAnsiTheme="minorHAnsi" w:cstheme="minorBidi"/>
          <w:noProof/>
        </w:rPr>
      </w:pPr>
      <w:hyperlink w:anchor="_Toc528166936" w:history="1">
        <w:r w:rsidRPr="00717798">
          <w:rPr>
            <w:rStyle w:val="Hyperlink"/>
            <w:rFonts w:eastAsia="Calibri"/>
            <w:noProof/>
          </w:rPr>
          <w:t>3.</w:t>
        </w:r>
        <w:r>
          <w:rPr>
            <w:rFonts w:asciiTheme="minorHAnsi" w:eastAsiaTheme="minorEastAsia" w:hAnsiTheme="minorHAnsi" w:cstheme="minorBidi"/>
            <w:noProof/>
          </w:rPr>
          <w:tab/>
        </w:r>
        <w:r w:rsidRPr="00717798">
          <w:rPr>
            <w:rStyle w:val="Hyperlink"/>
            <w:rFonts w:eastAsia="Calibri"/>
            <w:noProof/>
            <w:w w:val="101"/>
            <w:u w:color="2E5395"/>
          </w:rPr>
          <w:t>Work flow diagram and requirements.</w:t>
        </w:r>
        <w:r>
          <w:rPr>
            <w:noProof/>
            <w:webHidden/>
          </w:rPr>
          <w:tab/>
        </w:r>
        <w:r>
          <w:rPr>
            <w:noProof/>
            <w:webHidden/>
          </w:rPr>
          <w:fldChar w:fldCharType="begin"/>
        </w:r>
        <w:r>
          <w:rPr>
            <w:noProof/>
            <w:webHidden/>
          </w:rPr>
          <w:instrText xml:space="preserve"> PAGEREF _Toc528166936 \h </w:instrText>
        </w:r>
        <w:r>
          <w:rPr>
            <w:noProof/>
            <w:webHidden/>
          </w:rPr>
        </w:r>
        <w:r>
          <w:rPr>
            <w:noProof/>
            <w:webHidden/>
          </w:rPr>
          <w:fldChar w:fldCharType="separate"/>
        </w:r>
        <w:r>
          <w:rPr>
            <w:noProof/>
            <w:webHidden/>
          </w:rPr>
          <w:t>7</w:t>
        </w:r>
        <w:r>
          <w:rPr>
            <w:noProof/>
            <w:webHidden/>
          </w:rPr>
          <w:fldChar w:fldCharType="end"/>
        </w:r>
      </w:hyperlink>
    </w:p>
    <w:p w:rsidR="001C0B10" w:rsidRPr="001C0B10" w:rsidRDefault="001C0B10" w:rsidP="001C0B10">
      <w:pPr>
        <w:rPr>
          <w:rFonts w:asciiTheme="minorHAnsi" w:hAnsiTheme="minorHAnsi"/>
        </w:rPr>
      </w:pPr>
      <w:r w:rsidRPr="001C0B10">
        <w:rPr>
          <w:rFonts w:asciiTheme="minorHAnsi" w:hAnsiTheme="minorHAnsi"/>
          <w:b/>
          <w:bCs/>
          <w:noProof/>
          <w:sz w:val="24"/>
          <w:szCs w:val="24"/>
        </w:rPr>
        <w:fldChar w:fldCharType="end"/>
      </w:r>
    </w:p>
    <w:p w:rsidR="001C0B10" w:rsidRPr="001C0B10" w:rsidRDefault="001C0B10" w:rsidP="001C0B10">
      <w:pPr>
        <w:widowControl w:val="0"/>
        <w:autoSpaceDE w:val="0"/>
        <w:autoSpaceDN w:val="0"/>
        <w:adjustRightInd w:val="0"/>
        <w:spacing w:before="1"/>
        <w:ind w:left="102"/>
        <w:rPr>
          <w:rFonts w:asciiTheme="minorHAnsi" w:hAnsiTheme="minorHAnsi" w:cs="Calibri Light"/>
          <w:color w:val="2E5395"/>
          <w:spacing w:val="-2"/>
          <w:w w:val="101"/>
          <w:sz w:val="31"/>
          <w:szCs w:val="31"/>
        </w:rPr>
      </w:pPr>
    </w:p>
    <w:p w:rsidR="001C0B10" w:rsidRPr="001C0B10" w:rsidRDefault="001C0B10" w:rsidP="001C0B10">
      <w:pPr>
        <w:widowControl w:val="0"/>
        <w:autoSpaceDE w:val="0"/>
        <w:autoSpaceDN w:val="0"/>
        <w:adjustRightInd w:val="0"/>
        <w:spacing w:before="1"/>
        <w:ind w:left="102"/>
        <w:rPr>
          <w:rFonts w:asciiTheme="minorHAnsi" w:hAnsiTheme="minorHAnsi" w:cs="Calibri Light"/>
          <w:color w:val="2E5395"/>
          <w:spacing w:val="-2"/>
          <w:w w:val="101"/>
          <w:sz w:val="31"/>
          <w:szCs w:val="31"/>
        </w:rPr>
      </w:pPr>
    </w:p>
    <w:p w:rsidR="001C0B10" w:rsidRPr="001C0B10" w:rsidRDefault="001C0B10" w:rsidP="001C0B10">
      <w:pPr>
        <w:widowControl w:val="0"/>
        <w:autoSpaceDE w:val="0"/>
        <w:autoSpaceDN w:val="0"/>
        <w:adjustRightInd w:val="0"/>
        <w:spacing w:before="1"/>
        <w:ind w:left="102"/>
        <w:rPr>
          <w:rFonts w:asciiTheme="minorHAnsi" w:hAnsiTheme="minorHAnsi" w:cs="Calibri Light"/>
          <w:color w:val="2E5395"/>
          <w:spacing w:val="-2"/>
          <w:w w:val="101"/>
          <w:sz w:val="31"/>
          <w:szCs w:val="31"/>
        </w:rPr>
      </w:pPr>
      <w:bookmarkStart w:id="0" w:name="_GoBack"/>
    </w:p>
    <w:bookmarkEnd w:id="0"/>
    <w:p w:rsidR="001C0B10" w:rsidRPr="001C0B10" w:rsidRDefault="001C0B10" w:rsidP="001C0B10">
      <w:pPr>
        <w:widowControl w:val="0"/>
        <w:autoSpaceDE w:val="0"/>
        <w:autoSpaceDN w:val="0"/>
        <w:adjustRightInd w:val="0"/>
        <w:spacing w:before="1"/>
        <w:ind w:left="102"/>
        <w:rPr>
          <w:rFonts w:asciiTheme="minorHAnsi" w:hAnsiTheme="minorHAnsi" w:cs="Calibri Light"/>
          <w:color w:val="2E5395"/>
          <w:spacing w:val="-2"/>
          <w:w w:val="101"/>
          <w:sz w:val="31"/>
          <w:szCs w:val="31"/>
        </w:rPr>
      </w:pPr>
    </w:p>
    <w:p w:rsidR="001C0B10" w:rsidRPr="001C0B10" w:rsidRDefault="001C0B10" w:rsidP="001C0B10">
      <w:pPr>
        <w:widowControl w:val="0"/>
        <w:autoSpaceDE w:val="0"/>
        <w:autoSpaceDN w:val="0"/>
        <w:adjustRightInd w:val="0"/>
        <w:spacing w:before="1"/>
        <w:ind w:left="102"/>
        <w:rPr>
          <w:rFonts w:asciiTheme="minorHAnsi" w:hAnsiTheme="minorHAnsi" w:cs="Calibri Light"/>
          <w:color w:val="2E5395"/>
          <w:spacing w:val="-2"/>
          <w:w w:val="101"/>
          <w:sz w:val="31"/>
          <w:szCs w:val="31"/>
        </w:rPr>
      </w:pPr>
    </w:p>
    <w:p w:rsidR="001C0B10" w:rsidRPr="001C0B10" w:rsidRDefault="001C0B10" w:rsidP="001C0B10">
      <w:pPr>
        <w:widowControl w:val="0"/>
        <w:autoSpaceDE w:val="0"/>
        <w:autoSpaceDN w:val="0"/>
        <w:adjustRightInd w:val="0"/>
        <w:spacing w:before="1"/>
        <w:ind w:left="102"/>
        <w:rPr>
          <w:rFonts w:asciiTheme="minorHAnsi" w:hAnsiTheme="minorHAnsi" w:cs="Calibri Light"/>
          <w:color w:val="2E5395"/>
          <w:spacing w:val="-2"/>
          <w:w w:val="101"/>
          <w:sz w:val="31"/>
          <w:szCs w:val="31"/>
        </w:rPr>
      </w:pPr>
    </w:p>
    <w:p w:rsidR="001C0B10" w:rsidRPr="001C0B10" w:rsidRDefault="001C0B10" w:rsidP="001C0B10">
      <w:pPr>
        <w:widowControl w:val="0"/>
        <w:autoSpaceDE w:val="0"/>
        <w:autoSpaceDN w:val="0"/>
        <w:adjustRightInd w:val="0"/>
        <w:spacing w:before="1"/>
        <w:ind w:left="102"/>
        <w:rPr>
          <w:rFonts w:asciiTheme="minorHAnsi" w:hAnsiTheme="minorHAnsi" w:cs="Calibri Light"/>
          <w:color w:val="2E5395"/>
          <w:spacing w:val="-2"/>
          <w:w w:val="101"/>
          <w:sz w:val="31"/>
          <w:szCs w:val="31"/>
        </w:rPr>
      </w:pPr>
    </w:p>
    <w:p w:rsidR="001C0B10" w:rsidRPr="001C0B10" w:rsidRDefault="001C0B10" w:rsidP="001C0B10">
      <w:pPr>
        <w:widowControl w:val="0"/>
        <w:autoSpaceDE w:val="0"/>
        <w:autoSpaceDN w:val="0"/>
        <w:adjustRightInd w:val="0"/>
        <w:spacing w:before="1"/>
        <w:ind w:left="102"/>
        <w:rPr>
          <w:rFonts w:asciiTheme="minorHAnsi" w:hAnsiTheme="minorHAnsi" w:cs="Calibri Light"/>
          <w:color w:val="2E5395"/>
          <w:spacing w:val="-2"/>
          <w:w w:val="101"/>
          <w:sz w:val="31"/>
          <w:szCs w:val="31"/>
        </w:rPr>
      </w:pPr>
    </w:p>
    <w:p w:rsidR="001C0B10" w:rsidRPr="001C0B10" w:rsidRDefault="001C0B10" w:rsidP="001C0B10">
      <w:pPr>
        <w:widowControl w:val="0"/>
        <w:autoSpaceDE w:val="0"/>
        <w:autoSpaceDN w:val="0"/>
        <w:adjustRightInd w:val="0"/>
        <w:spacing w:before="1"/>
        <w:ind w:left="102"/>
        <w:rPr>
          <w:rFonts w:asciiTheme="minorHAnsi" w:hAnsiTheme="minorHAnsi" w:cs="Calibri Light"/>
          <w:color w:val="2E5395"/>
          <w:spacing w:val="-2"/>
          <w:w w:val="101"/>
          <w:sz w:val="31"/>
          <w:szCs w:val="31"/>
        </w:rPr>
      </w:pPr>
    </w:p>
    <w:p w:rsidR="001C0B10" w:rsidRPr="001C0B10" w:rsidRDefault="001C0B10" w:rsidP="001C0B10">
      <w:pPr>
        <w:widowControl w:val="0"/>
        <w:autoSpaceDE w:val="0"/>
        <w:autoSpaceDN w:val="0"/>
        <w:adjustRightInd w:val="0"/>
        <w:spacing w:before="1"/>
        <w:ind w:left="102"/>
        <w:rPr>
          <w:rFonts w:asciiTheme="minorHAnsi" w:hAnsiTheme="minorHAnsi" w:cs="Calibri Light"/>
          <w:color w:val="2E5395"/>
          <w:spacing w:val="-2"/>
          <w:w w:val="101"/>
          <w:sz w:val="31"/>
          <w:szCs w:val="31"/>
        </w:rPr>
      </w:pPr>
    </w:p>
    <w:p w:rsidR="001C0B10" w:rsidRPr="001C0B10" w:rsidRDefault="001C0B10" w:rsidP="001C0B10">
      <w:pPr>
        <w:widowControl w:val="0"/>
        <w:autoSpaceDE w:val="0"/>
        <w:autoSpaceDN w:val="0"/>
        <w:adjustRightInd w:val="0"/>
        <w:spacing w:before="1"/>
        <w:ind w:left="102"/>
        <w:rPr>
          <w:rFonts w:asciiTheme="minorHAnsi" w:hAnsiTheme="minorHAnsi" w:cs="Calibri Light"/>
          <w:color w:val="2E5395"/>
          <w:spacing w:val="-2"/>
          <w:w w:val="101"/>
          <w:sz w:val="31"/>
          <w:szCs w:val="31"/>
        </w:rPr>
      </w:pPr>
    </w:p>
    <w:p w:rsidR="001C0B10" w:rsidRPr="001C0B10" w:rsidRDefault="001C0B10" w:rsidP="001C0B10">
      <w:pPr>
        <w:widowControl w:val="0"/>
        <w:autoSpaceDE w:val="0"/>
        <w:autoSpaceDN w:val="0"/>
        <w:adjustRightInd w:val="0"/>
        <w:spacing w:before="1"/>
        <w:ind w:left="102"/>
        <w:rPr>
          <w:rFonts w:asciiTheme="minorHAnsi" w:hAnsiTheme="minorHAnsi" w:cs="Calibri Light"/>
          <w:color w:val="2E5395"/>
          <w:spacing w:val="-2"/>
          <w:w w:val="101"/>
          <w:sz w:val="31"/>
          <w:szCs w:val="31"/>
        </w:rPr>
      </w:pPr>
    </w:p>
    <w:p w:rsidR="001C0B10" w:rsidRPr="001C0B10" w:rsidRDefault="001C0B10" w:rsidP="001C0B10">
      <w:pPr>
        <w:widowControl w:val="0"/>
        <w:autoSpaceDE w:val="0"/>
        <w:autoSpaceDN w:val="0"/>
        <w:adjustRightInd w:val="0"/>
        <w:spacing w:before="1"/>
        <w:ind w:left="102"/>
        <w:rPr>
          <w:rFonts w:asciiTheme="minorHAnsi" w:hAnsiTheme="minorHAnsi" w:cs="Calibri Light"/>
          <w:color w:val="2E5395"/>
          <w:spacing w:val="-2"/>
          <w:w w:val="101"/>
          <w:sz w:val="31"/>
          <w:szCs w:val="31"/>
        </w:rPr>
      </w:pPr>
    </w:p>
    <w:p w:rsidR="001C0B10" w:rsidRPr="001C0B10" w:rsidRDefault="001C0B10" w:rsidP="001C0B10">
      <w:pPr>
        <w:widowControl w:val="0"/>
        <w:autoSpaceDE w:val="0"/>
        <w:autoSpaceDN w:val="0"/>
        <w:adjustRightInd w:val="0"/>
        <w:spacing w:before="1"/>
        <w:ind w:left="102"/>
        <w:rPr>
          <w:rFonts w:asciiTheme="minorHAnsi" w:hAnsiTheme="minorHAnsi" w:cs="Calibri Light"/>
          <w:color w:val="2E5395"/>
          <w:spacing w:val="-2"/>
          <w:w w:val="101"/>
          <w:sz w:val="31"/>
          <w:szCs w:val="31"/>
        </w:rPr>
      </w:pPr>
    </w:p>
    <w:p w:rsidR="001C0B10" w:rsidRPr="001C0B10" w:rsidRDefault="001C0B10" w:rsidP="001C0B10">
      <w:pPr>
        <w:widowControl w:val="0"/>
        <w:autoSpaceDE w:val="0"/>
        <w:autoSpaceDN w:val="0"/>
        <w:adjustRightInd w:val="0"/>
        <w:spacing w:before="1"/>
        <w:ind w:left="102"/>
        <w:rPr>
          <w:rFonts w:asciiTheme="minorHAnsi" w:hAnsiTheme="minorHAnsi" w:cs="Calibri Light"/>
          <w:color w:val="2E5395"/>
          <w:spacing w:val="-2"/>
          <w:w w:val="101"/>
          <w:sz w:val="31"/>
          <w:szCs w:val="31"/>
        </w:rPr>
      </w:pPr>
    </w:p>
    <w:p w:rsidR="001C0B10" w:rsidRPr="001C0B10" w:rsidRDefault="001C0B10" w:rsidP="001C0B10">
      <w:pPr>
        <w:widowControl w:val="0"/>
        <w:autoSpaceDE w:val="0"/>
        <w:autoSpaceDN w:val="0"/>
        <w:adjustRightInd w:val="0"/>
        <w:spacing w:before="1"/>
        <w:ind w:left="102"/>
        <w:rPr>
          <w:rFonts w:asciiTheme="minorHAnsi" w:hAnsiTheme="minorHAnsi" w:cs="Calibri Light"/>
          <w:color w:val="2E5395"/>
          <w:spacing w:val="-2"/>
          <w:w w:val="101"/>
          <w:sz w:val="31"/>
          <w:szCs w:val="31"/>
        </w:rPr>
      </w:pPr>
    </w:p>
    <w:p w:rsidR="001C0B10" w:rsidRPr="001C0B10" w:rsidRDefault="001C0B10" w:rsidP="001C0B10">
      <w:pPr>
        <w:widowControl w:val="0"/>
        <w:autoSpaceDE w:val="0"/>
        <w:autoSpaceDN w:val="0"/>
        <w:adjustRightInd w:val="0"/>
        <w:spacing w:before="1"/>
        <w:ind w:left="102"/>
        <w:rPr>
          <w:rFonts w:asciiTheme="minorHAnsi" w:hAnsiTheme="minorHAnsi" w:cs="Calibri Light"/>
          <w:color w:val="2E5395"/>
          <w:spacing w:val="-2"/>
          <w:w w:val="101"/>
          <w:sz w:val="31"/>
          <w:szCs w:val="31"/>
        </w:rPr>
      </w:pPr>
    </w:p>
    <w:p w:rsidR="001C0B10" w:rsidRPr="00F47649" w:rsidRDefault="001C0B10" w:rsidP="00D8164B">
      <w:pPr>
        <w:pStyle w:val="Heading1"/>
        <w:rPr>
          <w:rFonts w:asciiTheme="minorHAnsi" w:hAnsiTheme="minorHAnsi"/>
          <w:w w:val="101"/>
        </w:rPr>
      </w:pPr>
      <w:bookmarkStart w:id="1" w:name="_Toc528166921"/>
      <w:r w:rsidRPr="00F47649">
        <w:rPr>
          <w:rFonts w:asciiTheme="minorHAnsi" w:hAnsiTheme="minorHAnsi"/>
        </w:rPr>
        <w:t>Introduction</w:t>
      </w:r>
      <w:bookmarkEnd w:id="1"/>
    </w:p>
    <w:p w:rsidR="00D8164B" w:rsidRDefault="00595711" w:rsidP="00595711">
      <w:pPr>
        <w:rPr>
          <w:rFonts w:asciiTheme="minorHAnsi" w:hAnsiTheme="minorHAnsi" w:cstheme="minorHAnsi"/>
          <w:sz w:val="24"/>
          <w:szCs w:val="24"/>
        </w:rPr>
      </w:pPr>
      <w:r>
        <w:rPr>
          <w:rFonts w:asciiTheme="minorHAnsi" w:hAnsiTheme="minorHAnsi" w:cstheme="minorHAnsi"/>
          <w:b/>
          <w:bCs/>
          <w:sz w:val="24"/>
          <w:szCs w:val="24"/>
        </w:rPr>
        <w:t xml:space="preserve">Bid Bond </w:t>
      </w:r>
      <w:r w:rsidRPr="00595711">
        <w:rPr>
          <w:rFonts w:asciiTheme="minorHAnsi" w:hAnsiTheme="minorHAnsi" w:cstheme="minorHAnsi"/>
          <w:bCs/>
          <w:sz w:val="24"/>
          <w:szCs w:val="24"/>
        </w:rPr>
        <w:t>is</w:t>
      </w:r>
      <w:r>
        <w:rPr>
          <w:rFonts w:asciiTheme="minorHAnsi" w:hAnsiTheme="minorHAnsi" w:cstheme="minorHAnsi"/>
          <w:b/>
          <w:bCs/>
          <w:sz w:val="24"/>
          <w:szCs w:val="24"/>
        </w:rPr>
        <w:t xml:space="preserve"> </w:t>
      </w:r>
      <w:r w:rsidR="00D8164B" w:rsidRPr="00595711">
        <w:rPr>
          <w:rFonts w:asciiTheme="minorHAnsi" w:hAnsiTheme="minorHAnsi" w:cstheme="minorHAnsi"/>
          <w:sz w:val="24"/>
          <w:szCs w:val="24"/>
        </w:rPr>
        <w:t>a debt secured by a bidder for a construction job or similar type of bid-based selection process for the purpose of providing a guarantee to the project owner that the bidder has the financial means to accept the job for the price quoted in the bid</w:t>
      </w:r>
      <w:r>
        <w:rPr>
          <w:rFonts w:asciiTheme="minorHAnsi" w:hAnsiTheme="minorHAnsi" w:cstheme="minorHAnsi"/>
          <w:sz w:val="24"/>
          <w:szCs w:val="24"/>
        </w:rPr>
        <w:t>.</w:t>
      </w:r>
    </w:p>
    <w:p w:rsidR="00595711" w:rsidRPr="00F47649" w:rsidRDefault="00595711" w:rsidP="00595711">
      <w:pPr>
        <w:rPr>
          <w:rFonts w:asciiTheme="minorHAnsi" w:hAnsiTheme="minorHAnsi" w:cstheme="minorHAnsi"/>
          <w:sz w:val="24"/>
          <w:szCs w:val="24"/>
        </w:rPr>
      </w:pPr>
    </w:p>
    <w:p w:rsidR="00595711" w:rsidRPr="00F47649" w:rsidRDefault="00595711" w:rsidP="00D8164B">
      <w:pPr>
        <w:pStyle w:val="Heading2"/>
        <w:rPr>
          <w:rFonts w:asciiTheme="minorHAnsi" w:hAnsiTheme="minorHAnsi"/>
          <w:i w:val="0"/>
        </w:rPr>
      </w:pPr>
      <w:bookmarkStart w:id="2" w:name="_Toc528166922"/>
      <w:r w:rsidRPr="00F47649">
        <w:rPr>
          <w:rFonts w:asciiTheme="minorHAnsi" w:hAnsiTheme="minorHAnsi"/>
          <w:i w:val="0"/>
        </w:rPr>
        <w:t>Problem statement</w:t>
      </w:r>
      <w:bookmarkEnd w:id="2"/>
    </w:p>
    <w:p w:rsidR="00595711" w:rsidRDefault="00595711" w:rsidP="00595711">
      <w:pPr>
        <w:rPr>
          <w:rFonts w:asciiTheme="minorHAnsi" w:hAnsiTheme="minorHAnsi" w:cstheme="minorHAnsi"/>
          <w:sz w:val="24"/>
          <w:szCs w:val="24"/>
        </w:rPr>
      </w:pPr>
      <w:r>
        <w:rPr>
          <w:rFonts w:asciiTheme="minorHAnsi" w:hAnsiTheme="minorHAnsi" w:cstheme="minorHAnsi"/>
          <w:sz w:val="24"/>
          <w:szCs w:val="24"/>
        </w:rPr>
        <w:t>Currently bonds applications are initialized online and processed at bank which requires physical submission of certain documents at banks premise.</w:t>
      </w:r>
    </w:p>
    <w:p w:rsidR="00595711" w:rsidRPr="000C7BEB" w:rsidRDefault="00595711" w:rsidP="00595711">
      <w:pPr>
        <w:rPr>
          <w:rFonts w:asciiTheme="minorHAnsi" w:hAnsiTheme="minorHAnsi" w:cstheme="minorHAnsi"/>
          <w:sz w:val="24"/>
          <w:szCs w:val="24"/>
        </w:rPr>
      </w:pPr>
    </w:p>
    <w:p w:rsidR="000C7BEB" w:rsidRPr="00F47649" w:rsidRDefault="000C7BEB" w:rsidP="000C7BEB">
      <w:pPr>
        <w:rPr>
          <w:rFonts w:asciiTheme="minorHAnsi" w:hAnsiTheme="minorHAnsi"/>
          <w:sz w:val="32"/>
          <w:szCs w:val="32"/>
        </w:rPr>
      </w:pPr>
      <w:r w:rsidRPr="00F47649">
        <w:rPr>
          <w:rFonts w:asciiTheme="minorHAnsi" w:hAnsiTheme="minorHAnsi"/>
          <w:sz w:val="32"/>
          <w:szCs w:val="32"/>
        </w:rPr>
        <w:t xml:space="preserve">                </w:t>
      </w:r>
    </w:p>
    <w:p w:rsidR="001C0B10" w:rsidRPr="00F47649" w:rsidRDefault="001C0B10" w:rsidP="00D8164B">
      <w:pPr>
        <w:pStyle w:val="Heading1"/>
        <w:rPr>
          <w:rFonts w:asciiTheme="minorHAnsi" w:hAnsiTheme="minorHAnsi"/>
        </w:rPr>
      </w:pPr>
      <w:bookmarkStart w:id="3" w:name="_Toc528166923"/>
      <w:r w:rsidRPr="00F47649">
        <w:rPr>
          <w:rFonts w:asciiTheme="minorHAnsi" w:hAnsiTheme="minorHAnsi"/>
          <w:spacing w:val="3"/>
          <w:w w:val="102"/>
        </w:rPr>
        <w:t>P</w:t>
      </w:r>
      <w:r w:rsidRPr="00F47649">
        <w:rPr>
          <w:rFonts w:asciiTheme="minorHAnsi" w:hAnsiTheme="minorHAnsi"/>
          <w:spacing w:val="-4"/>
          <w:w w:val="102"/>
        </w:rPr>
        <w:t>r</w:t>
      </w:r>
      <w:r w:rsidRPr="00F47649">
        <w:rPr>
          <w:rFonts w:asciiTheme="minorHAnsi" w:hAnsiTheme="minorHAnsi"/>
          <w:spacing w:val="1"/>
          <w:w w:val="102"/>
        </w:rPr>
        <w:t>opo</w:t>
      </w:r>
      <w:r w:rsidRPr="00F47649">
        <w:rPr>
          <w:rFonts w:asciiTheme="minorHAnsi" w:hAnsiTheme="minorHAnsi"/>
          <w:w w:val="102"/>
        </w:rPr>
        <w:t>s</w:t>
      </w:r>
      <w:r w:rsidRPr="00F47649">
        <w:rPr>
          <w:rFonts w:asciiTheme="minorHAnsi" w:hAnsiTheme="minorHAnsi"/>
          <w:spacing w:val="8"/>
        </w:rPr>
        <w:t>e</w:t>
      </w:r>
      <w:r w:rsidRPr="00F47649">
        <w:rPr>
          <w:rFonts w:asciiTheme="minorHAnsi" w:hAnsiTheme="minorHAnsi"/>
        </w:rPr>
        <w:t>d</w:t>
      </w:r>
      <w:r w:rsidRPr="00F47649">
        <w:rPr>
          <w:rFonts w:asciiTheme="minorHAnsi" w:hAnsiTheme="minorHAnsi"/>
          <w:spacing w:val="-13"/>
        </w:rPr>
        <w:t xml:space="preserve"> </w:t>
      </w:r>
      <w:r w:rsidR="00993D5C">
        <w:rPr>
          <w:rFonts w:asciiTheme="minorHAnsi" w:hAnsiTheme="minorHAnsi"/>
          <w:w w:val="102"/>
        </w:rPr>
        <w:t>solution</w:t>
      </w:r>
      <w:r w:rsidR="00C11F9C">
        <w:rPr>
          <w:rFonts w:asciiTheme="minorHAnsi" w:hAnsiTheme="minorHAnsi"/>
          <w:spacing w:val="2"/>
          <w:w w:val="102"/>
        </w:rPr>
        <w:t xml:space="preserve"> and Benefits</w:t>
      </w:r>
      <w:r w:rsidRPr="00F47649">
        <w:rPr>
          <w:rFonts w:asciiTheme="minorHAnsi" w:hAnsiTheme="minorHAnsi"/>
          <w:w w:val="102"/>
        </w:rPr>
        <w:t>.</w:t>
      </w:r>
      <w:bookmarkEnd w:id="3"/>
    </w:p>
    <w:p w:rsidR="001C0B10" w:rsidRPr="001A2C55" w:rsidRDefault="001C0B10" w:rsidP="001C0B10">
      <w:pPr>
        <w:widowControl w:val="0"/>
        <w:autoSpaceDE w:val="0"/>
        <w:autoSpaceDN w:val="0"/>
        <w:adjustRightInd w:val="0"/>
        <w:spacing w:before="8" w:line="190" w:lineRule="exact"/>
        <w:rPr>
          <w:rFonts w:asciiTheme="minorHAnsi" w:hAnsiTheme="minorHAnsi" w:cs="Calibri"/>
          <w:color w:val="000000"/>
          <w:sz w:val="24"/>
          <w:szCs w:val="24"/>
        </w:rPr>
      </w:pPr>
    </w:p>
    <w:p w:rsidR="001C0B10" w:rsidRPr="00F47649" w:rsidRDefault="001C0B10" w:rsidP="001C0B10">
      <w:pPr>
        <w:pStyle w:val="Heading2"/>
        <w:rPr>
          <w:rFonts w:asciiTheme="minorHAnsi" w:hAnsiTheme="minorHAnsi"/>
          <w:i w:val="0"/>
          <w:color w:val="000000"/>
        </w:rPr>
      </w:pPr>
      <w:bookmarkStart w:id="4" w:name="_Toc528166924"/>
      <w:r w:rsidRPr="00F47649">
        <w:rPr>
          <w:rFonts w:asciiTheme="minorHAnsi" w:hAnsiTheme="minorHAnsi"/>
          <w:i w:val="0"/>
          <w:spacing w:val="-2"/>
        </w:rPr>
        <w:t>C</w:t>
      </w:r>
      <w:r w:rsidRPr="00F47649">
        <w:rPr>
          <w:rFonts w:asciiTheme="minorHAnsi" w:hAnsiTheme="minorHAnsi"/>
          <w:i w:val="0"/>
          <w:spacing w:val="3"/>
        </w:rPr>
        <w:t>li</w:t>
      </w:r>
      <w:r w:rsidRPr="00F47649">
        <w:rPr>
          <w:rFonts w:asciiTheme="minorHAnsi" w:hAnsiTheme="minorHAnsi"/>
          <w:i w:val="0"/>
          <w:spacing w:val="-6"/>
        </w:rPr>
        <w:t>e</w:t>
      </w:r>
      <w:r w:rsidRPr="00F47649">
        <w:rPr>
          <w:rFonts w:asciiTheme="minorHAnsi" w:hAnsiTheme="minorHAnsi"/>
          <w:i w:val="0"/>
          <w:spacing w:val="2"/>
        </w:rPr>
        <w:t>n</w:t>
      </w:r>
      <w:r w:rsidRPr="00F47649">
        <w:rPr>
          <w:rFonts w:asciiTheme="minorHAnsi" w:hAnsiTheme="minorHAnsi"/>
          <w:i w:val="0"/>
        </w:rPr>
        <w:t>t</w:t>
      </w:r>
      <w:r w:rsidRPr="00F47649">
        <w:rPr>
          <w:rFonts w:asciiTheme="minorHAnsi" w:hAnsiTheme="minorHAnsi"/>
          <w:i w:val="0"/>
          <w:spacing w:val="21"/>
        </w:rPr>
        <w:t xml:space="preserve"> </w:t>
      </w:r>
      <w:r w:rsidRPr="00F47649">
        <w:rPr>
          <w:rFonts w:asciiTheme="minorHAnsi" w:hAnsiTheme="minorHAnsi"/>
          <w:i w:val="0"/>
          <w:spacing w:val="6"/>
          <w:w w:val="102"/>
        </w:rPr>
        <w:t>A</w:t>
      </w:r>
      <w:r w:rsidRPr="00F47649">
        <w:rPr>
          <w:rFonts w:asciiTheme="minorHAnsi" w:hAnsiTheme="minorHAnsi"/>
          <w:i w:val="0"/>
          <w:spacing w:val="-4"/>
          <w:w w:val="102"/>
        </w:rPr>
        <w:t>cc</w:t>
      </w:r>
      <w:r w:rsidRPr="00F47649">
        <w:rPr>
          <w:rFonts w:asciiTheme="minorHAnsi" w:hAnsiTheme="minorHAnsi"/>
          <w:i w:val="0"/>
          <w:spacing w:val="1"/>
          <w:w w:val="102"/>
        </w:rPr>
        <w:t>o</w:t>
      </w:r>
      <w:r w:rsidRPr="00F47649">
        <w:rPr>
          <w:rFonts w:asciiTheme="minorHAnsi" w:hAnsiTheme="minorHAnsi"/>
          <w:i w:val="0"/>
          <w:spacing w:val="2"/>
          <w:w w:val="102"/>
        </w:rPr>
        <w:t>un</w:t>
      </w:r>
      <w:r w:rsidRPr="00F47649">
        <w:rPr>
          <w:rFonts w:asciiTheme="minorHAnsi" w:hAnsiTheme="minorHAnsi"/>
          <w:i w:val="0"/>
          <w:spacing w:val="6"/>
          <w:w w:val="102"/>
        </w:rPr>
        <w:t>t</w:t>
      </w:r>
      <w:r w:rsidRPr="00F47649">
        <w:rPr>
          <w:rFonts w:asciiTheme="minorHAnsi" w:hAnsiTheme="minorHAnsi"/>
          <w:i w:val="0"/>
          <w:w w:val="102"/>
        </w:rPr>
        <w:t>s</w:t>
      </w:r>
      <w:bookmarkEnd w:id="4"/>
    </w:p>
    <w:p w:rsidR="001C0B10" w:rsidRPr="00F47649" w:rsidRDefault="001C0B10" w:rsidP="001C0B10">
      <w:pPr>
        <w:pStyle w:val="Heading3"/>
        <w:rPr>
          <w:rFonts w:asciiTheme="minorHAnsi" w:hAnsiTheme="minorHAnsi"/>
          <w:color w:val="000000"/>
          <w:sz w:val="24"/>
          <w:szCs w:val="24"/>
        </w:rPr>
      </w:pPr>
      <w:bookmarkStart w:id="5" w:name="_Toc528166925"/>
      <w:r w:rsidRPr="00F47649">
        <w:rPr>
          <w:rFonts w:asciiTheme="minorHAnsi" w:hAnsiTheme="minorHAnsi"/>
          <w:spacing w:val="-2"/>
          <w:sz w:val="24"/>
          <w:szCs w:val="24"/>
        </w:rPr>
        <w:t>1</w:t>
      </w:r>
      <w:r w:rsidRPr="00F47649">
        <w:rPr>
          <w:rFonts w:asciiTheme="minorHAnsi" w:hAnsiTheme="minorHAnsi"/>
          <w:spacing w:val="1"/>
          <w:sz w:val="24"/>
          <w:szCs w:val="24"/>
        </w:rPr>
        <w:t>.</w:t>
      </w:r>
      <w:r w:rsidRPr="00F47649">
        <w:rPr>
          <w:rFonts w:asciiTheme="minorHAnsi" w:hAnsiTheme="minorHAnsi"/>
          <w:sz w:val="24"/>
          <w:szCs w:val="24"/>
        </w:rPr>
        <w:t>1</w:t>
      </w:r>
      <w:r w:rsidRPr="00F47649">
        <w:rPr>
          <w:rFonts w:asciiTheme="minorHAnsi" w:hAnsiTheme="minorHAnsi"/>
          <w:spacing w:val="4"/>
          <w:sz w:val="24"/>
          <w:szCs w:val="24"/>
        </w:rPr>
        <w:t xml:space="preserve"> </w:t>
      </w:r>
      <w:r w:rsidRPr="00F47649">
        <w:rPr>
          <w:rFonts w:asciiTheme="minorHAnsi" w:hAnsiTheme="minorHAnsi"/>
          <w:spacing w:val="6"/>
          <w:sz w:val="24"/>
          <w:szCs w:val="24"/>
        </w:rPr>
        <w:t>C</w:t>
      </w:r>
      <w:r w:rsidRPr="00F47649">
        <w:rPr>
          <w:rFonts w:asciiTheme="minorHAnsi" w:hAnsiTheme="minorHAnsi"/>
          <w:sz w:val="24"/>
          <w:szCs w:val="24"/>
        </w:rPr>
        <w:t>li</w:t>
      </w:r>
      <w:r w:rsidRPr="00F47649">
        <w:rPr>
          <w:rFonts w:asciiTheme="minorHAnsi" w:hAnsiTheme="minorHAnsi"/>
          <w:spacing w:val="1"/>
          <w:sz w:val="24"/>
          <w:szCs w:val="24"/>
        </w:rPr>
        <w:t>e</w:t>
      </w:r>
      <w:r w:rsidRPr="00F47649">
        <w:rPr>
          <w:rFonts w:asciiTheme="minorHAnsi" w:hAnsiTheme="minorHAnsi"/>
          <w:spacing w:val="-5"/>
          <w:sz w:val="24"/>
          <w:szCs w:val="24"/>
        </w:rPr>
        <w:t>n</w:t>
      </w:r>
      <w:r w:rsidRPr="00F47649">
        <w:rPr>
          <w:rFonts w:asciiTheme="minorHAnsi" w:hAnsiTheme="minorHAnsi"/>
          <w:sz w:val="24"/>
          <w:szCs w:val="24"/>
        </w:rPr>
        <w:t>t</w:t>
      </w:r>
      <w:r w:rsidRPr="00F47649">
        <w:rPr>
          <w:rFonts w:asciiTheme="minorHAnsi" w:hAnsiTheme="minorHAnsi"/>
          <w:spacing w:val="-13"/>
          <w:sz w:val="24"/>
          <w:szCs w:val="24"/>
        </w:rPr>
        <w:t xml:space="preserve"> </w:t>
      </w:r>
      <w:r w:rsidRPr="00F47649">
        <w:rPr>
          <w:rFonts w:asciiTheme="minorHAnsi" w:hAnsiTheme="minorHAnsi"/>
          <w:sz w:val="24"/>
          <w:szCs w:val="24"/>
        </w:rPr>
        <w:t>R</w:t>
      </w:r>
      <w:r w:rsidRPr="00F47649">
        <w:rPr>
          <w:rFonts w:asciiTheme="minorHAnsi" w:hAnsiTheme="minorHAnsi"/>
          <w:spacing w:val="1"/>
          <w:sz w:val="24"/>
          <w:szCs w:val="24"/>
        </w:rPr>
        <w:t>e</w:t>
      </w:r>
      <w:r w:rsidRPr="00F47649">
        <w:rPr>
          <w:rFonts w:asciiTheme="minorHAnsi" w:hAnsiTheme="minorHAnsi"/>
          <w:sz w:val="24"/>
          <w:szCs w:val="24"/>
        </w:rPr>
        <w:t>gi</w:t>
      </w:r>
      <w:r w:rsidRPr="00F47649">
        <w:rPr>
          <w:rFonts w:asciiTheme="minorHAnsi" w:hAnsiTheme="minorHAnsi"/>
          <w:spacing w:val="-3"/>
          <w:sz w:val="24"/>
          <w:szCs w:val="24"/>
        </w:rPr>
        <w:t>s</w:t>
      </w:r>
      <w:r w:rsidRPr="00F47649">
        <w:rPr>
          <w:rFonts w:asciiTheme="minorHAnsi" w:hAnsiTheme="minorHAnsi"/>
          <w:spacing w:val="-4"/>
          <w:sz w:val="24"/>
          <w:szCs w:val="24"/>
        </w:rPr>
        <w:t>t</w:t>
      </w:r>
      <w:r w:rsidRPr="00F47649">
        <w:rPr>
          <w:rFonts w:asciiTheme="minorHAnsi" w:hAnsiTheme="minorHAnsi"/>
          <w:sz w:val="24"/>
          <w:szCs w:val="24"/>
        </w:rPr>
        <w:t>ra</w:t>
      </w:r>
      <w:r w:rsidRPr="00F47649">
        <w:rPr>
          <w:rFonts w:asciiTheme="minorHAnsi" w:hAnsiTheme="minorHAnsi"/>
          <w:spacing w:val="-4"/>
          <w:sz w:val="24"/>
          <w:szCs w:val="24"/>
        </w:rPr>
        <w:t>t</w:t>
      </w:r>
      <w:r w:rsidRPr="00F47649">
        <w:rPr>
          <w:rFonts w:asciiTheme="minorHAnsi" w:hAnsiTheme="minorHAnsi"/>
          <w:sz w:val="24"/>
          <w:szCs w:val="24"/>
        </w:rPr>
        <w:t>i</w:t>
      </w:r>
      <w:r w:rsidRPr="00F47649">
        <w:rPr>
          <w:rFonts w:asciiTheme="minorHAnsi" w:hAnsiTheme="minorHAnsi"/>
          <w:spacing w:val="-5"/>
          <w:sz w:val="24"/>
          <w:szCs w:val="24"/>
        </w:rPr>
        <w:t>o</w:t>
      </w:r>
      <w:r w:rsidRPr="00F47649">
        <w:rPr>
          <w:rFonts w:asciiTheme="minorHAnsi" w:hAnsiTheme="minorHAnsi"/>
          <w:sz w:val="24"/>
          <w:szCs w:val="24"/>
        </w:rPr>
        <w:t>n</w:t>
      </w:r>
      <w:bookmarkEnd w:id="5"/>
    </w:p>
    <w:p w:rsidR="001C0B10" w:rsidRPr="001A2C55" w:rsidRDefault="001C0B10" w:rsidP="001C0B10">
      <w:pPr>
        <w:widowControl w:val="0"/>
        <w:autoSpaceDE w:val="0"/>
        <w:autoSpaceDN w:val="0"/>
        <w:adjustRightInd w:val="0"/>
        <w:spacing w:before="41"/>
        <w:ind w:left="462"/>
        <w:rPr>
          <w:rFonts w:asciiTheme="minorHAnsi" w:hAnsiTheme="minorHAnsi" w:cs="Calibri"/>
          <w:color w:val="000000"/>
          <w:sz w:val="24"/>
          <w:szCs w:val="24"/>
        </w:rPr>
      </w:pPr>
      <w:r w:rsidRPr="001A2C55">
        <w:rPr>
          <w:rFonts w:asciiTheme="minorHAnsi" w:hAnsiTheme="minorHAnsi"/>
          <w:color w:val="000000"/>
          <w:w w:val="134"/>
          <w:sz w:val="24"/>
          <w:szCs w:val="24"/>
        </w:rPr>
        <w:t xml:space="preserve">•  </w:t>
      </w:r>
      <w:r w:rsidRPr="001A2C55">
        <w:rPr>
          <w:rFonts w:asciiTheme="minorHAnsi" w:hAnsiTheme="minorHAnsi"/>
          <w:color w:val="000000"/>
          <w:spacing w:val="36"/>
          <w:w w:val="134"/>
          <w:sz w:val="24"/>
          <w:szCs w:val="24"/>
        </w:rPr>
        <w:t xml:space="preserve"> </w:t>
      </w:r>
      <w:r w:rsidRPr="001A2C55">
        <w:rPr>
          <w:rFonts w:asciiTheme="minorHAnsi" w:hAnsiTheme="minorHAnsi" w:cs="Calibri"/>
          <w:color w:val="000000"/>
          <w:spacing w:val="-3"/>
          <w:sz w:val="24"/>
          <w:szCs w:val="24"/>
        </w:rPr>
        <w:t>D</w:t>
      </w:r>
      <w:r w:rsidRPr="001A2C55">
        <w:rPr>
          <w:rFonts w:asciiTheme="minorHAnsi" w:hAnsiTheme="minorHAnsi" w:cs="Calibri"/>
          <w:color w:val="000000"/>
          <w:spacing w:val="1"/>
          <w:sz w:val="24"/>
          <w:szCs w:val="24"/>
        </w:rPr>
        <w:t>u</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g</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4"/>
          <w:w w:val="102"/>
          <w:sz w:val="24"/>
          <w:szCs w:val="24"/>
        </w:rPr>
        <w:t>r</w:t>
      </w:r>
      <w:r w:rsidRPr="001A2C55">
        <w:rPr>
          <w:rFonts w:asciiTheme="minorHAnsi" w:hAnsiTheme="minorHAnsi" w:cs="Calibri"/>
          <w:color w:val="000000"/>
          <w:spacing w:val="8"/>
          <w:w w:val="102"/>
          <w:sz w:val="24"/>
          <w:szCs w:val="24"/>
        </w:rPr>
        <w:t>e</w:t>
      </w:r>
      <w:r w:rsidRPr="001A2C55">
        <w:rPr>
          <w:rFonts w:asciiTheme="minorHAnsi" w:hAnsiTheme="minorHAnsi" w:cs="Calibri"/>
          <w:color w:val="000000"/>
          <w:spacing w:val="-1"/>
          <w:w w:val="102"/>
          <w:sz w:val="24"/>
          <w:szCs w:val="24"/>
        </w:rPr>
        <w:t>g</w:t>
      </w:r>
      <w:r w:rsidRPr="001A2C55">
        <w:rPr>
          <w:rFonts w:asciiTheme="minorHAnsi" w:hAnsiTheme="minorHAnsi" w:cs="Calibri"/>
          <w:color w:val="000000"/>
          <w:spacing w:val="8"/>
          <w:w w:val="102"/>
          <w:sz w:val="24"/>
          <w:szCs w:val="24"/>
        </w:rPr>
        <w:t>i</w:t>
      </w:r>
      <w:r w:rsidRPr="001A2C55">
        <w:rPr>
          <w:rFonts w:asciiTheme="minorHAnsi" w:hAnsiTheme="minorHAnsi" w:cs="Calibri"/>
          <w:color w:val="000000"/>
          <w:w w:val="102"/>
          <w:sz w:val="24"/>
          <w:szCs w:val="24"/>
        </w:rPr>
        <w:t>s</w:t>
      </w:r>
      <w:r w:rsidRPr="001A2C55">
        <w:rPr>
          <w:rFonts w:asciiTheme="minorHAnsi" w:hAnsiTheme="minorHAnsi" w:cs="Calibri"/>
          <w:color w:val="000000"/>
          <w:sz w:val="24"/>
          <w:szCs w:val="24"/>
        </w:rPr>
        <w:t>t</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n</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4"/>
          <w:sz w:val="24"/>
          <w:szCs w:val="24"/>
        </w:rPr>
        <w:t>w</w:t>
      </w:r>
      <w:r w:rsidRPr="001A2C55">
        <w:rPr>
          <w:rFonts w:asciiTheme="minorHAnsi" w:hAnsiTheme="minorHAnsi" w:cs="Calibri"/>
          <w:color w:val="000000"/>
          <w:sz w:val="24"/>
          <w:szCs w:val="24"/>
        </w:rPr>
        <w:t>e</w:t>
      </w:r>
      <w:r w:rsidRPr="001A2C55">
        <w:rPr>
          <w:rFonts w:asciiTheme="minorHAnsi" w:hAnsiTheme="minorHAnsi" w:cs="Calibri"/>
          <w:color w:val="000000"/>
          <w:spacing w:val="-7"/>
          <w:sz w:val="24"/>
          <w:szCs w:val="24"/>
        </w:rPr>
        <w:t xml:space="preserve"> </w:t>
      </w:r>
      <w:r w:rsidRPr="001A2C55">
        <w:rPr>
          <w:rFonts w:asciiTheme="minorHAnsi" w:hAnsiTheme="minorHAnsi" w:cs="Calibri"/>
          <w:color w:val="000000"/>
          <w:spacing w:val="4"/>
          <w:sz w:val="24"/>
          <w:szCs w:val="24"/>
        </w:rPr>
        <w:t>w</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7"/>
          <w:sz w:val="24"/>
          <w:szCs w:val="24"/>
        </w:rPr>
        <w:t>l</w:t>
      </w:r>
      <w:r w:rsidRPr="001A2C55">
        <w:rPr>
          <w:rFonts w:asciiTheme="minorHAnsi" w:hAnsiTheme="minorHAnsi" w:cs="Calibri"/>
          <w:color w:val="000000"/>
          <w:sz w:val="24"/>
          <w:szCs w:val="24"/>
        </w:rPr>
        <w:t>l</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w w:val="102"/>
          <w:sz w:val="24"/>
          <w:szCs w:val="24"/>
        </w:rPr>
        <w:t>c</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7"/>
          <w:sz w:val="24"/>
          <w:szCs w:val="24"/>
        </w:rPr>
        <w:t>ll</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5"/>
          <w:sz w:val="24"/>
          <w:szCs w:val="24"/>
        </w:rPr>
        <w:t>c</w:t>
      </w:r>
      <w:r w:rsidRPr="001A2C55">
        <w:rPr>
          <w:rFonts w:asciiTheme="minorHAnsi" w:hAnsiTheme="minorHAnsi" w:cs="Calibri"/>
          <w:color w:val="000000"/>
          <w:sz w:val="24"/>
          <w:szCs w:val="24"/>
        </w:rPr>
        <w:t>t</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m</w:t>
      </w:r>
      <w:r w:rsidRPr="001A2C55">
        <w:rPr>
          <w:rFonts w:asciiTheme="minorHAnsi" w:hAnsiTheme="minorHAnsi" w:cs="Calibri"/>
          <w:color w:val="000000"/>
          <w:spacing w:val="2"/>
          <w:sz w:val="24"/>
          <w:szCs w:val="24"/>
        </w:rPr>
        <w:t>p</w:t>
      </w:r>
      <w:r w:rsidRPr="001A2C55">
        <w:rPr>
          <w:rFonts w:asciiTheme="minorHAnsi" w:hAnsiTheme="minorHAnsi" w:cs="Calibri"/>
          <w:color w:val="000000"/>
          <w:spacing w:val="-3"/>
          <w:sz w:val="24"/>
          <w:szCs w:val="24"/>
        </w:rPr>
        <w:t>a</w:t>
      </w:r>
      <w:r w:rsidRPr="001A2C55">
        <w:rPr>
          <w:rFonts w:asciiTheme="minorHAnsi" w:hAnsiTheme="minorHAnsi" w:cs="Calibri"/>
          <w:color w:val="000000"/>
          <w:spacing w:val="-13"/>
          <w:sz w:val="24"/>
          <w:szCs w:val="24"/>
        </w:rPr>
        <w:t>n</w:t>
      </w:r>
      <w:r w:rsidRPr="001A2C55">
        <w:rPr>
          <w:rFonts w:asciiTheme="minorHAnsi" w:hAnsiTheme="minorHAnsi" w:cs="Calibri"/>
          <w:color w:val="000000"/>
          <w:sz w:val="24"/>
          <w:szCs w:val="24"/>
        </w:rPr>
        <w:t>y</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pacing w:val="8"/>
          <w:w w:val="102"/>
          <w:sz w:val="24"/>
          <w:szCs w:val="24"/>
        </w:rPr>
        <w:t>i</w:t>
      </w:r>
      <w:r w:rsidRPr="001A2C55">
        <w:rPr>
          <w:rFonts w:asciiTheme="minorHAnsi" w:hAnsiTheme="minorHAnsi" w:cs="Calibri"/>
          <w:color w:val="000000"/>
          <w:spacing w:val="1"/>
          <w:w w:val="102"/>
          <w:sz w:val="24"/>
          <w:szCs w:val="24"/>
        </w:rPr>
        <w:t>n</w:t>
      </w:r>
      <w:r w:rsidRPr="001A2C55">
        <w:rPr>
          <w:rFonts w:asciiTheme="minorHAnsi" w:hAnsiTheme="minorHAnsi" w:cs="Calibri"/>
          <w:color w:val="000000"/>
          <w:spacing w:val="-9"/>
          <w:w w:val="102"/>
          <w:sz w:val="24"/>
          <w:szCs w:val="24"/>
        </w:rPr>
        <w:t>f</w:t>
      </w:r>
      <w:r w:rsidRPr="001A2C55">
        <w:rPr>
          <w:rFonts w:asciiTheme="minorHAnsi" w:hAnsiTheme="minorHAnsi" w:cs="Calibri"/>
          <w:color w:val="000000"/>
          <w:spacing w:val="1"/>
          <w:w w:val="102"/>
          <w:sz w:val="24"/>
          <w:szCs w:val="24"/>
        </w:rPr>
        <w:t>o</w:t>
      </w:r>
      <w:r w:rsidRPr="001A2C55">
        <w:rPr>
          <w:rFonts w:asciiTheme="minorHAnsi" w:hAnsiTheme="minorHAnsi" w:cs="Calibri"/>
          <w:color w:val="000000"/>
          <w:spacing w:val="-4"/>
          <w:w w:val="102"/>
          <w:sz w:val="24"/>
          <w:szCs w:val="24"/>
        </w:rPr>
        <w:t>r</w:t>
      </w:r>
      <w:r w:rsidRPr="001A2C55">
        <w:rPr>
          <w:rFonts w:asciiTheme="minorHAnsi" w:hAnsiTheme="minorHAnsi" w:cs="Calibri"/>
          <w:color w:val="000000"/>
          <w:w w:val="102"/>
          <w:sz w:val="24"/>
          <w:szCs w:val="24"/>
        </w:rPr>
        <w:t>m</w:t>
      </w:r>
      <w:r w:rsidRPr="001A2C55">
        <w:rPr>
          <w:rFonts w:asciiTheme="minorHAnsi" w:hAnsiTheme="minorHAnsi" w:cs="Calibri"/>
          <w:color w:val="000000"/>
          <w:spacing w:val="-2"/>
          <w:w w:val="102"/>
          <w:sz w:val="24"/>
          <w:szCs w:val="24"/>
        </w:rPr>
        <w:t>a</w:t>
      </w:r>
      <w:r w:rsidRPr="001A2C55">
        <w:rPr>
          <w:rFonts w:asciiTheme="minorHAnsi" w:hAnsiTheme="minorHAnsi" w:cs="Calibri"/>
          <w:color w:val="000000"/>
          <w:w w:val="102"/>
          <w:sz w:val="24"/>
          <w:szCs w:val="24"/>
        </w:rPr>
        <w:t>t</w:t>
      </w:r>
      <w:r w:rsidRPr="001A2C55">
        <w:rPr>
          <w:rFonts w:asciiTheme="minorHAnsi" w:hAnsiTheme="minorHAnsi" w:cs="Calibri"/>
          <w:color w:val="000000"/>
          <w:spacing w:val="8"/>
          <w:w w:val="102"/>
          <w:sz w:val="24"/>
          <w:szCs w:val="24"/>
        </w:rPr>
        <w:t>i</w:t>
      </w:r>
      <w:r w:rsidRPr="001A2C55">
        <w:rPr>
          <w:rFonts w:asciiTheme="minorHAnsi" w:hAnsiTheme="minorHAnsi" w:cs="Calibri"/>
          <w:color w:val="000000"/>
          <w:spacing w:val="-14"/>
          <w:w w:val="102"/>
          <w:sz w:val="24"/>
          <w:szCs w:val="24"/>
        </w:rPr>
        <w:t>o</w:t>
      </w:r>
      <w:r w:rsidRPr="001A2C55">
        <w:rPr>
          <w:rFonts w:asciiTheme="minorHAnsi" w:hAnsiTheme="minorHAnsi" w:cs="Calibri"/>
          <w:color w:val="000000"/>
          <w:w w:val="102"/>
          <w:sz w:val="24"/>
          <w:szCs w:val="24"/>
        </w:rPr>
        <w:t>n</w:t>
      </w:r>
    </w:p>
    <w:p w:rsidR="001C0B10" w:rsidRPr="001A2C55" w:rsidRDefault="001C0B10" w:rsidP="001C0B10">
      <w:pPr>
        <w:widowControl w:val="0"/>
        <w:autoSpaceDE w:val="0"/>
        <w:autoSpaceDN w:val="0"/>
        <w:adjustRightInd w:val="0"/>
        <w:spacing w:before="31"/>
        <w:ind w:left="462"/>
        <w:rPr>
          <w:rFonts w:asciiTheme="minorHAnsi" w:hAnsiTheme="minorHAnsi" w:cs="Calibri"/>
          <w:color w:val="000000"/>
          <w:sz w:val="24"/>
          <w:szCs w:val="24"/>
        </w:rPr>
      </w:pPr>
      <w:r w:rsidRPr="001A2C55">
        <w:rPr>
          <w:rFonts w:asciiTheme="minorHAnsi" w:hAnsiTheme="minorHAnsi"/>
          <w:color w:val="000000"/>
          <w:w w:val="134"/>
          <w:sz w:val="24"/>
          <w:szCs w:val="24"/>
        </w:rPr>
        <w:t xml:space="preserve">•  </w:t>
      </w:r>
      <w:r w:rsidRPr="001A2C55">
        <w:rPr>
          <w:rFonts w:asciiTheme="minorHAnsi" w:hAnsiTheme="minorHAnsi"/>
          <w:color w:val="000000"/>
          <w:spacing w:val="36"/>
          <w:w w:val="134"/>
          <w:sz w:val="24"/>
          <w:szCs w:val="24"/>
        </w:rPr>
        <w:t xml:space="preserve"> </w:t>
      </w:r>
      <w:r w:rsidRPr="001A2C55">
        <w:rPr>
          <w:rFonts w:asciiTheme="minorHAnsi" w:hAnsiTheme="minorHAnsi" w:cs="Calibri"/>
          <w:color w:val="000000"/>
          <w:spacing w:val="-14"/>
          <w:sz w:val="24"/>
          <w:szCs w:val="24"/>
        </w:rPr>
        <w:t>O</w:t>
      </w:r>
      <w:r w:rsidRPr="001A2C55">
        <w:rPr>
          <w:rFonts w:asciiTheme="minorHAnsi" w:hAnsiTheme="minorHAnsi" w:cs="Calibri"/>
          <w:color w:val="000000"/>
          <w:sz w:val="24"/>
          <w:szCs w:val="24"/>
        </w:rPr>
        <w:t>n</w:t>
      </w:r>
      <w:r w:rsidRPr="001A2C55">
        <w:rPr>
          <w:rFonts w:asciiTheme="minorHAnsi" w:hAnsiTheme="minorHAnsi" w:cs="Calibri"/>
          <w:color w:val="000000"/>
          <w:spacing w:val="17"/>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0"/>
          <w:sz w:val="24"/>
          <w:szCs w:val="24"/>
        </w:rPr>
        <w:t>cc</w:t>
      </w:r>
      <w:r w:rsidRPr="001A2C55">
        <w:rPr>
          <w:rFonts w:asciiTheme="minorHAnsi" w:hAnsiTheme="minorHAnsi" w:cs="Calibri"/>
          <w:color w:val="000000"/>
          <w:spacing w:val="1"/>
          <w:sz w:val="24"/>
          <w:szCs w:val="24"/>
        </w:rPr>
        <w:t>ou</w:t>
      </w:r>
      <w:r w:rsidRPr="001A2C55">
        <w:rPr>
          <w:rFonts w:asciiTheme="minorHAnsi" w:hAnsiTheme="minorHAnsi" w:cs="Calibri"/>
          <w:color w:val="000000"/>
          <w:spacing w:val="-13"/>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4"/>
          <w:sz w:val="24"/>
          <w:szCs w:val="24"/>
        </w:rPr>
        <w:t>o</w:t>
      </w:r>
      <w:r w:rsidRPr="001A2C55">
        <w:rPr>
          <w:rFonts w:asciiTheme="minorHAnsi" w:hAnsiTheme="minorHAnsi" w:cs="Calibri"/>
          <w:color w:val="000000"/>
          <w:sz w:val="24"/>
          <w:szCs w:val="24"/>
        </w:rPr>
        <w:t>n</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pacing w:val="4"/>
          <w:sz w:val="24"/>
          <w:szCs w:val="24"/>
        </w:rPr>
        <w:t>w</w:t>
      </w:r>
      <w:r w:rsidRPr="001A2C55">
        <w:rPr>
          <w:rFonts w:asciiTheme="minorHAnsi" w:hAnsiTheme="minorHAnsi" w:cs="Calibri"/>
          <w:color w:val="000000"/>
          <w:sz w:val="24"/>
          <w:szCs w:val="24"/>
        </w:rPr>
        <w:t>e</w:t>
      </w:r>
      <w:r w:rsidRPr="001A2C55">
        <w:rPr>
          <w:rFonts w:asciiTheme="minorHAnsi" w:hAnsiTheme="minorHAnsi" w:cs="Calibri"/>
          <w:color w:val="000000"/>
          <w:spacing w:val="-7"/>
          <w:sz w:val="24"/>
          <w:szCs w:val="24"/>
        </w:rPr>
        <w:t xml:space="preserve"> </w:t>
      </w:r>
      <w:r w:rsidRPr="001A2C55">
        <w:rPr>
          <w:rFonts w:asciiTheme="minorHAnsi" w:hAnsiTheme="minorHAnsi" w:cs="Calibri"/>
          <w:color w:val="000000"/>
          <w:spacing w:val="4"/>
          <w:sz w:val="24"/>
          <w:szCs w:val="24"/>
        </w:rPr>
        <w:t>w</w:t>
      </w:r>
      <w:r w:rsidRPr="001A2C55">
        <w:rPr>
          <w:rFonts w:asciiTheme="minorHAnsi" w:hAnsiTheme="minorHAnsi" w:cs="Calibri"/>
          <w:color w:val="000000"/>
          <w:spacing w:val="8"/>
          <w:sz w:val="24"/>
          <w:szCs w:val="24"/>
        </w:rPr>
        <w:t>il</w:t>
      </w:r>
      <w:r w:rsidRPr="001A2C55">
        <w:rPr>
          <w:rFonts w:asciiTheme="minorHAnsi" w:hAnsiTheme="minorHAnsi" w:cs="Calibri"/>
          <w:color w:val="000000"/>
          <w:sz w:val="24"/>
          <w:szCs w:val="24"/>
        </w:rPr>
        <w:t>l</w:t>
      </w:r>
      <w:r w:rsidRPr="001A2C55">
        <w:rPr>
          <w:rFonts w:asciiTheme="minorHAnsi" w:hAnsiTheme="minorHAnsi" w:cs="Calibri"/>
          <w:color w:val="000000"/>
          <w:spacing w:val="-13"/>
          <w:sz w:val="24"/>
          <w:szCs w:val="24"/>
        </w:rPr>
        <w:t xml:space="preserve"> </w:t>
      </w:r>
      <w:r w:rsidRPr="001A2C55">
        <w:rPr>
          <w:rFonts w:asciiTheme="minorHAnsi" w:hAnsiTheme="minorHAnsi" w:cs="Calibri"/>
          <w:color w:val="000000"/>
          <w:sz w:val="24"/>
          <w:szCs w:val="24"/>
        </w:rPr>
        <w:t>C</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8"/>
          <w:sz w:val="24"/>
          <w:szCs w:val="24"/>
        </w:rPr>
        <w:t>ll</w:t>
      </w:r>
      <w:r w:rsidRPr="001A2C55">
        <w:rPr>
          <w:rFonts w:asciiTheme="minorHAnsi" w:hAnsiTheme="minorHAnsi" w:cs="Calibri"/>
          <w:color w:val="000000"/>
          <w:spacing w:val="-7"/>
          <w:sz w:val="24"/>
          <w:szCs w:val="24"/>
        </w:rPr>
        <w:t>e</w:t>
      </w:r>
      <w:r w:rsidRPr="001A2C55">
        <w:rPr>
          <w:rFonts w:asciiTheme="minorHAnsi" w:hAnsiTheme="minorHAnsi" w:cs="Calibri"/>
          <w:color w:val="000000"/>
          <w:spacing w:val="-5"/>
          <w:sz w:val="24"/>
          <w:szCs w:val="24"/>
        </w:rPr>
        <w:t>c</w:t>
      </w:r>
      <w:r w:rsidRPr="001A2C55">
        <w:rPr>
          <w:rFonts w:asciiTheme="minorHAnsi" w:hAnsiTheme="minorHAnsi" w:cs="Calibri"/>
          <w:color w:val="000000"/>
          <w:sz w:val="24"/>
          <w:szCs w:val="24"/>
        </w:rPr>
        <w:t>t</w:t>
      </w:r>
      <w:r w:rsidRPr="001A2C55">
        <w:rPr>
          <w:rFonts w:asciiTheme="minorHAnsi" w:hAnsiTheme="minorHAnsi" w:cs="Calibri"/>
          <w:color w:val="000000"/>
          <w:spacing w:val="-8"/>
          <w:sz w:val="24"/>
          <w:szCs w:val="24"/>
        </w:rPr>
        <w:t xml:space="preserve"> </w:t>
      </w:r>
      <w:r w:rsidRPr="001A2C55">
        <w:rPr>
          <w:rFonts w:asciiTheme="minorHAnsi" w:hAnsiTheme="minorHAnsi" w:cs="Calibri"/>
          <w:color w:val="000000"/>
          <w:spacing w:val="-2"/>
          <w:w w:val="102"/>
          <w:sz w:val="24"/>
          <w:szCs w:val="24"/>
        </w:rPr>
        <w:t>B</w:t>
      </w:r>
      <w:r w:rsidRPr="001A2C55">
        <w:rPr>
          <w:rFonts w:asciiTheme="minorHAnsi" w:hAnsiTheme="minorHAnsi" w:cs="Calibri"/>
          <w:color w:val="000000"/>
          <w:spacing w:val="1"/>
          <w:w w:val="102"/>
          <w:sz w:val="24"/>
          <w:szCs w:val="24"/>
        </w:rPr>
        <w:t>u</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1"/>
          <w:sz w:val="24"/>
          <w:szCs w:val="24"/>
        </w:rPr>
        <w:t>n</w:t>
      </w:r>
      <w:r w:rsidRPr="001A2C55">
        <w:rPr>
          <w:rFonts w:asciiTheme="minorHAnsi" w:hAnsiTheme="minorHAnsi" w:cs="Calibri"/>
          <w:color w:val="000000"/>
          <w:spacing w:val="-7"/>
          <w:sz w:val="24"/>
          <w:szCs w:val="24"/>
        </w:rPr>
        <w:t>e</w:t>
      </w:r>
      <w:r w:rsidRPr="001A2C55">
        <w:rPr>
          <w:rFonts w:asciiTheme="minorHAnsi" w:hAnsiTheme="minorHAnsi" w:cs="Calibri"/>
          <w:color w:val="000000"/>
          <w:spacing w:val="2"/>
          <w:sz w:val="24"/>
          <w:szCs w:val="24"/>
        </w:rPr>
        <w:t>s</w:t>
      </w:r>
      <w:r w:rsidRPr="001A2C55">
        <w:rPr>
          <w:rFonts w:asciiTheme="minorHAnsi" w:hAnsiTheme="minorHAnsi" w:cs="Calibri"/>
          <w:color w:val="000000"/>
          <w:sz w:val="24"/>
          <w:szCs w:val="24"/>
        </w:rPr>
        <w:t>s</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8"/>
          <w:w w:val="102"/>
          <w:sz w:val="24"/>
          <w:szCs w:val="24"/>
        </w:rPr>
        <w:t>i</w:t>
      </w:r>
      <w:r w:rsidRPr="001A2C55">
        <w:rPr>
          <w:rFonts w:asciiTheme="minorHAnsi" w:hAnsiTheme="minorHAnsi" w:cs="Calibri"/>
          <w:color w:val="000000"/>
          <w:spacing w:val="1"/>
          <w:w w:val="102"/>
          <w:sz w:val="24"/>
          <w:szCs w:val="24"/>
        </w:rPr>
        <w:t>n</w:t>
      </w:r>
      <w:r w:rsidRPr="001A2C55">
        <w:rPr>
          <w:rFonts w:asciiTheme="minorHAnsi" w:hAnsiTheme="minorHAnsi" w:cs="Calibri"/>
          <w:color w:val="000000"/>
          <w:spacing w:val="-9"/>
          <w:w w:val="102"/>
          <w:sz w:val="24"/>
          <w:szCs w:val="24"/>
        </w:rPr>
        <w:t>f</w:t>
      </w:r>
      <w:r w:rsidRPr="001A2C55">
        <w:rPr>
          <w:rFonts w:asciiTheme="minorHAnsi" w:hAnsiTheme="minorHAnsi" w:cs="Calibri"/>
          <w:color w:val="000000"/>
          <w:spacing w:val="1"/>
          <w:w w:val="102"/>
          <w:sz w:val="24"/>
          <w:szCs w:val="24"/>
        </w:rPr>
        <w:t>o</w:t>
      </w:r>
      <w:r w:rsidRPr="001A2C55">
        <w:rPr>
          <w:rFonts w:asciiTheme="minorHAnsi" w:hAnsiTheme="minorHAnsi" w:cs="Calibri"/>
          <w:color w:val="000000"/>
          <w:spacing w:val="-4"/>
          <w:w w:val="102"/>
          <w:sz w:val="24"/>
          <w:szCs w:val="24"/>
        </w:rPr>
        <w:t>r</w:t>
      </w:r>
      <w:r w:rsidRPr="001A2C55">
        <w:rPr>
          <w:rFonts w:asciiTheme="minorHAnsi" w:hAnsiTheme="minorHAnsi" w:cs="Calibri"/>
          <w:color w:val="000000"/>
          <w:w w:val="102"/>
          <w:sz w:val="24"/>
          <w:szCs w:val="24"/>
        </w:rPr>
        <w:t>m</w:t>
      </w:r>
      <w:r w:rsidRPr="001A2C55">
        <w:rPr>
          <w:rFonts w:asciiTheme="minorHAnsi" w:hAnsiTheme="minorHAnsi" w:cs="Calibri"/>
          <w:color w:val="000000"/>
          <w:spacing w:val="-2"/>
          <w:w w:val="102"/>
          <w:sz w:val="24"/>
          <w:szCs w:val="24"/>
        </w:rPr>
        <w:t>a</w:t>
      </w:r>
      <w:r w:rsidRPr="001A2C55">
        <w:rPr>
          <w:rFonts w:asciiTheme="minorHAnsi" w:hAnsiTheme="minorHAnsi" w:cs="Calibri"/>
          <w:color w:val="000000"/>
          <w:w w:val="102"/>
          <w:sz w:val="24"/>
          <w:szCs w:val="24"/>
        </w:rPr>
        <w:t>t</w:t>
      </w:r>
      <w:r w:rsidRPr="001A2C55">
        <w:rPr>
          <w:rFonts w:asciiTheme="minorHAnsi" w:hAnsiTheme="minorHAnsi" w:cs="Calibri"/>
          <w:color w:val="000000"/>
          <w:spacing w:val="-7"/>
          <w:w w:val="102"/>
          <w:sz w:val="24"/>
          <w:szCs w:val="24"/>
        </w:rPr>
        <w:t>i</w:t>
      </w:r>
      <w:r w:rsidRPr="001A2C55">
        <w:rPr>
          <w:rFonts w:asciiTheme="minorHAnsi" w:hAnsiTheme="minorHAnsi" w:cs="Calibri"/>
          <w:color w:val="000000"/>
          <w:spacing w:val="1"/>
          <w:w w:val="102"/>
          <w:sz w:val="24"/>
          <w:szCs w:val="24"/>
        </w:rPr>
        <w:t>o</w:t>
      </w:r>
      <w:r w:rsidRPr="001A2C55">
        <w:rPr>
          <w:rFonts w:asciiTheme="minorHAnsi" w:hAnsiTheme="minorHAnsi" w:cs="Calibri"/>
          <w:color w:val="000000"/>
          <w:w w:val="102"/>
          <w:sz w:val="24"/>
          <w:szCs w:val="24"/>
        </w:rPr>
        <w:t>n</w:t>
      </w:r>
    </w:p>
    <w:p w:rsidR="001C0B10" w:rsidRPr="001A2C55" w:rsidRDefault="001C0B10" w:rsidP="001C0B10">
      <w:pPr>
        <w:widowControl w:val="0"/>
        <w:autoSpaceDE w:val="0"/>
        <w:autoSpaceDN w:val="0"/>
        <w:adjustRightInd w:val="0"/>
        <w:spacing w:before="32"/>
        <w:ind w:left="462"/>
        <w:rPr>
          <w:rFonts w:asciiTheme="minorHAnsi" w:hAnsiTheme="minorHAnsi" w:cs="Calibri"/>
          <w:color w:val="000000"/>
          <w:sz w:val="24"/>
          <w:szCs w:val="24"/>
        </w:rPr>
      </w:pPr>
      <w:r w:rsidRPr="001A2C55">
        <w:rPr>
          <w:rFonts w:asciiTheme="minorHAnsi" w:hAnsiTheme="minorHAnsi"/>
          <w:color w:val="000000"/>
          <w:w w:val="134"/>
          <w:sz w:val="24"/>
          <w:szCs w:val="24"/>
        </w:rPr>
        <w:t xml:space="preserve">•  </w:t>
      </w:r>
      <w:r w:rsidRPr="001A2C55">
        <w:rPr>
          <w:rFonts w:asciiTheme="minorHAnsi" w:hAnsiTheme="minorHAnsi"/>
          <w:color w:val="000000"/>
          <w:spacing w:val="36"/>
          <w:w w:val="134"/>
          <w:sz w:val="24"/>
          <w:szCs w:val="24"/>
        </w:rPr>
        <w:t xml:space="preserve"> </w:t>
      </w:r>
      <w:r w:rsidRPr="001A2C55">
        <w:rPr>
          <w:rFonts w:asciiTheme="minorHAnsi" w:hAnsiTheme="minorHAnsi" w:cs="Calibri"/>
          <w:color w:val="000000"/>
          <w:spacing w:val="1"/>
          <w:sz w:val="24"/>
          <w:szCs w:val="24"/>
        </w:rPr>
        <w:t>S</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d</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0"/>
          <w:sz w:val="24"/>
          <w:szCs w:val="24"/>
        </w:rPr>
        <w:t>cc</w:t>
      </w:r>
      <w:r w:rsidRPr="001A2C55">
        <w:rPr>
          <w:rFonts w:asciiTheme="minorHAnsi" w:hAnsiTheme="minorHAnsi" w:cs="Calibri"/>
          <w:color w:val="000000"/>
          <w:spacing w:val="1"/>
          <w:sz w:val="24"/>
          <w:szCs w:val="24"/>
        </w:rPr>
        <w:t>ou</w:t>
      </w:r>
      <w:r w:rsidRPr="001A2C55">
        <w:rPr>
          <w:rFonts w:asciiTheme="minorHAnsi" w:hAnsiTheme="minorHAnsi" w:cs="Calibri"/>
          <w:color w:val="000000"/>
          <w:spacing w:val="-13"/>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0"/>
          <w:sz w:val="24"/>
          <w:szCs w:val="24"/>
        </w:rPr>
        <w:t>c</w:t>
      </w:r>
      <w:r w:rsidRPr="001A2C55">
        <w:rPr>
          <w:rFonts w:asciiTheme="minorHAnsi" w:hAnsiTheme="minorHAnsi" w:cs="Calibri"/>
          <w:color w:val="000000"/>
          <w:sz w:val="24"/>
          <w:szCs w:val="24"/>
        </w:rPr>
        <w:t>t</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3"/>
          <w:sz w:val="24"/>
          <w:szCs w:val="24"/>
        </w:rPr>
        <w:t>v</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 xml:space="preserve">n </w:t>
      </w:r>
      <w:r w:rsidRPr="001A2C55">
        <w:rPr>
          <w:rFonts w:asciiTheme="minorHAnsi" w:hAnsiTheme="minorHAnsi" w:cs="Calibri"/>
          <w:color w:val="000000"/>
          <w:spacing w:val="1"/>
          <w:sz w:val="24"/>
          <w:szCs w:val="24"/>
        </w:rPr>
        <w:t>d</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t</w:t>
      </w:r>
      <w:r w:rsidRPr="001A2C55">
        <w:rPr>
          <w:rFonts w:asciiTheme="minorHAnsi" w:hAnsiTheme="minorHAnsi" w:cs="Calibri"/>
          <w:color w:val="000000"/>
          <w:spacing w:val="-3"/>
          <w:sz w:val="24"/>
          <w:szCs w:val="24"/>
        </w:rPr>
        <w:t>a</w:t>
      </w:r>
      <w:r w:rsidRPr="001A2C55">
        <w:rPr>
          <w:rFonts w:asciiTheme="minorHAnsi" w:hAnsiTheme="minorHAnsi" w:cs="Calibri"/>
          <w:color w:val="000000"/>
          <w:spacing w:val="-7"/>
          <w:sz w:val="24"/>
          <w:szCs w:val="24"/>
        </w:rPr>
        <w:t>il</w:t>
      </w:r>
      <w:r w:rsidRPr="001A2C55">
        <w:rPr>
          <w:rFonts w:asciiTheme="minorHAnsi" w:hAnsiTheme="minorHAnsi" w:cs="Calibri"/>
          <w:color w:val="000000"/>
          <w:sz w:val="24"/>
          <w:szCs w:val="24"/>
        </w:rPr>
        <w:t>s</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3"/>
          <w:sz w:val="24"/>
          <w:szCs w:val="24"/>
        </w:rPr>
        <w:t>v</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a</w:t>
      </w:r>
      <w:r w:rsidRPr="001A2C55">
        <w:rPr>
          <w:rFonts w:asciiTheme="minorHAnsi" w:hAnsiTheme="minorHAnsi" w:cs="Calibri"/>
          <w:color w:val="000000"/>
          <w:spacing w:val="-17"/>
          <w:sz w:val="24"/>
          <w:szCs w:val="24"/>
        </w:rPr>
        <w:t xml:space="preserve"> </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m</w:t>
      </w:r>
      <w:r w:rsidRPr="001A2C55">
        <w:rPr>
          <w:rFonts w:asciiTheme="minorHAnsi" w:hAnsiTheme="minorHAnsi" w:cs="Calibri"/>
          <w:color w:val="000000"/>
          <w:spacing w:val="-2"/>
          <w:sz w:val="24"/>
          <w:szCs w:val="24"/>
        </w:rPr>
        <w:t>a</w:t>
      </w:r>
      <w:r w:rsidRPr="001A2C55">
        <w:rPr>
          <w:rFonts w:asciiTheme="minorHAnsi" w:hAnsiTheme="minorHAnsi" w:cs="Calibri"/>
          <w:color w:val="000000"/>
          <w:spacing w:val="-7"/>
          <w:sz w:val="24"/>
          <w:szCs w:val="24"/>
        </w:rPr>
        <w:t>i</w:t>
      </w:r>
      <w:r w:rsidRPr="001A2C55">
        <w:rPr>
          <w:rFonts w:asciiTheme="minorHAnsi" w:hAnsiTheme="minorHAnsi" w:cs="Calibri"/>
          <w:color w:val="000000"/>
          <w:sz w:val="24"/>
          <w:szCs w:val="24"/>
        </w:rPr>
        <w:t>l</w:t>
      </w:r>
      <w:r w:rsidRPr="001A2C55">
        <w:rPr>
          <w:rFonts w:asciiTheme="minorHAnsi" w:hAnsiTheme="minorHAnsi" w:cs="Calibri"/>
          <w:color w:val="000000"/>
          <w:spacing w:val="-2"/>
          <w:sz w:val="24"/>
          <w:szCs w:val="24"/>
        </w:rPr>
        <w:t xml:space="preserve"> </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r</w:t>
      </w:r>
      <w:r w:rsidRPr="001A2C55">
        <w:rPr>
          <w:rFonts w:asciiTheme="minorHAnsi" w:hAnsiTheme="minorHAnsi" w:cs="Calibri"/>
          <w:color w:val="000000"/>
          <w:spacing w:val="-19"/>
          <w:sz w:val="24"/>
          <w:szCs w:val="24"/>
        </w:rPr>
        <w:t xml:space="preserve"> </w:t>
      </w:r>
      <w:r w:rsidRPr="001A2C55">
        <w:rPr>
          <w:rFonts w:asciiTheme="minorHAnsi" w:hAnsiTheme="minorHAnsi" w:cs="Calibri"/>
          <w:color w:val="000000"/>
          <w:spacing w:val="1"/>
          <w:w w:val="102"/>
          <w:sz w:val="24"/>
          <w:szCs w:val="24"/>
        </w:rPr>
        <w:t>S</w:t>
      </w:r>
      <w:r w:rsidRPr="001A2C55">
        <w:rPr>
          <w:rFonts w:asciiTheme="minorHAnsi" w:hAnsiTheme="minorHAnsi" w:cs="Calibri"/>
          <w:color w:val="000000"/>
          <w:spacing w:val="-12"/>
          <w:w w:val="102"/>
          <w:sz w:val="24"/>
          <w:szCs w:val="24"/>
        </w:rPr>
        <w:t>M</w:t>
      </w:r>
      <w:r w:rsidRPr="001A2C55">
        <w:rPr>
          <w:rFonts w:asciiTheme="minorHAnsi" w:hAnsiTheme="minorHAnsi" w:cs="Calibri"/>
          <w:color w:val="000000"/>
          <w:w w:val="102"/>
          <w:sz w:val="24"/>
          <w:szCs w:val="24"/>
        </w:rPr>
        <w:t>S</w:t>
      </w:r>
    </w:p>
    <w:p w:rsidR="001C0B10" w:rsidRPr="001A2C55" w:rsidRDefault="001C0B10" w:rsidP="001C0B10">
      <w:pPr>
        <w:widowControl w:val="0"/>
        <w:autoSpaceDE w:val="0"/>
        <w:autoSpaceDN w:val="0"/>
        <w:adjustRightInd w:val="0"/>
        <w:spacing w:before="31"/>
        <w:ind w:left="462"/>
        <w:rPr>
          <w:rFonts w:asciiTheme="minorHAnsi" w:hAnsiTheme="minorHAnsi" w:cs="Calibri"/>
          <w:color w:val="000000"/>
          <w:sz w:val="24"/>
          <w:szCs w:val="24"/>
        </w:rPr>
      </w:pPr>
      <w:r w:rsidRPr="001A2C55">
        <w:rPr>
          <w:rFonts w:asciiTheme="minorHAnsi" w:hAnsiTheme="minorHAnsi"/>
          <w:color w:val="000000"/>
          <w:w w:val="134"/>
          <w:sz w:val="24"/>
          <w:szCs w:val="24"/>
        </w:rPr>
        <w:t xml:space="preserve">•  </w:t>
      </w:r>
      <w:r w:rsidRPr="001A2C55">
        <w:rPr>
          <w:rFonts w:asciiTheme="minorHAnsi" w:hAnsiTheme="minorHAnsi"/>
          <w:color w:val="000000"/>
          <w:spacing w:val="36"/>
          <w:w w:val="134"/>
          <w:sz w:val="24"/>
          <w:szCs w:val="24"/>
        </w:rPr>
        <w:t xml:space="preserve"> </w:t>
      </w:r>
      <w:r w:rsidRPr="001A2C55">
        <w:rPr>
          <w:rFonts w:asciiTheme="minorHAnsi" w:hAnsiTheme="minorHAnsi" w:cs="Calibri"/>
          <w:color w:val="000000"/>
          <w:spacing w:val="-5"/>
          <w:sz w:val="24"/>
          <w:szCs w:val="24"/>
        </w:rPr>
        <w:t>W</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n</w:t>
      </w:r>
      <w:r w:rsidRPr="001A2C55">
        <w:rPr>
          <w:rFonts w:asciiTheme="minorHAnsi" w:hAnsiTheme="minorHAnsi" w:cs="Calibri"/>
          <w:color w:val="000000"/>
          <w:spacing w:val="-7"/>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8"/>
          <w:sz w:val="24"/>
          <w:szCs w:val="24"/>
        </w:rPr>
        <w:t>lie</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10"/>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5"/>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2"/>
          <w:sz w:val="24"/>
          <w:szCs w:val="24"/>
        </w:rPr>
        <w:t>v</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s</w:t>
      </w:r>
      <w:r w:rsidRPr="001A2C55">
        <w:rPr>
          <w:rFonts w:asciiTheme="minorHAnsi" w:hAnsiTheme="minorHAnsi" w:cs="Calibri"/>
          <w:color w:val="000000"/>
          <w:spacing w:val="13"/>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5"/>
          <w:sz w:val="24"/>
          <w:szCs w:val="24"/>
        </w:rPr>
        <w:t>cc</w:t>
      </w:r>
      <w:r w:rsidRPr="001A2C55">
        <w:rPr>
          <w:rFonts w:asciiTheme="minorHAnsi" w:hAnsiTheme="minorHAnsi" w:cs="Calibri"/>
          <w:color w:val="000000"/>
          <w:spacing w:val="1"/>
          <w:sz w:val="24"/>
          <w:szCs w:val="24"/>
        </w:rPr>
        <w:t>oun</w:t>
      </w:r>
      <w:r w:rsidRPr="001A2C55">
        <w:rPr>
          <w:rFonts w:asciiTheme="minorHAnsi" w:hAnsiTheme="minorHAnsi" w:cs="Calibri"/>
          <w:color w:val="000000"/>
          <w:sz w:val="24"/>
          <w:szCs w:val="24"/>
        </w:rPr>
        <w:t>t</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z w:val="24"/>
          <w:szCs w:val="24"/>
        </w:rPr>
        <w:t>C</w:t>
      </w:r>
      <w:r w:rsidRPr="001A2C55">
        <w:rPr>
          <w:rFonts w:asciiTheme="minorHAnsi" w:hAnsiTheme="minorHAnsi" w:cs="Calibri"/>
          <w:color w:val="000000"/>
          <w:spacing w:val="2"/>
          <w:sz w:val="24"/>
          <w:szCs w:val="24"/>
        </w:rPr>
        <w:t>h</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5"/>
          <w:sz w:val="24"/>
          <w:szCs w:val="24"/>
        </w:rPr>
        <w:t>c</w:t>
      </w:r>
      <w:r w:rsidRPr="001A2C55">
        <w:rPr>
          <w:rFonts w:asciiTheme="minorHAnsi" w:hAnsiTheme="minorHAnsi" w:cs="Calibri"/>
          <w:color w:val="000000"/>
          <w:sz w:val="24"/>
          <w:szCs w:val="24"/>
        </w:rPr>
        <w:t>k</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7"/>
          <w:sz w:val="24"/>
          <w:szCs w:val="24"/>
        </w:rPr>
        <w:t>l</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7"/>
          <w:sz w:val="24"/>
          <w:szCs w:val="24"/>
        </w:rPr>
        <w:t>e</w:t>
      </w:r>
      <w:r w:rsidRPr="001A2C55">
        <w:rPr>
          <w:rFonts w:asciiTheme="minorHAnsi" w:hAnsiTheme="minorHAnsi" w:cs="Calibri"/>
          <w:color w:val="000000"/>
          <w:spacing w:val="1"/>
          <w:sz w:val="24"/>
          <w:szCs w:val="24"/>
        </w:rPr>
        <w:t>n</w:t>
      </w:r>
      <w:r w:rsidRPr="001A2C55">
        <w:rPr>
          <w:rFonts w:asciiTheme="minorHAnsi" w:hAnsiTheme="minorHAnsi" w:cs="Calibri"/>
          <w:color w:val="000000"/>
          <w:spacing w:val="-15"/>
          <w:sz w:val="24"/>
          <w:szCs w:val="24"/>
        </w:rPr>
        <w:t>t</w:t>
      </w:r>
      <w:r w:rsidRPr="001A2C55">
        <w:rPr>
          <w:rFonts w:asciiTheme="minorHAnsi" w:hAnsiTheme="minorHAnsi" w:cs="Calibri"/>
          <w:color w:val="000000"/>
          <w:sz w:val="24"/>
          <w:szCs w:val="24"/>
        </w:rPr>
        <w:t>s</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z w:val="24"/>
          <w:szCs w:val="24"/>
        </w:rPr>
        <w:t>C</w:t>
      </w:r>
      <w:r w:rsidRPr="001A2C55">
        <w:rPr>
          <w:rFonts w:asciiTheme="minorHAnsi" w:hAnsiTheme="minorHAnsi" w:cs="Calibri"/>
          <w:color w:val="000000"/>
          <w:spacing w:val="-2"/>
          <w:sz w:val="24"/>
          <w:szCs w:val="24"/>
        </w:rPr>
        <w:t>R</w:t>
      </w:r>
      <w:r w:rsidRPr="001A2C55">
        <w:rPr>
          <w:rFonts w:asciiTheme="minorHAnsi" w:hAnsiTheme="minorHAnsi" w:cs="Calibri"/>
          <w:color w:val="000000"/>
          <w:sz w:val="24"/>
          <w:szCs w:val="24"/>
        </w:rPr>
        <w:t>B</w:t>
      </w:r>
      <w:r w:rsidRPr="001A2C55">
        <w:rPr>
          <w:rFonts w:asciiTheme="minorHAnsi" w:hAnsiTheme="minorHAnsi" w:cs="Calibri"/>
          <w:color w:val="000000"/>
          <w:spacing w:val="-15"/>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1"/>
          <w:sz w:val="24"/>
          <w:szCs w:val="24"/>
        </w:rPr>
        <w:t>d</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t</w:t>
      </w:r>
      <w:r w:rsidRPr="001A2C55">
        <w:rPr>
          <w:rFonts w:asciiTheme="minorHAnsi" w:hAnsiTheme="minorHAnsi" w:cs="Calibri"/>
          <w:color w:val="000000"/>
          <w:spacing w:val="-10"/>
          <w:sz w:val="24"/>
          <w:szCs w:val="24"/>
        </w:rPr>
        <w:t xml:space="preserve"> </w:t>
      </w:r>
      <w:r w:rsidRPr="001A2C55">
        <w:rPr>
          <w:rFonts w:asciiTheme="minorHAnsi" w:hAnsiTheme="minorHAnsi" w:cs="Calibri"/>
          <w:color w:val="000000"/>
          <w:spacing w:val="-4"/>
          <w:w w:val="102"/>
          <w:sz w:val="24"/>
          <w:szCs w:val="24"/>
        </w:rPr>
        <w:t>r</w:t>
      </w:r>
      <w:r w:rsidRPr="001A2C55">
        <w:rPr>
          <w:rFonts w:asciiTheme="minorHAnsi" w:hAnsiTheme="minorHAnsi" w:cs="Calibri"/>
          <w:color w:val="000000"/>
          <w:spacing w:val="12"/>
          <w:w w:val="102"/>
          <w:sz w:val="24"/>
          <w:szCs w:val="24"/>
        </w:rPr>
        <w:t>a</w:t>
      </w:r>
      <w:r w:rsidRPr="001A2C55">
        <w:rPr>
          <w:rFonts w:asciiTheme="minorHAnsi" w:hAnsiTheme="minorHAnsi" w:cs="Calibri"/>
          <w:color w:val="000000"/>
          <w:w w:val="102"/>
          <w:sz w:val="24"/>
          <w:szCs w:val="24"/>
        </w:rPr>
        <w:t>t</w:t>
      </w:r>
      <w:r w:rsidRPr="001A2C55">
        <w:rPr>
          <w:rFonts w:asciiTheme="minorHAnsi" w:hAnsiTheme="minorHAnsi" w:cs="Calibri"/>
          <w:color w:val="000000"/>
          <w:spacing w:val="-7"/>
          <w:w w:val="102"/>
          <w:sz w:val="24"/>
          <w:szCs w:val="24"/>
        </w:rPr>
        <w:t>i</w:t>
      </w:r>
      <w:r w:rsidRPr="001A2C55">
        <w:rPr>
          <w:rFonts w:asciiTheme="minorHAnsi" w:hAnsiTheme="minorHAnsi" w:cs="Calibri"/>
          <w:color w:val="000000"/>
          <w:spacing w:val="1"/>
          <w:w w:val="102"/>
          <w:sz w:val="24"/>
          <w:szCs w:val="24"/>
        </w:rPr>
        <w:t>n</w:t>
      </w:r>
      <w:r w:rsidRPr="001A2C55">
        <w:rPr>
          <w:rFonts w:asciiTheme="minorHAnsi" w:hAnsiTheme="minorHAnsi" w:cs="Calibri"/>
          <w:color w:val="000000"/>
          <w:w w:val="102"/>
          <w:sz w:val="24"/>
          <w:szCs w:val="24"/>
        </w:rPr>
        <w:t>g</w:t>
      </w:r>
    </w:p>
    <w:p w:rsidR="001C0B10" w:rsidRPr="001A2C55" w:rsidRDefault="001C0B10" w:rsidP="001C0B10">
      <w:pPr>
        <w:widowControl w:val="0"/>
        <w:autoSpaceDE w:val="0"/>
        <w:autoSpaceDN w:val="0"/>
        <w:adjustRightInd w:val="0"/>
        <w:spacing w:before="8" w:line="170" w:lineRule="exact"/>
        <w:rPr>
          <w:rFonts w:asciiTheme="minorHAnsi" w:hAnsiTheme="minorHAnsi" w:cs="Calibri"/>
          <w:color w:val="000000"/>
          <w:sz w:val="24"/>
          <w:szCs w:val="24"/>
        </w:rPr>
      </w:pPr>
    </w:p>
    <w:p w:rsidR="001C0B10" w:rsidRPr="00F47649" w:rsidRDefault="001C0B10" w:rsidP="001C0B10">
      <w:pPr>
        <w:pStyle w:val="Heading3"/>
        <w:rPr>
          <w:rFonts w:asciiTheme="minorHAnsi" w:hAnsiTheme="minorHAnsi"/>
          <w:color w:val="000000"/>
          <w:sz w:val="24"/>
          <w:szCs w:val="24"/>
        </w:rPr>
      </w:pPr>
      <w:bookmarkStart w:id="6" w:name="_Toc528166926"/>
      <w:r w:rsidRPr="00F47649">
        <w:rPr>
          <w:rFonts w:asciiTheme="minorHAnsi" w:hAnsiTheme="minorHAnsi"/>
          <w:spacing w:val="-2"/>
          <w:sz w:val="24"/>
          <w:szCs w:val="24"/>
        </w:rPr>
        <w:t>1</w:t>
      </w:r>
      <w:r w:rsidRPr="00F47649">
        <w:rPr>
          <w:rFonts w:asciiTheme="minorHAnsi" w:hAnsiTheme="minorHAnsi"/>
          <w:spacing w:val="1"/>
          <w:sz w:val="24"/>
          <w:szCs w:val="24"/>
        </w:rPr>
        <w:t>.</w:t>
      </w:r>
      <w:r w:rsidRPr="00F47649">
        <w:rPr>
          <w:rFonts w:asciiTheme="minorHAnsi" w:hAnsiTheme="minorHAnsi"/>
          <w:spacing w:val="-1"/>
          <w:sz w:val="24"/>
          <w:szCs w:val="24"/>
        </w:rPr>
        <w:t xml:space="preserve">2 </w:t>
      </w:r>
      <w:r w:rsidRPr="00F47649">
        <w:rPr>
          <w:rFonts w:asciiTheme="minorHAnsi" w:hAnsiTheme="minorHAnsi"/>
          <w:spacing w:val="6"/>
          <w:sz w:val="24"/>
          <w:szCs w:val="24"/>
        </w:rPr>
        <w:t>C</w:t>
      </w:r>
      <w:r w:rsidRPr="00F47649">
        <w:rPr>
          <w:rFonts w:asciiTheme="minorHAnsi" w:hAnsiTheme="minorHAnsi"/>
          <w:sz w:val="24"/>
          <w:szCs w:val="24"/>
        </w:rPr>
        <w:t>li</w:t>
      </w:r>
      <w:r w:rsidRPr="00F47649">
        <w:rPr>
          <w:rFonts w:asciiTheme="minorHAnsi" w:hAnsiTheme="minorHAnsi"/>
          <w:spacing w:val="1"/>
          <w:sz w:val="24"/>
          <w:szCs w:val="24"/>
        </w:rPr>
        <w:t>e</w:t>
      </w:r>
      <w:r w:rsidRPr="00F47649">
        <w:rPr>
          <w:rFonts w:asciiTheme="minorHAnsi" w:hAnsiTheme="minorHAnsi"/>
          <w:spacing w:val="-5"/>
          <w:sz w:val="24"/>
          <w:szCs w:val="24"/>
        </w:rPr>
        <w:t>n</w:t>
      </w:r>
      <w:r w:rsidRPr="00F47649">
        <w:rPr>
          <w:rFonts w:asciiTheme="minorHAnsi" w:hAnsiTheme="minorHAnsi"/>
          <w:sz w:val="24"/>
          <w:szCs w:val="24"/>
        </w:rPr>
        <w:t>t</w:t>
      </w:r>
      <w:r w:rsidRPr="00F47649">
        <w:rPr>
          <w:rFonts w:asciiTheme="minorHAnsi" w:hAnsiTheme="minorHAnsi"/>
          <w:spacing w:val="-13"/>
          <w:sz w:val="24"/>
          <w:szCs w:val="24"/>
        </w:rPr>
        <w:t xml:space="preserve"> </w:t>
      </w:r>
      <w:r w:rsidRPr="00F47649">
        <w:rPr>
          <w:rFonts w:asciiTheme="minorHAnsi" w:hAnsiTheme="minorHAnsi"/>
          <w:spacing w:val="-2"/>
          <w:sz w:val="24"/>
          <w:szCs w:val="24"/>
        </w:rPr>
        <w:t>P</w:t>
      </w:r>
      <w:r w:rsidRPr="00F47649">
        <w:rPr>
          <w:rFonts w:asciiTheme="minorHAnsi" w:hAnsiTheme="minorHAnsi"/>
          <w:sz w:val="24"/>
          <w:szCs w:val="24"/>
        </w:rPr>
        <w:t>r</w:t>
      </w:r>
      <w:r w:rsidRPr="00F47649">
        <w:rPr>
          <w:rFonts w:asciiTheme="minorHAnsi" w:hAnsiTheme="minorHAnsi"/>
          <w:spacing w:val="-5"/>
          <w:sz w:val="24"/>
          <w:szCs w:val="24"/>
        </w:rPr>
        <w:t>o</w:t>
      </w:r>
      <w:r w:rsidRPr="00F47649">
        <w:rPr>
          <w:rFonts w:asciiTheme="minorHAnsi" w:hAnsiTheme="minorHAnsi"/>
          <w:spacing w:val="3"/>
          <w:sz w:val="24"/>
          <w:szCs w:val="24"/>
        </w:rPr>
        <w:t>f</w:t>
      </w:r>
      <w:r w:rsidRPr="00F47649">
        <w:rPr>
          <w:rFonts w:asciiTheme="minorHAnsi" w:hAnsiTheme="minorHAnsi"/>
          <w:sz w:val="24"/>
          <w:szCs w:val="24"/>
        </w:rPr>
        <w:t>ile</w:t>
      </w:r>
      <w:bookmarkEnd w:id="6"/>
    </w:p>
    <w:p w:rsidR="001C0B10" w:rsidRPr="001A2C55" w:rsidRDefault="001C0B10" w:rsidP="001C0B10">
      <w:pPr>
        <w:widowControl w:val="0"/>
        <w:autoSpaceDE w:val="0"/>
        <w:autoSpaceDN w:val="0"/>
        <w:adjustRightInd w:val="0"/>
        <w:spacing w:before="41"/>
        <w:ind w:left="462"/>
        <w:rPr>
          <w:rFonts w:asciiTheme="minorHAnsi" w:hAnsiTheme="minorHAnsi" w:cs="Calibri"/>
          <w:color w:val="000000"/>
          <w:sz w:val="24"/>
          <w:szCs w:val="24"/>
        </w:rPr>
      </w:pPr>
      <w:r w:rsidRPr="001A2C55">
        <w:rPr>
          <w:rFonts w:asciiTheme="minorHAnsi" w:hAnsiTheme="minorHAnsi"/>
          <w:color w:val="000000"/>
          <w:w w:val="134"/>
          <w:sz w:val="24"/>
          <w:szCs w:val="24"/>
        </w:rPr>
        <w:t xml:space="preserve">•  </w:t>
      </w:r>
      <w:r w:rsidRPr="001A2C55">
        <w:rPr>
          <w:rFonts w:asciiTheme="minorHAnsi" w:hAnsiTheme="minorHAnsi"/>
          <w:color w:val="000000"/>
          <w:spacing w:val="36"/>
          <w:w w:val="134"/>
          <w:sz w:val="24"/>
          <w:szCs w:val="24"/>
        </w:rPr>
        <w:t xml:space="preserve"> </w:t>
      </w:r>
      <w:r w:rsidRPr="001A2C55">
        <w:rPr>
          <w:rFonts w:asciiTheme="minorHAnsi" w:hAnsiTheme="minorHAnsi" w:cs="Calibri"/>
          <w:color w:val="000000"/>
          <w:sz w:val="24"/>
          <w:szCs w:val="24"/>
        </w:rPr>
        <w:t>C</w:t>
      </w:r>
      <w:r w:rsidRPr="001A2C55">
        <w:rPr>
          <w:rFonts w:asciiTheme="minorHAnsi" w:hAnsiTheme="minorHAnsi" w:cs="Calibri"/>
          <w:color w:val="000000"/>
          <w:spacing w:val="8"/>
          <w:sz w:val="24"/>
          <w:szCs w:val="24"/>
        </w:rPr>
        <w:t>lie</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10"/>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n</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8"/>
          <w:sz w:val="24"/>
          <w:szCs w:val="24"/>
        </w:rPr>
        <w:t>V</w:t>
      </w:r>
      <w:r w:rsidRPr="001A2C55">
        <w:rPr>
          <w:rFonts w:asciiTheme="minorHAnsi" w:hAnsiTheme="minorHAnsi" w:cs="Calibri"/>
          <w:color w:val="000000"/>
          <w:spacing w:val="8"/>
          <w:sz w:val="24"/>
          <w:szCs w:val="24"/>
        </w:rPr>
        <w:t>ie</w:t>
      </w:r>
      <w:r w:rsidRPr="001A2C55">
        <w:rPr>
          <w:rFonts w:asciiTheme="minorHAnsi" w:hAnsiTheme="minorHAnsi" w:cs="Calibri"/>
          <w:color w:val="000000"/>
          <w:sz w:val="24"/>
          <w:szCs w:val="24"/>
        </w:rPr>
        <w:t>w</w:t>
      </w:r>
      <w:r w:rsidRPr="001A2C55">
        <w:rPr>
          <w:rFonts w:asciiTheme="minorHAnsi" w:hAnsiTheme="minorHAnsi" w:cs="Calibri"/>
          <w:color w:val="000000"/>
          <w:spacing w:val="-7"/>
          <w:sz w:val="24"/>
          <w:szCs w:val="24"/>
        </w:rPr>
        <w:t xml:space="preserve"> </w:t>
      </w:r>
      <w:r w:rsidRPr="001A2C55">
        <w:rPr>
          <w:rFonts w:asciiTheme="minorHAnsi" w:hAnsiTheme="minorHAnsi" w:cs="Calibri"/>
          <w:color w:val="000000"/>
          <w:spacing w:val="1"/>
          <w:sz w:val="24"/>
          <w:szCs w:val="24"/>
        </w:rPr>
        <w:t>p</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3"/>
          <w:sz w:val="24"/>
          <w:szCs w:val="24"/>
        </w:rPr>
        <w:t>v</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13"/>
          <w:sz w:val="24"/>
          <w:szCs w:val="24"/>
        </w:rPr>
        <w:t>u</w:t>
      </w:r>
      <w:r w:rsidRPr="001A2C55">
        <w:rPr>
          <w:rFonts w:asciiTheme="minorHAnsi" w:hAnsiTheme="minorHAnsi" w:cs="Calibri"/>
          <w:color w:val="000000"/>
          <w:sz w:val="24"/>
          <w:szCs w:val="24"/>
        </w:rPr>
        <w:t>s</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pacing w:val="-2"/>
          <w:sz w:val="24"/>
          <w:szCs w:val="24"/>
        </w:rPr>
        <w:t>B</w:t>
      </w:r>
      <w:r w:rsidRPr="001A2C55">
        <w:rPr>
          <w:rFonts w:asciiTheme="minorHAnsi" w:hAnsiTheme="minorHAnsi" w:cs="Calibri"/>
          <w:color w:val="000000"/>
          <w:spacing w:val="1"/>
          <w:sz w:val="24"/>
          <w:szCs w:val="24"/>
        </w:rPr>
        <w:t>on</w:t>
      </w:r>
      <w:r w:rsidRPr="001A2C55">
        <w:rPr>
          <w:rFonts w:asciiTheme="minorHAnsi" w:hAnsiTheme="minorHAnsi" w:cs="Calibri"/>
          <w:color w:val="000000"/>
          <w:sz w:val="24"/>
          <w:szCs w:val="24"/>
        </w:rPr>
        <w:t>d</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pp</w:t>
      </w:r>
      <w:r w:rsidRPr="001A2C55">
        <w:rPr>
          <w:rFonts w:asciiTheme="minorHAnsi" w:hAnsiTheme="minorHAnsi" w:cs="Calibri"/>
          <w:color w:val="000000"/>
          <w:spacing w:val="8"/>
          <w:sz w:val="24"/>
          <w:szCs w:val="24"/>
        </w:rPr>
        <w:t>l</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5"/>
          <w:sz w:val="24"/>
          <w:szCs w:val="24"/>
        </w:rPr>
        <w:t>c</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4"/>
          <w:sz w:val="24"/>
          <w:szCs w:val="24"/>
        </w:rPr>
        <w:t>o</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s</w:t>
      </w:r>
      <w:r w:rsidRPr="001A2C55">
        <w:rPr>
          <w:rFonts w:asciiTheme="minorHAnsi" w:hAnsiTheme="minorHAnsi" w:cs="Calibri"/>
          <w:color w:val="000000"/>
          <w:spacing w:val="4"/>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d</w:t>
      </w:r>
      <w:r w:rsidRPr="001A2C55">
        <w:rPr>
          <w:rFonts w:asciiTheme="minorHAnsi" w:hAnsiTheme="minorHAnsi" w:cs="Calibri"/>
          <w:color w:val="000000"/>
          <w:spacing w:val="-11"/>
          <w:sz w:val="24"/>
          <w:szCs w:val="24"/>
        </w:rPr>
        <w:t xml:space="preserve"> </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1"/>
          <w:sz w:val="24"/>
          <w:szCs w:val="24"/>
        </w:rPr>
        <w:t>u</w:t>
      </w:r>
      <w:r w:rsidRPr="001A2C55">
        <w:rPr>
          <w:rFonts w:asciiTheme="minorHAnsi" w:hAnsiTheme="minorHAnsi" w:cs="Calibri"/>
          <w:color w:val="000000"/>
          <w:sz w:val="24"/>
          <w:szCs w:val="24"/>
        </w:rPr>
        <w:t>n</w:t>
      </w:r>
      <w:r w:rsidRPr="001A2C55">
        <w:rPr>
          <w:rFonts w:asciiTheme="minorHAnsi" w:hAnsiTheme="minorHAnsi" w:cs="Calibri"/>
          <w:color w:val="000000"/>
          <w:spacing w:val="-12"/>
          <w:sz w:val="24"/>
          <w:szCs w:val="24"/>
        </w:rPr>
        <w:t xml:space="preserve"> </w:t>
      </w:r>
      <w:r w:rsidRPr="001A2C55">
        <w:rPr>
          <w:rFonts w:asciiTheme="minorHAnsi" w:hAnsiTheme="minorHAnsi" w:cs="Calibri"/>
          <w:color w:val="000000"/>
          <w:spacing w:val="1"/>
          <w:sz w:val="24"/>
          <w:szCs w:val="24"/>
        </w:rPr>
        <w:t>qu</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s</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n</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pp</w:t>
      </w:r>
      <w:r w:rsidRPr="001A2C55">
        <w:rPr>
          <w:rFonts w:asciiTheme="minorHAnsi" w:hAnsiTheme="minorHAnsi" w:cs="Calibri"/>
          <w:color w:val="000000"/>
          <w:spacing w:val="8"/>
          <w:sz w:val="24"/>
          <w:szCs w:val="24"/>
        </w:rPr>
        <w:t>l</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5"/>
          <w:sz w:val="24"/>
          <w:szCs w:val="24"/>
        </w:rPr>
        <w:t>c</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5"/>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n</w:t>
      </w:r>
      <w:r w:rsidRPr="001A2C55">
        <w:rPr>
          <w:rFonts w:asciiTheme="minorHAnsi" w:hAnsiTheme="minorHAnsi" w:cs="Calibri"/>
          <w:color w:val="000000"/>
          <w:spacing w:val="2"/>
          <w:sz w:val="24"/>
          <w:szCs w:val="24"/>
        </w:rPr>
        <w:t xml:space="preserve"> </w:t>
      </w:r>
      <w:r w:rsidRPr="001A2C55">
        <w:rPr>
          <w:rFonts w:asciiTheme="minorHAnsi" w:hAnsiTheme="minorHAnsi" w:cs="Calibri"/>
          <w:color w:val="000000"/>
          <w:spacing w:val="2"/>
          <w:w w:val="102"/>
          <w:sz w:val="24"/>
          <w:szCs w:val="24"/>
        </w:rPr>
        <w:t>s</w:t>
      </w:r>
      <w:r w:rsidRPr="001A2C55">
        <w:rPr>
          <w:rFonts w:asciiTheme="minorHAnsi" w:hAnsiTheme="minorHAnsi" w:cs="Calibri"/>
          <w:color w:val="000000"/>
          <w:w w:val="102"/>
          <w:sz w:val="24"/>
          <w:szCs w:val="24"/>
        </w:rPr>
        <w:t>t</w:t>
      </w:r>
      <w:r w:rsidRPr="001A2C55">
        <w:rPr>
          <w:rFonts w:asciiTheme="minorHAnsi" w:hAnsiTheme="minorHAnsi" w:cs="Calibri"/>
          <w:color w:val="000000"/>
          <w:spacing w:val="-3"/>
          <w:w w:val="102"/>
          <w:sz w:val="24"/>
          <w:szCs w:val="24"/>
        </w:rPr>
        <w:t>a</w:t>
      </w:r>
      <w:r w:rsidRPr="001A2C55">
        <w:rPr>
          <w:rFonts w:asciiTheme="minorHAnsi" w:hAnsiTheme="minorHAnsi" w:cs="Calibri"/>
          <w:color w:val="000000"/>
          <w:w w:val="102"/>
          <w:sz w:val="24"/>
          <w:szCs w:val="24"/>
        </w:rPr>
        <w:t>t</w:t>
      </w:r>
      <w:r w:rsidRPr="001A2C55">
        <w:rPr>
          <w:rFonts w:asciiTheme="minorHAnsi" w:hAnsiTheme="minorHAnsi" w:cs="Calibri"/>
          <w:color w:val="000000"/>
          <w:spacing w:val="1"/>
          <w:w w:val="102"/>
          <w:sz w:val="24"/>
          <w:szCs w:val="24"/>
        </w:rPr>
        <w:t>u</w:t>
      </w:r>
      <w:r w:rsidRPr="001A2C55">
        <w:rPr>
          <w:rFonts w:asciiTheme="minorHAnsi" w:hAnsiTheme="minorHAnsi" w:cs="Calibri"/>
          <w:color w:val="000000"/>
          <w:w w:val="102"/>
          <w:sz w:val="24"/>
          <w:szCs w:val="24"/>
        </w:rPr>
        <w:t>s</w:t>
      </w:r>
    </w:p>
    <w:p w:rsidR="001C0B10" w:rsidRPr="001A2C55" w:rsidRDefault="001C0B10" w:rsidP="001C0B10">
      <w:pPr>
        <w:widowControl w:val="0"/>
        <w:autoSpaceDE w:val="0"/>
        <w:autoSpaceDN w:val="0"/>
        <w:adjustRightInd w:val="0"/>
        <w:spacing w:before="31"/>
        <w:ind w:left="462"/>
        <w:rPr>
          <w:rFonts w:asciiTheme="minorHAnsi" w:hAnsiTheme="minorHAnsi" w:cs="Calibri"/>
          <w:color w:val="000000"/>
          <w:sz w:val="24"/>
          <w:szCs w:val="24"/>
        </w:rPr>
      </w:pPr>
      <w:r w:rsidRPr="001A2C55">
        <w:rPr>
          <w:rFonts w:asciiTheme="minorHAnsi" w:hAnsiTheme="minorHAnsi"/>
          <w:color w:val="000000"/>
          <w:w w:val="134"/>
          <w:sz w:val="24"/>
          <w:szCs w:val="24"/>
        </w:rPr>
        <w:t xml:space="preserve">•  </w:t>
      </w:r>
      <w:r w:rsidRPr="001A2C55">
        <w:rPr>
          <w:rFonts w:asciiTheme="minorHAnsi" w:hAnsiTheme="minorHAnsi"/>
          <w:color w:val="000000"/>
          <w:spacing w:val="36"/>
          <w:w w:val="134"/>
          <w:sz w:val="24"/>
          <w:szCs w:val="24"/>
        </w:rPr>
        <w:t xml:space="preserve"> </w:t>
      </w:r>
      <w:r w:rsidRPr="001A2C55">
        <w:rPr>
          <w:rFonts w:asciiTheme="minorHAnsi" w:hAnsiTheme="minorHAnsi" w:cs="Calibri"/>
          <w:color w:val="000000"/>
          <w:sz w:val="24"/>
          <w:szCs w:val="24"/>
        </w:rPr>
        <w:t>C</w:t>
      </w:r>
      <w:r w:rsidRPr="001A2C55">
        <w:rPr>
          <w:rFonts w:asciiTheme="minorHAnsi" w:hAnsiTheme="minorHAnsi" w:cs="Calibri"/>
          <w:color w:val="000000"/>
          <w:spacing w:val="8"/>
          <w:sz w:val="24"/>
          <w:szCs w:val="24"/>
        </w:rPr>
        <w:t>lie</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10"/>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n</w:t>
      </w:r>
      <w:r w:rsidRPr="001A2C55">
        <w:rPr>
          <w:rFonts w:asciiTheme="minorHAnsi" w:hAnsiTheme="minorHAnsi" w:cs="Calibri"/>
          <w:color w:val="000000"/>
          <w:spacing w:val="-12"/>
          <w:sz w:val="24"/>
          <w:szCs w:val="24"/>
        </w:rPr>
        <w:t xml:space="preserve"> </w:t>
      </w:r>
      <w:r w:rsidRPr="001A2C55">
        <w:rPr>
          <w:rFonts w:asciiTheme="minorHAnsi" w:hAnsiTheme="minorHAnsi" w:cs="Calibri"/>
          <w:color w:val="000000"/>
          <w:w w:val="102"/>
          <w:sz w:val="24"/>
          <w:szCs w:val="24"/>
        </w:rPr>
        <w:t>a</w:t>
      </w:r>
      <w:r w:rsidRPr="001A2C55">
        <w:rPr>
          <w:rFonts w:asciiTheme="minorHAnsi" w:hAnsiTheme="minorHAnsi" w:cs="Calibri"/>
          <w:color w:val="000000"/>
          <w:spacing w:val="1"/>
          <w:sz w:val="24"/>
          <w:szCs w:val="24"/>
        </w:rPr>
        <w:t>pp</w:t>
      </w:r>
      <w:r w:rsidRPr="001A2C55">
        <w:rPr>
          <w:rFonts w:asciiTheme="minorHAnsi" w:hAnsiTheme="minorHAnsi" w:cs="Calibri"/>
          <w:color w:val="000000"/>
          <w:spacing w:val="-7"/>
          <w:sz w:val="24"/>
          <w:szCs w:val="24"/>
        </w:rPr>
        <w:t>l</w:t>
      </w:r>
      <w:r w:rsidRPr="001A2C55">
        <w:rPr>
          <w:rFonts w:asciiTheme="minorHAnsi" w:hAnsiTheme="minorHAnsi" w:cs="Calibri"/>
          <w:color w:val="000000"/>
          <w:sz w:val="24"/>
          <w:szCs w:val="24"/>
        </w:rPr>
        <w:t>y</w:t>
      </w:r>
      <w:r w:rsidRPr="001A2C55">
        <w:rPr>
          <w:rFonts w:asciiTheme="minorHAnsi" w:hAnsiTheme="minorHAnsi" w:cs="Calibri"/>
          <w:color w:val="000000"/>
          <w:spacing w:val="-9"/>
          <w:sz w:val="24"/>
          <w:szCs w:val="24"/>
        </w:rPr>
        <w:t xml:space="preserve"> f</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r</w:t>
      </w:r>
      <w:r w:rsidRPr="001A2C55">
        <w:rPr>
          <w:rFonts w:asciiTheme="minorHAnsi" w:hAnsiTheme="minorHAnsi" w:cs="Calibri"/>
          <w:color w:val="000000"/>
          <w:spacing w:val="-18"/>
          <w:sz w:val="24"/>
          <w:szCs w:val="24"/>
        </w:rPr>
        <w:t xml:space="preserve"> </w:t>
      </w:r>
      <w:r w:rsidRPr="001A2C55">
        <w:rPr>
          <w:rFonts w:asciiTheme="minorHAnsi" w:hAnsiTheme="minorHAnsi" w:cs="Calibri"/>
          <w:color w:val="000000"/>
          <w:sz w:val="24"/>
          <w:szCs w:val="24"/>
        </w:rPr>
        <w:t>a</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
          <w:sz w:val="24"/>
          <w:szCs w:val="24"/>
        </w:rPr>
        <w:t>n</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w</w:t>
      </w:r>
      <w:r w:rsidRPr="001A2C55">
        <w:rPr>
          <w:rFonts w:asciiTheme="minorHAnsi" w:hAnsiTheme="minorHAnsi" w:cs="Calibri"/>
          <w:color w:val="000000"/>
          <w:spacing w:val="-8"/>
          <w:sz w:val="24"/>
          <w:szCs w:val="24"/>
        </w:rPr>
        <w:t xml:space="preserve"> </w:t>
      </w:r>
      <w:r w:rsidRPr="001A2C55">
        <w:rPr>
          <w:rFonts w:asciiTheme="minorHAnsi" w:hAnsiTheme="minorHAnsi" w:cs="Calibri"/>
          <w:color w:val="000000"/>
          <w:spacing w:val="-2"/>
          <w:w w:val="102"/>
          <w:sz w:val="24"/>
          <w:szCs w:val="24"/>
        </w:rPr>
        <w:t>B</w:t>
      </w:r>
      <w:r w:rsidRPr="001A2C55">
        <w:rPr>
          <w:rFonts w:asciiTheme="minorHAnsi" w:hAnsiTheme="minorHAnsi" w:cs="Calibri"/>
          <w:color w:val="000000"/>
          <w:spacing w:val="1"/>
          <w:w w:val="102"/>
          <w:sz w:val="24"/>
          <w:szCs w:val="24"/>
        </w:rPr>
        <w:t>on</w:t>
      </w:r>
      <w:r w:rsidRPr="001A2C55">
        <w:rPr>
          <w:rFonts w:asciiTheme="minorHAnsi" w:hAnsiTheme="minorHAnsi" w:cs="Calibri"/>
          <w:color w:val="000000"/>
          <w:w w:val="102"/>
          <w:sz w:val="24"/>
          <w:szCs w:val="24"/>
        </w:rPr>
        <w:t>d</w:t>
      </w:r>
    </w:p>
    <w:p w:rsidR="001C0B10" w:rsidRPr="001A2C55" w:rsidRDefault="001C0B10" w:rsidP="001C0B10">
      <w:pPr>
        <w:widowControl w:val="0"/>
        <w:autoSpaceDE w:val="0"/>
        <w:autoSpaceDN w:val="0"/>
        <w:adjustRightInd w:val="0"/>
        <w:spacing w:before="32"/>
        <w:ind w:left="462"/>
        <w:rPr>
          <w:rFonts w:asciiTheme="minorHAnsi" w:hAnsiTheme="minorHAnsi" w:cs="Calibri"/>
          <w:color w:val="000000"/>
          <w:sz w:val="24"/>
          <w:szCs w:val="24"/>
        </w:rPr>
      </w:pPr>
      <w:r w:rsidRPr="001A2C55">
        <w:rPr>
          <w:rFonts w:asciiTheme="minorHAnsi" w:hAnsiTheme="minorHAnsi"/>
          <w:color w:val="000000"/>
          <w:w w:val="134"/>
          <w:sz w:val="24"/>
          <w:szCs w:val="24"/>
        </w:rPr>
        <w:t xml:space="preserve">•  </w:t>
      </w:r>
      <w:r w:rsidRPr="001A2C55">
        <w:rPr>
          <w:rFonts w:asciiTheme="minorHAnsi" w:hAnsiTheme="minorHAnsi"/>
          <w:color w:val="000000"/>
          <w:spacing w:val="36"/>
          <w:w w:val="134"/>
          <w:sz w:val="24"/>
          <w:szCs w:val="24"/>
        </w:rPr>
        <w:t xml:space="preserve"> </w:t>
      </w:r>
      <w:r w:rsidRPr="001A2C55">
        <w:rPr>
          <w:rFonts w:asciiTheme="minorHAnsi" w:hAnsiTheme="minorHAnsi" w:cs="Calibri"/>
          <w:color w:val="000000"/>
          <w:sz w:val="24"/>
          <w:szCs w:val="24"/>
        </w:rPr>
        <w:t>C</w:t>
      </w:r>
      <w:r w:rsidRPr="001A2C55">
        <w:rPr>
          <w:rFonts w:asciiTheme="minorHAnsi" w:hAnsiTheme="minorHAnsi" w:cs="Calibri"/>
          <w:color w:val="000000"/>
          <w:spacing w:val="8"/>
          <w:sz w:val="24"/>
          <w:szCs w:val="24"/>
        </w:rPr>
        <w:t>lie</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10"/>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n</w:t>
      </w:r>
      <w:r w:rsidRPr="001A2C55">
        <w:rPr>
          <w:rFonts w:asciiTheme="minorHAnsi" w:hAnsiTheme="minorHAnsi" w:cs="Calibri"/>
          <w:color w:val="000000"/>
          <w:spacing w:val="-12"/>
          <w:sz w:val="24"/>
          <w:szCs w:val="24"/>
        </w:rPr>
        <w:t xml:space="preserve"> </w:t>
      </w:r>
      <w:r w:rsidRPr="001A2C55">
        <w:rPr>
          <w:rFonts w:asciiTheme="minorHAnsi" w:hAnsiTheme="minorHAnsi" w:cs="Calibri"/>
          <w:color w:val="000000"/>
          <w:sz w:val="24"/>
          <w:szCs w:val="24"/>
        </w:rPr>
        <w:t>m</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pacing w:val="-3"/>
          <w:sz w:val="24"/>
          <w:szCs w:val="24"/>
        </w:rPr>
        <w:t>a</w:t>
      </w:r>
      <w:r w:rsidRPr="001A2C55">
        <w:rPr>
          <w:rFonts w:asciiTheme="minorHAnsi" w:hAnsiTheme="minorHAnsi" w:cs="Calibri"/>
          <w:color w:val="000000"/>
          <w:spacing w:val="-16"/>
          <w:sz w:val="24"/>
          <w:szCs w:val="24"/>
        </w:rPr>
        <w:t>g</w:t>
      </w:r>
      <w:r w:rsidRPr="001A2C55">
        <w:rPr>
          <w:rFonts w:asciiTheme="minorHAnsi" w:hAnsiTheme="minorHAnsi" w:cs="Calibri"/>
          <w:color w:val="000000"/>
          <w:sz w:val="24"/>
          <w:szCs w:val="24"/>
        </w:rPr>
        <w:t>e</w:t>
      </w:r>
      <w:r w:rsidRPr="001A2C55">
        <w:rPr>
          <w:rFonts w:asciiTheme="minorHAnsi" w:hAnsiTheme="minorHAnsi" w:cs="Calibri"/>
          <w:color w:val="000000"/>
          <w:spacing w:val="2"/>
          <w:sz w:val="24"/>
          <w:szCs w:val="24"/>
        </w:rPr>
        <w:t xml:space="preserve"> </w:t>
      </w:r>
      <w:r w:rsidRPr="001A2C55">
        <w:rPr>
          <w:rFonts w:asciiTheme="minorHAnsi" w:hAnsiTheme="minorHAnsi" w:cs="Calibri"/>
          <w:color w:val="000000"/>
          <w:sz w:val="24"/>
          <w:szCs w:val="24"/>
        </w:rPr>
        <w:t>a</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7"/>
          <w:sz w:val="24"/>
          <w:szCs w:val="24"/>
        </w:rPr>
        <w:t>e</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3"/>
          <w:sz w:val="24"/>
          <w:szCs w:val="24"/>
        </w:rPr>
        <w:t>v</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5"/>
          <w:sz w:val="24"/>
          <w:szCs w:val="24"/>
        </w:rPr>
        <w:t>c</w:t>
      </w:r>
      <w:r w:rsidRPr="001A2C55">
        <w:rPr>
          <w:rFonts w:asciiTheme="minorHAnsi" w:hAnsiTheme="minorHAnsi" w:cs="Calibri"/>
          <w:color w:val="000000"/>
          <w:sz w:val="24"/>
          <w:szCs w:val="24"/>
        </w:rPr>
        <w:t>e</w:t>
      </w:r>
      <w:r w:rsidRPr="001A2C55">
        <w:rPr>
          <w:rFonts w:asciiTheme="minorHAnsi" w:hAnsiTheme="minorHAnsi" w:cs="Calibri"/>
          <w:color w:val="000000"/>
          <w:spacing w:val="-16"/>
          <w:sz w:val="24"/>
          <w:szCs w:val="24"/>
        </w:rPr>
        <w:t xml:space="preserve"> </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
          <w:sz w:val="24"/>
          <w:szCs w:val="24"/>
        </w:rPr>
        <w:t>n</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pacing w:val="-5"/>
          <w:sz w:val="24"/>
          <w:szCs w:val="24"/>
        </w:rPr>
        <w:t>c</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l</w:t>
      </w:r>
      <w:r w:rsidRPr="001A2C55">
        <w:rPr>
          <w:rFonts w:asciiTheme="minorHAnsi" w:hAnsiTheme="minorHAnsi" w:cs="Calibri"/>
          <w:color w:val="000000"/>
          <w:spacing w:val="-11"/>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5"/>
          <w:sz w:val="24"/>
          <w:szCs w:val="24"/>
        </w:rPr>
        <w:t>c</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13"/>
          <w:sz w:val="24"/>
          <w:szCs w:val="24"/>
        </w:rPr>
        <w:t>u</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13"/>
          <w:sz w:val="24"/>
          <w:szCs w:val="24"/>
        </w:rPr>
        <w:t xml:space="preserve"> </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3"/>
          <w:sz w:val="24"/>
          <w:szCs w:val="24"/>
        </w:rPr>
        <w:t>a</w:t>
      </w:r>
      <w:r w:rsidRPr="001A2C55">
        <w:rPr>
          <w:rFonts w:asciiTheme="minorHAnsi" w:hAnsiTheme="minorHAnsi" w:cs="Calibri"/>
          <w:color w:val="000000"/>
          <w:spacing w:val="-12"/>
          <w:sz w:val="24"/>
          <w:szCs w:val="24"/>
        </w:rPr>
        <w:t>v</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s</w:t>
      </w:r>
      <w:r w:rsidRPr="001A2C55">
        <w:rPr>
          <w:rFonts w:asciiTheme="minorHAnsi" w:hAnsiTheme="minorHAnsi" w:cs="Calibri"/>
          <w:color w:val="000000"/>
          <w:spacing w:val="-10"/>
          <w:sz w:val="24"/>
          <w:szCs w:val="24"/>
        </w:rPr>
        <w:t xml:space="preserve"> </w:t>
      </w:r>
      <w:r w:rsidRPr="001A2C55">
        <w:rPr>
          <w:rFonts w:asciiTheme="minorHAnsi" w:hAnsiTheme="minorHAnsi" w:cs="Calibri"/>
          <w:color w:val="000000"/>
          <w:w w:val="102"/>
          <w:sz w:val="24"/>
          <w:szCs w:val="24"/>
        </w:rPr>
        <w:t>m</w:t>
      </w:r>
      <w:r w:rsidRPr="001A2C55">
        <w:rPr>
          <w:rFonts w:asciiTheme="minorHAnsi" w:hAnsiTheme="minorHAnsi" w:cs="Calibri"/>
          <w:color w:val="000000"/>
          <w:spacing w:val="1"/>
          <w:w w:val="102"/>
          <w:sz w:val="24"/>
          <w:szCs w:val="24"/>
        </w:rPr>
        <w:t>on</w:t>
      </w:r>
      <w:r w:rsidRPr="001A2C55">
        <w:rPr>
          <w:rFonts w:asciiTheme="minorHAnsi" w:hAnsiTheme="minorHAnsi" w:cs="Calibri"/>
          <w:color w:val="000000"/>
          <w:spacing w:val="-7"/>
          <w:w w:val="102"/>
          <w:sz w:val="24"/>
          <w:szCs w:val="24"/>
        </w:rPr>
        <w:t>e</w:t>
      </w:r>
      <w:r w:rsidRPr="001A2C55">
        <w:rPr>
          <w:rFonts w:asciiTheme="minorHAnsi" w:hAnsiTheme="minorHAnsi" w:cs="Calibri"/>
          <w:color w:val="000000"/>
          <w:w w:val="102"/>
          <w:sz w:val="24"/>
          <w:szCs w:val="24"/>
        </w:rPr>
        <w:t>y</w:t>
      </w:r>
    </w:p>
    <w:p w:rsidR="001C0B10" w:rsidRPr="001A2C55" w:rsidRDefault="001C0B10" w:rsidP="001C0B10">
      <w:pPr>
        <w:widowControl w:val="0"/>
        <w:autoSpaceDE w:val="0"/>
        <w:autoSpaceDN w:val="0"/>
        <w:adjustRightInd w:val="0"/>
        <w:spacing w:before="32"/>
        <w:ind w:left="462"/>
        <w:rPr>
          <w:rFonts w:asciiTheme="minorHAnsi" w:hAnsiTheme="minorHAnsi" w:cs="Calibri"/>
          <w:color w:val="000000"/>
          <w:sz w:val="24"/>
          <w:szCs w:val="24"/>
        </w:rPr>
      </w:pPr>
      <w:r w:rsidRPr="001A2C55">
        <w:rPr>
          <w:rFonts w:asciiTheme="minorHAnsi" w:hAnsiTheme="minorHAnsi"/>
          <w:color w:val="000000"/>
          <w:w w:val="134"/>
          <w:sz w:val="24"/>
          <w:szCs w:val="24"/>
        </w:rPr>
        <w:t xml:space="preserve">•  </w:t>
      </w:r>
      <w:r w:rsidRPr="001A2C55">
        <w:rPr>
          <w:rFonts w:asciiTheme="minorHAnsi" w:hAnsiTheme="minorHAnsi"/>
          <w:color w:val="000000"/>
          <w:spacing w:val="36"/>
          <w:w w:val="134"/>
          <w:sz w:val="24"/>
          <w:szCs w:val="24"/>
        </w:rPr>
        <w:t xml:space="preserve"> </w:t>
      </w:r>
      <w:r w:rsidRPr="001A2C55">
        <w:rPr>
          <w:rFonts w:asciiTheme="minorHAnsi" w:hAnsiTheme="minorHAnsi" w:cs="Calibri"/>
          <w:color w:val="000000"/>
          <w:sz w:val="24"/>
          <w:szCs w:val="24"/>
        </w:rPr>
        <w:t>C</w:t>
      </w:r>
      <w:r w:rsidRPr="001A2C55">
        <w:rPr>
          <w:rFonts w:asciiTheme="minorHAnsi" w:hAnsiTheme="minorHAnsi" w:cs="Calibri"/>
          <w:color w:val="000000"/>
          <w:spacing w:val="8"/>
          <w:sz w:val="24"/>
          <w:szCs w:val="24"/>
        </w:rPr>
        <w:t>lie</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10"/>
          <w:sz w:val="24"/>
          <w:szCs w:val="24"/>
        </w:rPr>
        <w:t xml:space="preserve"> </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33"/>
          <w:sz w:val="24"/>
          <w:szCs w:val="24"/>
        </w:rPr>
        <w:t xml:space="preserve"> </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7"/>
          <w:sz w:val="24"/>
          <w:szCs w:val="24"/>
        </w:rPr>
        <w:t>l</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5"/>
          <w:sz w:val="24"/>
          <w:szCs w:val="24"/>
        </w:rPr>
        <w:t>c</w:t>
      </w:r>
      <w:r w:rsidRPr="001A2C55">
        <w:rPr>
          <w:rFonts w:asciiTheme="minorHAnsi" w:hAnsiTheme="minorHAnsi" w:cs="Calibri"/>
          <w:color w:val="000000"/>
          <w:sz w:val="24"/>
          <w:szCs w:val="24"/>
        </w:rPr>
        <w:t>t</w:t>
      </w:r>
      <w:r w:rsidRPr="001A2C55">
        <w:rPr>
          <w:rFonts w:asciiTheme="minorHAnsi" w:hAnsiTheme="minorHAnsi" w:cs="Calibri"/>
          <w:color w:val="000000"/>
          <w:spacing w:val="-11"/>
          <w:sz w:val="24"/>
          <w:szCs w:val="24"/>
        </w:rPr>
        <w:t xml:space="preserve"> </w:t>
      </w:r>
      <w:r w:rsidRPr="001A2C55">
        <w:rPr>
          <w:rFonts w:asciiTheme="minorHAnsi" w:hAnsiTheme="minorHAnsi" w:cs="Calibri"/>
          <w:color w:val="000000"/>
          <w:sz w:val="24"/>
          <w:szCs w:val="24"/>
        </w:rPr>
        <w:t>a</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
          <w:sz w:val="24"/>
          <w:szCs w:val="24"/>
        </w:rPr>
        <w:t>p</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4"/>
          <w:sz w:val="24"/>
          <w:szCs w:val="24"/>
        </w:rPr>
        <w:t>rr</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d</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pacing w:val="1"/>
          <w:sz w:val="24"/>
          <w:szCs w:val="24"/>
        </w:rPr>
        <w:t>no</w:t>
      </w:r>
      <w:r w:rsidRPr="001A2C55">
        <w:rPr>
          <w:rFonts w:asciiTheme="minorHAnsi" w:hAnsiTheme="minorHAnsi" w:cs="Calibri"/>
          <w:color w:val="000000"/>
          <w:sz w:val="24"/>
          <w:szCs w:val="24"/>
        </w:rPr>
        <w:t>t</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3"/>
          <w:sz w:val="24"/>
          <w:szCs w:val="24"/>
        </w:rPr>
        <w:t>a</w:t>
      </w:r>
      <w:r w:rsidRPr="001A2C55">
        <w:rPr>
          <w:rFonts w:asciiTheme="minorHAnsi" w:hAnsiTheme="minorHAnsi" w:cs="Calibri"/>
          <w:color w:val="000000"/>
          <w:spacing w:val="-15"/>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n</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z w:val="24"/>
          <w:szCs w:val="24"/>
        </w:rPr>
        <w:t>m</w:t>
      </w:r>
      <w:r w:rsidRPr="001A2C55">
        <w:rPr>
          <w:rFonts w:asciiTheme="minorHAnsi" w:hAnsiTheme="minorHAnsi" w:cs="Calibri"/>
          <w:color w:val="000000"/>
          <w:spacing w:val="1"/>
          <w:sz w:val="24"/>
          <w:szCs w:val="24"/>
        </w:rPr>
        <w:t>od</w:t>
      </w:r>
      <w:r w:rsidRPr="001A2C55">
        <w:rPr>
          <w:rFonts w:asciiTheme="minorHAnsi" w:hAnsiTheme="minorHAnsi" w:cs="Calibri"/>
          <w:color w:val="000000"/>
          <w:sz w:val="24"/>
          <w:szCs w:val="24"/>
        </w:rPr>
        <w:t>e</w:t>
      </w:r>
      <w:r w:rsidRPr="001A2C55">
        <w:rPr>
          <w:rFonts w:asciiTheme="minorHAnsi" w:hAnsiTheme="minorHAnsi" w:cs="Calibri"/>
          <w:color w:val="000000"/>
          <w:spacing w:val="-17"/>
          <w:sz w:val="24"/>
          <w:szCs w:val="24"/>
        </w:rPr>
        <w:t xml:space="preserve"> </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3"/>
          <w:sz w:val="24"/>
          <w:szCs w:val="24"/>
        </w:rPr>
        <w:t>.</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w:t>
      </w:r>
      <w:r w:rsidRPr="001A2C55">
        <w:rPr>
          <w:rFonts w:asciiTheme="minorHAnsi" w:hAnsiTheme="minorHAnsi" w:cs="Calibri"/>
          <w:color w:val="000000"/>
          <w:spacing w:val="-12"/>
          <w:sz w:val="24"/>
          <w:szCs w:val="24"/>
        </w:rPr>
        <w:t xml:space="preserve"> </w:t>
      </w:r>
      <w:r w:rsidRPr="001A2C55">
        <w:rPr>
          <w:rFonts w:asciiTheme="minorHAnsi" w:hAnsiTheme="minorHAnsi" w:cs="Calibri"/>
          <w:color w:val="000000"/>
          <w:spacing w:val="1"/>
          <w:sz w:val="24"/>
          <w:szCs w:val="24"/>
        </w:rPr>
        <w:t>S</w:t>
      </w:r>
      <w:r w:rsidRPr="001A2C55">
        <w:rPr>
          <w:rFonts w:asciiTheme="minorHAnsi" w:hAnsiTheme="minorHAnsi" w:cs="Calibri"/>
          <w:color w:val="000000"/>
          <w:spacing w:val="-12"/>
          <w:sz w:val="24"/>
          <w:szCs w:val="24"/>
        </w:rPr>
        <w:t>M</w:t>
      </w:r>
      <w:r w:rsidRPr="001A2C55">
        <w:rPr>
          <w:rFonts w:asciiTheme="minorHAnsi" w:hAnsiTheme="minorHAnsi" w:cs="Calibri"/>
          <w:color w:val="000000"/>
          <w:spacing w:val="1"/>
          <w:sz w:val="24"/>
          <w:szCs w:val="24"/>
        </w:rPr>
        <w:t>S</w:t>
      </w:r>
      <w:r w:rsidRPr="001A2C55">
        <w:rPr>
          <w:rFonts w:asciiTheme="minorHAnsi" w:hAnsiTheme="minorHAnsi" w:cs="Calibri"/>
          <w:color w:val="000000"/>
          <w:spacing w:val="-12"/>
          <w:sz w:val="24"/>
          <w:szCs w:val="24"/>
        </w:rPr>
        <w:t>/</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m</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7"/>
          <w:sz w:val="24"/>
          <w:szCs w:val="24"/>
        </w:rPr>
        <w:t>i</w:t>
      </w:r>
      <w:r w:rsidRPr="001A2C55">
        <w:rPr>
          <w:rFonts w:asciiTheme="minorHAnsi" w:hAnsiTheme="minorHAnsi" w:cs="Calibri"/>
          <w:color w:val="000000"/>
          <w:sz w:val="24"/>
          <w:szCs w:val="24"/>
        </w:rPr>
        <w:t>l</w:t>
      </w:r>
      <w:r w:rsidRPr="001A2C55">
        <w:rPr>
          <w:rFonts w:asciiTheme="minorHAnsi" w:hAnsiTheme="minorHAnsi" w:cs="Calibri"/>
          <w:color w:val="000000"/>
          <w:spacing w:val="8"/>
          <w:sz w:val="24"/>
          <w:szCs w:val="24"/>
        </w:rPr>
        <w:t xml:space="preserve"> </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r</w:t>
      </w:r>
      <w:r w:rsidRPr="001A2C55">
        <w:rPr>
          <w:rFonts w:asciiTheme="minorHAnsi" w:hAnsiTheme="minorHAnsi" w:cs="Calibri"/>
          <w:color w:val="000000"/>
          <w:spacing w:val="-19"/>
          <w:sz w:val="24"/>
          <w:szCs w:val="24"/>
        </w:rPr>
        <w:t xml:space="preserve"> </w:t>
      </w:r>
      <w:r w:rsidRPr="001A2C55">
        <w:rPr>
          <w:rFonts w:asciiTheme="minorHAnsi" w:hAnsiTheme="minorHAnsi" w:cs="Calibri"/>
          <w:color w:val="000000"/>
          <w:spacing w:val="-2"/>
          <w:w w:val="102"/>
          <w:sz w:val="24"/>
          <w:szCs w:val="24"/>
        </w:rPr>
        <w:t>B</w:t>
      </w:r>
      <w:r w:rsidRPr="001A2C55">
        <w:rPr>
          <w:rFonts w:asciiTheme="minorHAnsi" w:hAnsiTheme="minorHAnsi" w:cs="Calibri"/>
          <w:color w:val="000000"/>
          <w:spacing w:val="1"/>
          <w:w w:val="102"/>
          <w:sz w:val="24"/>
          <w:szCs w:val="24"/>
        </w:rPr>
        <w:t>o</w:t>
      </w:r>
      <w:r w:rsidRPr="001A2C55">
        <w:rPr>
          <w:rFonts w:asciiTheme="minorHAnsi" w:hAnsiTheme="minorHAnsi" w:cs="Calibri"/>
          <w:color w:val="000000"/>
          <w:w w:val="102"/>
          <w:sz w:val="24"/>
          <w:szCs w:val="24"/>
        </w:rPr>
        <w:t>th</w:t>
      </w:r>
    </w:p>
    <w:p w:rsidR="001C0B10" w:rsidRPr="001A2C55" w:rsidRDefault="001C0B10" w:rsidP="001C0B10">
      <w:pPr>
        <w:widowControl w:val="0"/>
        <w:autoSpaceDE w:val="0"/>
        <w:autoSpaceDN w:val="0"/>
        <w:adjustRightInd w:val="0"/>
        <w:spacing w:before="31"/>
        <w:ind w:left="462"/>
        <w:rPr>
          <w:rFonts w:asciiTheme="minorHAnsi" w:hAnsiTheme="minorHAnsi" w:cs="Calibri"/>
          <w:color w:val="000000"/>
          <w:sz w:val="24"/>
          <w:szCs w:val="24"/>
        </w:rPr>
      </w:pPr>
      <w:r w:rsidRPr="001A2C55">
        <w:rPr>
          <w:rFonts w:asciiTheme="minorHAnsi" w:hAnsiTheme="minorHAnsi"/>
          <w:color w:val="000000"/>
          <w:w w:val="134"/>
          <w:sz w:val="24"/>
          <w:szCs w:val="24"/>
        </w:rPr>
        <w:t xml:space="preserve">•  </w:t>
      </w:r>
      <w:r w:rsidRPr="001A2C55">
        <w:rPr>
          <w:rFonts w:asciiTheme="minorHAnsi" w:hAnsiTheme="minorHAnsi"/>
          <w:color w:val="000000"/>
          <w:spacing w:val="36"/>
          <w:w w:val="134"/>
          <w:sz w:val="24"/>
          <w:szCs w:val="24"/>
        </w:rPr>
        <w:t xml:space="preserve"> </w:t>
      </w:r>
      <w:r w:rsidRPr="001A2C55">
        <w:rPr>
          <w:rFonts w:asciiTheme="minorHAnsi" w:hAnsiTheme="minorHAnsi" w:cs="Calibri"/>
          <w:color w:val="000000"/>
          <w:sz w:val="24"/>
          <w:szCs w:val="24"/>
        </w:rPr>
        <w:t>C</w:t>
      </w:r>
      <w:r w:rsidRPr="001A2C55">
        <w:rPr>
          <w:rFonts w:asciiTheme="minorHAnsi" w:hAnsiTheme="minorHAnsi" w:cs="Calibri"/>
          <w:color w:val="000000"/>
          <w:spacing w:val="-3"/>
          <w:sz w:val="24"/>
          <w:szCs w:val="24"/>
        </w:rPr>
        <w:t>r</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 xml:space="preserve">te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m</w:t>
      </w:r>
      <w:r w:rsidRPr="001A2C55">
        <w:rPr>
          <w:rFonts w:asciiTheme="minorHAnsi" w:hAnsiTheme="minorHAnsi" w:cs="Calibri"/>
          <w:color w:val="000000"/>
          <w:spacing w:val="2"/>
          <w:sz w:val="24"/>
          <w:szCs w:val="24"/>
        </w:rPr>
        <w:t>p</w:t>
      </w:r>
      <w:r w:rsidRPr="001A2C55">
        <w:rPr>
          <w:rFonts w:asciiTheme="minorHAnsi" w:hAnsiTheme="minorHAnsi" w:cs="Calibri"/>
          <w:color w:val="000000"/>
          <w:spacing w:val="-3"/>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y</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pacing w:val="1"/>
          <w:w w:val="102"/>
          <w:sz w:val="24"/>
          <w:szCs w:val="24"/>
        </w:rPr>
        <w:t>u</w:t>
      </w:r>
      <w:r w:rsidRPr="001A2C55">
        <w:rPr>
          <w:rFonts w:asciiTheme="minorHAnsi" w:hAnsiTheme="minorHAnsi" w:cs="Calibri"/>
          <w:color w:val="000000"/>
          <w:spacing w:val="2"/>
          <w:w w:val="102"/>
          <w:sz w:val="24"/>
          <w:szCs w:val="24"/>
        </w:rPr>
        <w:t>s</w:t>
      </w:r>
      <w:r w:rsidRPr="001A2C55">
        <w:rPr>
          <w:rFonts w:asciiTheme="minorHAnsi" w:hAnsiTheme="minorHAnsi" w:cs="Calibri"/>
          <w:color w:val="000000"/>
          <w:spacing w:val="8"/>
          <w:w w:val="102"/>
          <w:sz w:val="24"/>
          <w:szCs w:val="24"/>
        </w:rPr>
        <w:t>e</w:t>
      </w:r>
      <w:r w:rsidRPr="001A2C55">
        <w:rPr>
          <w:rFonts w:asciiTheme="minorHAnsi" w:hAnsiTheme="minorHAnsi" w:cs="Calibri"/>
          <w:color w:val="000000"/>
          <w:spacing w:val="-18"/>
          <w:w w:val="102"/>
          <w:sz w:val="24"/>
          <w:szCs w:val="24"/>
        </w:rPr>
        <w:t>r</w:t>
      </w:r>
      <w:r w:rsidRPr="001A2C55">
        <w:rPr>
          <w:rFonts w:asciiTheme="minorHAnsi" w:hAnsiTheme="minorHAnsi" w:cs="Calibri"/>
          <w:color w:val="000000"/>
          <w:w w:val="102"/>
          <w:sz w:val="24"/>
          <w:szCs w:val="24"/>
        </w:rPr>
        <w:t>s</w:t>
      </w:r>
    </w:p>
    <w:p w:rsidR="001C0B10" w:rsidRPr="001A2C55" w:rsidRDefault="001C0B10" w:rsidP="001C0B10">
      <w:pPr>
        <w:widowControl w:val="0"/>
        <w:autoSpaceDE w:val="0"/>
        <w:autoSpaceDN w:val="0"/>
        <w:adjustRightInd w:val="0"/>
        <w:spacing w:before="8" w:line="190" w:lineRule="exact"/>
        <w:rPr>
          <w:rFonts w:asciiTheme="minorHAnsi" w:hAnsiTheme="minorHAnsi" w:cs="Calibri"/>
          <w:color w:val="000000"/>
          <w:sz w:val="24"/>
          <w:szCs w:val="24"/>
        </w:rPr>
      </w:pPr>
    </w:p>
    <w:p w:rsidR="001C0B10" w:rsidRPr="00F47649" w:rsidRDefault="001C0B10" w:rsidP="001C0B10">
      <w:pPr>
        <w:pStyle w:val="Heading2"/>
        <w:rPr>
          <w:rFonts w:asciiTheme="minorHAnsi" w:hAnsiTheme="minorHAnsi"/>
          <w:i w:val="0"/>
          <w:color w:val="000000"/>
        </w:rPr>
      </w:pPr>
      <w:r w:rsidRPr="00F47649">
        <w:rPr>
          <w:rFonts w:asciiTheme="minorHAnsi" w:hAnsiTheme="minorHAnsi"/>
          <w:i w:val="0"/>
          <w:spacing w:val="11"/>
        </w:rPr>
        <w:t xml:space="preserve"> </w:t>
      </w:r>
      <w:bookmarkStart w:id="7" w:name="_Toc528166927"/>
      <w:r w:rsidRPr="00F47649">
        <w:rPr>
          <w:rFonts w:asciiTheme="minorHAnsi" w:hAnsiTheme="minorHAnsi"/>
          <w:i w:val="0"/>
          <w:spacing w:val="-3"/>
          <w:w w:val="102"/>
        </w:rPr>
        <w:t>T</w:t>
      </w:r>
      <w:r w:rsidRPr="00F47649">
        <w:rPr>
          <w:rFonts w:asciiTheme="minorHAnsi" w:hAnsiTheme="minorHAnsi"/>
          <w:i w:val="0"/>
          <w:spacing w:val="2"/>
          <w:w w:val="102"/>
        </w:rPr>
        <w:t>r</w:t>
      </w:r>
      <w:r w:rsidRPr="00F47649">
        <w:rPr>
          <w:rFonts w:asciiTheme="minorHAnsi" w:hAnsiTheme="minorHAnsi"/>
          <w:i w:val="0"/>
          <w:w w:val="102"/>
        </w:rPr>
        <w:t>a</w:t>
      </w:r>
      <w:r w:rsidRPr="00F47649">
        <w:rPr>
          <w:rFonts w:asciiTheme="minorHAnsi" w:hAnsiTheme="minorHAnsi"/>
          <w:i w:val="0"/>
          <w:spacing w:val="2"/>
          <w:w w:val="102"/>
        </w:rPr>
        <w:t>n</w:t>
      </w:r>
      <w:r w:rsidRPr="00F47649">
        <w:rPr>
          <w:rFonts w:asciiTheme="minorHAnsi" w:hAnsiTheme="minorHAnsi"/>
          <w:i w:val="0"/>
          <w:spacing w:val="6"/>
          <w:w w:val="102"/>
        </w:rPr>
        <w:t>s</w:t>
      </w:r>
      <w:r w:rsidRPr="00F47649">
        <w:rPr>
          <w:rFonts w:asciiTheme="minorHAnsi" w:hAnsiTheme="minorHAnsi"/>
          <w:i w:val="0"/>
          <w:w w:val="102"/>
        </w:rPr>
        <w:t>a</w:t>
      </w:r>
      <w:r w:rsidRPr="00F47649">
        <w:rPr>
          <w:rFonts w:asciiTheme="minorHAnsi" w:hAnsiTheme="minorHAnsi"/>
          <w:i w:val="0"/>
          <w:spacing w:val="-4"/>
          <w:w w:val="102"/>
        </w:rPr>
        <w:t>c</w:t>
      </w:r>
      <w:r w:rsidRPr="00F47649">
        <w:rPr>
          <w:rFonts w:asciiTheme="minorHAnsi" w:hAnsiTheme="minorHAnsi"/>
          <w:i w:val="0"/>
          <w:spacing w:val="6"/>
          <w:w w:val="102"/>
        </w:rPr>
        <w:t>t</w:t>
      </w:r>
      <w:r w:rsidRPr="00F47649">
        <w:rPr>
          <w:rFonts w:asciiTheme="minorHAnsi" w:hAnsiTheme="minorHAnsi"/>
          <w:i w:val="0"/>
          <w:spacing w:val="3"/>
          <w:w w:val="102"/>
        </w:rPr>
        <w:t>i</w:t>
      </w:r>
      <w:r w:rsidRPr="00F47649">
        <w:rPr>
          <w:rFonts w:asciiTheme="minorHAnsi" w:hAnsiTheme="minorHAnsi"/>
          <w:i w:val="0"/>
          <w:spacing w:val="1"/>
          <w:w w:val="102"/>
        </w:rPr>
        <w:t>o</w:t>
      </w:r>
      <w:r w:rsidRPr="00F47649">
        <w:rPr>
          <w:rFonts w:asciiTheme="minorHAnsi" w:hAnsiTheme="minorHAnsi"/>
          <w:i w:val="0"/>
          <w:spacing w:val="2"/>
          <w:w w:val="102"/>
        </w:rPr>
        <w:t>n</w:t>
      </w:r>
      <w:r w:rsidRPr="00F47649">
        <w:rPr>
          <w:rFonts w:asciiTheme="minorHAnsi" w:hAnsiTheme="minorHAnsi"/>
          <w:i w:val="0"/>
          <w:w w:val="102"/>
        </w:rPr>
        <w:t>s</w:t>
      </w:r>
      <w:bookmarkEnd w:id="7"/>
    </w:p>
    <w:p w:rsidR="001C0B10" w:rsidRPr="001A2C55" w:rsidRDefault="001C0B10" w:rsidP="001C0B10">
      <w:pPr>
        <w:pStyle w:val="Heading3"/>
        <w:rPr>
          <w:rFonts w:asciiTheme="minorHAnsi" w:hAnsiTheme="minorHAnsi"/>
          <w:color w:val="000000"/>
          <w:sz w:val="24"/>
          <w:szCs w:val="24"/>
        </w:rPr>
      </w:pPr>
      <w:bookmarkStart w:id="8" w:name="_Toc528166928"/>
      <w:r w:rsidRPr="001A2C55">
        <w:rPr>
          <w:rFonts w:asciiTheme="minorHAnsi" w:hAnsiTheme="minorHAnsi"/>
          <w:spacing w:val="-2"/>
          <w:sz w:val="24"/>
          <w:szCs w:val="24"/>
        </w:rPr>
        <w:t>2</w:t>
      </w:r>
      <w:r w:rsidRPr="001A2C55">
        <w:rPr>
          <w:rFonts w:asciiTheme="minorHAnsi" w:hAnsiTheme="minorHAnsi"/>
          <w:spacing w:val="1"/>
          <w:sz w:val="24"/>
          <w:szCs w:val="24"/>
        </w:rPr>
        <w:t>.</w:t>
      </w:r>
      <w:r w:rsidRPr="001A2C55">
        <w:rPr>
          <w:rFonts w:asciiTheme="minorHAnsi" w:hAnsiTheme="minorHAnsi"/>
          <w:sz w:val="24"/>
          <w:szCs w:val="24"/>
        </w:rPr>
        <w:t>1</w:t>
      </w:r>
      <w:r w:rsidRPr="001A2C55">
        <w:rPr>
          <w:rFonts w:asciiTheme="minorHAnsi" w:hAnsiTheme="minorHAnsi"/>
          <w:spacing w:val="4"/>
          <w:sz w:val="24"/>
          <w:szCs w:val="24"/>
        </w:rPr>
        <w:t xml:space="preserve"> </w:t>
      </w:r>
      <w:r w:rsidRPr="001A2C55">
        <w:rPr>
          <w:rFonts w:asciiTheme="minorHAnsi" w:hAnsiTheme="minorHAnsi"/>
          <w:spacing w:val="6"/>
          <w:sz w:val="24"/>
          <w:szCs w:val="24"/>
        </w:rPr>
        <w:t>B</w:t>
      </w:r>
      <w:r w:rsidRPr="001A2C55">
        <w:rPr>
          <w:rFonts w:asciiTheme="minorHAnsi" w:hAnsiTheme="minorHAnsi"/>
          <w:sz w:val="24"/>
          <w:szCs w:val="24"/>
        </w:rPr>
        <w:t>ond</w:t>
      </w:r>
      <w:r w:rsidRPr="001A2C55">
        <w:rPr>
          <w:rFonts w:asciiTheme="minorHAnsi" w:hAnsiTheme="minorHAnsi"/>
          <w:spacing w:val="1"/>
          <w:sz w:val="24"/>
          <w:szCs w:val="24"/>
        </w:rPr>
        <w:t xml:space="preserve"> </w:t>
      </w:r>
      <w:r w:rsidRPr="001A2C55">
        <w:rPr>
          <w:rFonts w:asciiTheme="minorHAnsi" w:hAnsiTheme="minorHAnsi"/>
          <w:sz w:val="24"/>
          <w:szCs w:val="24"/>
        </w:rPr>
        <w:t>App</w:t>
      </w:r>
      <w:r w:rsidRPr="001A2C55">
        <w:rPr>
          <w:rFonts w:asciiTheme="minorHAnsi" w:hAnsiTheme="minorHAnsi"/>
          <w:spacing w:val="7"/>
          <w:sz w:val="24"/>
          <w:szCs w:val="24"/>
        </w:rPr>
        <w:t>li</w:t>
      </w:r>
      <w:r w:rsidRPr="001A2C55">
        <w:rPr>
          <w:rFonts w:asciiTheme="minorHAnsi" w:hAnsiTheme="minorHAnsi"/>
          <w:spacing w:val="3"/>
          <w:sz w:val="24"/>
          <w:szCs w:val="24"/>
        </w:rPr>
        <w:t>c</w:t>
      </w:r>
      <w:r w:rsidRPr="001A2C55">
        <w:rPr>
          <w:rFonts w:asciiTheme="minorHAnsi" w:hAnsiTheme="minorHAnsi"/>
          <w:spacing w:val="7"/>
          <w:sz w:val="24"/>
          <w:szCs w:val="24"/>
        </w:rPr>
        <w:t>a</w:t>
      </w:r>
      <w:r w:rsidRPr="001A2C55">
        <w:rPr>
          <w:rFonts w:asciiTheme="minorHAnsi" w:hAnsiTheme="minorHAnsi"/>
          <w:spacing w:val="-4"/>
          <w:sz w:val="24"/>
          <w:szCs w:val="24"/>
        </w:rPr>
        <w:t>t</w:t>
      </w:r>
      <w:r w:rsidRPr="001A2C55">
        <w:rPr>
          <w:rFonts w:asciiTheme="minorHAnsi" w:hAnsiTheme="minorHAnsi"/>
          <w:spacing w:val="7"/>
          <w:sz w:val="24"/>
          <w:szCs w:val="24"/>
        </w:rPr>
        <w:t>i</w:t>
      </w:r>
      <w:r w:rsidRPr="001A2C55">
        <w:rPr>
          <w:rFonts w:asciiTheme="minorHAnsi" w:hAnsiTheme="minorHAnsi"/>
          <w:sz w:val="24"/>
          <w:szCs w:val="24"/>
        </w:rPr>
        <w:t>on</w:t>
      </w:r>
      <w:bookmarkEnd w:id="8"/>
    </w:p>
    <w:p w:rsidR="001C0B10" w:rsidRPr="001A2C55" w:rsidRDefault="001C0B10" w:rsidP="001C0B10">
      <w:pPr>
        <w:widowControl w:val="0"/>
        <w:autoSpaceDE w:val="0"/>
        <w:autoSpaceDN w:val="0"/>
        <w:adjustRightInd w:val="0"/>
        <w:spacing w:before="26"/>
        <w:ind w:left="462"/>
        <w:rPr>
          <w:rFonts w:asciiTheme="minorHAnsi" w:hAnsiTheme="minorHAnsi" w:cs="Calibri"/>
          <w:color w:val="000000"/>
          <w:sz w:val="24"/>
          <w:szCs w:val="24"/>
        </w:rPr>
      </w:pPr>
      <w:r w:rsidRPr="001A2C55">
        <w:rPr>
          <w:rFonts w:asciiTheme="minorHAnsi" w:hAnsiTheme="minorHAnsi"/>
          <w:color w:val="000000"/>
          <w:w w:val="134"/>
          <w:sz w:val="24"/>
          <w:szCs w:val="24"/>
        </w:rPr>
        <w:t xml:space="preserve">•  </w:t>
      </w:r>
      <w:r w:rsidRPr="001A2C55">
        <w:rPr>
          <w:rFonts w:asciiTheme="minorHAnsi" w:hAnsiTheme="minorHAnsi"/>
          <w:color w:val="000000"/>
          <w:spacing w:val="36"/>
          <w:w w:val="134"/>
          <w:sz w:val="24"/>
          <w:szCs w:val="24"/>
        </w:rPr>
        <w:t xml:space="preserve"> </w:t>
      </w:r>
      <w:r w:rsidRPr="001A2C55">
        <w:rPr>
          <w:rFonts w:asciiTheme="minorHAnsi" w:hAnsiTheme="minorHAnsi" w:cs="Calibri"/>
          <w:color w:val="000000"/>
          <w:sz w:val="24"/>
          <w:szCs w:val="24"/>
        </w:rPr>
        <w:t>C</w:t>
      </w:r>
      <w:r w:rsidRPr="001A2C55">
        <w:rPr>
          <w:rFonts w:asciiTheme="minorHAnsi" w:hAnsiTheme="minorHAnsi" w:cs="Calibri"/>
          <w:color w:val="000000"/>
          <w:spacing w:val="8"/>
          <w:sz w:val="24"/>
          <w:szCs w:val="24"/>
        </w:rPr>
        <w:t>lie</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10"/>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n</w:t>
      </w:r>
      <w:r w:rsidRPr="001A2C55">
        <w:rPr>
          <w:rFonts w:asciiTheme="minorHAnsi" w:hAnsiTheme="minorHAnsi" w:cs="Calibri"/>
          <w:color w:val="000000"/>
          <w:spacing w:val="-12"/>
          <w:sz w:val="24"/>
          <w:szCs w:val="24"/>
        </w:rPr>
        <w:t xml:space="preserve"> </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2"/>
          <w:sz w:val="24"/>
          <w:szCs w:val="24"/>
        </w:rPr>
        <w:t>s</w:t>
      </w:r>
      <w:r w:rsidRPr="001A2C55">
        <w:rPr>
          <w:rFonts w:asciiTheme="minorHAnsi" w:hAnsiTheme="minorHAnsi" w:cs="Calibri"/>
          <w:color w:val="000000"/>
          <w:sz w:val="24"/>
          <w:szCs w:val="24"/>
        </w:rPr>
        <w:t>e</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z w:val="24"/>
          <w:szCs w:val="24"/>
        </w:rPr>
        <w:t>m</w:t>
      </w:r>
      <w:r w:rsidRPr="001A2C55">
        <w:rPr>
          <w:rFonts w:asciiTheme="minorHAnsi" w:hAnsiTheme="minorHAnsi" w:cs="Calibri"/>
          <w:color w:val="000000"/>
          <w:spacing w:val="2"/>
          <w:sz w:val="24"/>
          <w:szCs w:val="24"/>
        </w:rPr>
        <w:t>u</w:t>
      </w:r>
      <w:r w:rsidRPr="001A2C55">
        <w:rPr>
          <w:rFonts w:asciiTheme="minorHAnsi" w:hAnsiTheme="minorHAnsi" w:cs="Calibri"/>
          <w:color w:val="000000"/>
          <w:spacing w:val="8"/>
          <w:sz w:val="24"/>
          <w:szCs w:val="24"/>
        </w:rPr>
        <w:t>l</w:t>
      </w:r>
      <w:r w:rsidRPr="001A2C55">
        <w:rPr>
          <w:rFonts w:asciiTheme="minorHAnsi" w:hAnsiTheme="minorHAnsi" w:cs="Calibri"/>
          <w:color w:val="000000"/>
          <w:sz w:val="24"/>
          <w:szCs w:val="24"/>
        </w:rPr>
        <w:t>t</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1"/>
          <w:sz w:val="24"/>
          <w:szCs w:val="24"/>
        </w:rPr>
        <w:t>p</w:t>
      </w:r>
      <w:r w:rsidRPr="001A2C55">
        <w:rPr>
          <w:rFonts w:asciiTheme="minorHAnsi" w:hAnsiTheme="minorHAnsi" w:cs="Calibri"/>
          <w:color w:val="000000"/>
          <w:spacing w:val="-7"/>
          <w:sz w:val="24"/>
          <w:szCs w:val="24"/>
        </w:rPr>
        <w:t>l</w:t>
      </w:r>
      <w:r w:rsidRPr="001A2C55">
        <w:rPr>
          <w:rFonts w:asciiTheme="minorHAnsi" w:hAnsiTheme="minorHAnsi" w:cs="Calibri"/>
          <w:color w:val="000000"/>
          <w:sz w:val="24"/>
          <w:szCs w:val="24"/>
        </w:rPr>
        <w:t>e</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pacing w:val="1"/>
          <w:sz w:val="24"/>
          <w:szCs w:val="24"/>
        </w:rPr>
        <w:t>bon</w:t>
      </w:r>
      <w:r w:rsidRPr="001A2C55">
        <w:rPr>
          <w:rFonts w:asciiTheme="minorHAnsi" w:hAnsiTheme="minorHAnsi" w:cs="Calibri"/>
          <w:color w:val="000000"/>
          <w:sz w:val="24"/>
          <w:szCs w:val="24"/>
        </w:rPr>
        <w:t>d</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p</w:t>
      </w:r>
      <w:r w:rsidRPr="001A2C55">
        <w:rPr>
          <w:rFonts w:asciiTheme="minorHAnsi" w:hAnsiTheme="minorHAnsi" w:cs="Calibri"/>
          <w:color w:val="000000"/>
          <w:spacing w:val="-13"/>
          <w:sz w:val="24"/>
          <w:szCs w:val="24"/>
        </w:rPr>
        <w:t>p</w:t>
      </w:r>
      <w:r w:rsidRPr="001A2C55">
        <w:rPr>
          <w:rFonts w:asciiTheme="minorHAnsi" w:hAnsiTheme="minorHAnsi" w:cs="Calibri"/>
          <w:color w:val="000000"/>
          <w:spacing w:val="8"/>
          <w:sz w:val="24"/>
          <w:szCs w:val="24"/>
        </w:rPr>
        <w:t>l</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5"/>
          <w:sz w:val="24"/>
          <w:szCs w:val="24"/>
        </w:rPr>
        <w:t>c</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4"/>
          <w:sz w:val="24"/>
          <w:szCs w:val="24"/>
        </w:rPr>
        <w:t>o</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s</w:t>
      </w:r>
      <w:r w:rsidRPr="001A2C55">
        <w:rPr>
          <w:rFonts w:asciiTheme="minorHAnsi" w:hAnsiTheme="minorHAnsi" w:cs="Calibri"/>
          <w:color w:val="000000"/>
          <w:spacing w:val="4"/>
          <w:sz w:val="24"/>
          <w:szCs w:val="24"/>
        </w:rPr>
        <w:t xml:space="preserve"> </w:t>
      </w:r>
      <w:r w:rsidRPr="001A2C55">
        <w:rPr>
          <w:rFonts w:asciiTheme="minorHAnsi" w:hAnsiTheme="minorHAnsi" w:cs="Calibri"/>
          <w:color w:val="000000"/>
          <w:spacing w:val="11"/>
          <w:sz w:val="24"/>
          <w:szCs w:val="24"/>
        </w:rPr>
        <w:t>t</w:t>
      </w:r>
      <w:r w:rsidRPr="001A2C55">
        <w:rPr>
          <w:rFonts w:asciiTheme="minorHAnsi" w:hAnsiTheme="minorHAnsi" w:cs="Calibri"/>
          <w:color w:val="000000"/>
          <w:sz w:val="24"/>
          <w:szCs w:val="24"/>
        </w:rPr>
        <w:t>o</w:t>
      </w:r>
      <w:r w:rsidRPr="001A2C55">
        <w:rPr>
          <w:rFonts w:asciiTheme="minorHAnsi" w:hAnsiTheme="minorHAnsi" w:cs="Calibri"/>
          <w:color w:val="000000"/>
          <w:spacing w:val="-15"/>
          <w:sz w:val="24"/>
          <w:szCs w:val="24"/>
        </w:rPr>
        <w:t xml:space="preserve"> </w:t>
      </w:r>
      <w:r w:rsidRPr="001A2C55">
        <w:rPr>
          <w:rFonts w:asciiTheme="minorHAnsi" w:hAnsiTheme="minorHAnsi" w:cs="Calibri"/>
          <w:color w:val="000000"/>
          <w:spacing w:val="1"/>
          <w:sz w:val="24"/>
          <w:szCs w:val="24"/>
        </w:rPr>
        <w:t>d</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9"/>
          <w:sz w:val="24"/>
          <w:szCs w:val="24"/>
        </w:rPr>
        <w:t>ff</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4"/>
          <w:sz w:val="24"/>
          <w:szCs w:val="24"/>
        </w:rPr>
        <w:t xml:space="preserve"> </w:t>
      </w:r>
      <w:r w:rsidRPr="001A2C55">
        <w:rPr>
          <w:rFonts w:asciiTheme="minorHAnsi" w:hAnsiTheme="minorHAnsi" w:cs="Calibri"/>
          <w:color w:val="000000"/>
          <w:spacing w:val="1"/>
          <w:w w:val="102"/>
          <w:sz w:val="24"/>
          <w:szCs w:val="24"/>
        </w:rPr>
        <w:t>b</w:t>
      </w:r>
      <w:r w:rsidRPr="001A2C55">
        <w:rPr>
          <w:rFonts w:asciiTheme="minorHAnsi" w:hAnsiTheme="minorHAnsi" w:cs="Calibri"/>
          <w:color w:val="000000"/>
          <w:spacing w:val="12"/>
          <w:w w:val="102"/>
          <w:sz w:val="24"/>
          <w:szCs w:val="24"/>
        </w:rPr>
        <w:t>a</w:t>
      </w:r>
      <w:r w:rsidRPr="001A2C55">
        <w:rPr>
          <w:rFonts w:asciiTheme="minorHAnsi" w:hAnsiTheme="minorHAnsi" w:cs="Calibri"/>
          <w:color w:val="000000"/>
          <w:spacing w:val="1"/>
          <w:w w:val="102"/>
          <w:sz w:val="24"/>
          <w:szCs w:val="24"/>
        </w:rPr>
        <w:t>n</w:t>
      </w:r>
      <w:r w:rsidRPr="001A2C55">
        <w:rPr>
          <w:rFonts w:asciiTheme="minorHAnsi" w:hAnsiTheme="minorHAnsi" w:cs="Calibri"/>
          <w:color w:val="000000"/>
          <w:spacing w:val="3"/>
          <w:w w:val="102"/>
          <w:sz w:val="24"/>
          <w:szCs w:val="24"/>
        </w:rPr>
        <w:t>k</w:t>
      </w:r>
      <w:r w:rsidRPr="001A2C55">
        <w:rPr>
          <w:rFonts w:asciiTheme="minorHAnsi" w:hAnsiTheme="minorHAnsi" w:cs="Calibri"/>
          <w:color w:val="000000"/>
          <w:w w:val="102"/>
          <w:sz w:val="24"/>
          <w:szCs w:val="24"/>
        </w:rPr>
        <w:t>s</w:t>
      </w:r>
    </w:p>
    <w:p w:rsidR="001C0B10" w:rsidRPr="001A2C55" w:rsidRDefault="001C0B10" w:rsidP="001C0B10">
      <w:pPr>
        <w:widowControl w:val="0"/>
        <w:tabs>
          <w:tab w:val="left" w:pos="820"/>
        </w:tabs>
        <w:autoSpaceDE w:val="0"/>
        <w:autoSpaceDN w:val="0"/>
        <w:adjustRightInd w:val="0"/>
        <w:spacing w:before="47" w:line="254" w:lineRule="auto"/>
        <w:ind w:left="822" w:right="89" w:hanging="360"/>
        <w:jc w:val="both"/>
        <w:rPr>
          <w:rFonts w:asciiTheme="minorHAnsi" w:hAnsiTheme="minorHAnsi" w:cs="Calibri"/>
          <w:color w:val="000000"/>
          <w:sz w:val="24"/>
          <w:szCs w:val="24"/>
        </w:rPr>
      </w:pPr>
      <w:r w:rsidRPr="001A2C55">
        <w:rPr>
          <w:rFonts w:asciiTheme="minorHAnsi" w:hAnsiTheme="minorHAnsi"/>
          <w:color w:val="000000"/>
          <w:w w:val="134"/>
          <w:sz w:val="24"/>
          <w:szCs w:val="24"/>
        </w:rPr>
        <w:t>•</w:t>
      </w:r>
      <w:r w:rsidRPr="001A2C55">
        <w:rPr>
          <w:rFonts w:asciiTheme="minorHAnsi" w:hAnsiTheme="minorHAnsi"/>
          <w:color w:val="000000"/>
          <w:sz w:val="24"/>
          <w:szCs w:val="24"/>
        </w:rPr>
        <w:tab/>
      </w:r>
      <w:r w:rsidRPr="001A2C55">
        <w:rPr>
          <w:rFonts w:asciiTheme="minorHAnsi" w:hAnsiTheme="minorHAnsi" w:cs="Calibri"/>
          <w:color w:val="000000"/>
          <w:spacing w:val="-5"/>
          <w:sz w:val="24"/>
          <w:szCs w:val="24"/>
        </w:rPr>
        <w:t>W</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n</w:t>
      </w:r>
      <w:r w:rsidRPr="001A2C55">
        <w:rPr>
          <w:rFonts w:asciiTheme="minorHAnsi" w:hAnsiTheme="minorHAnsi" w:cs="Calibri"/>
          <w:color w:val="000000"/>
          <w:spacing w:val="8"/>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8"/>
          <w:sz w:val="24"/>
          <w:szCs w:val="24"/>
        </w:rPr>
        <w:t>lie</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3"/>
          <w:sz w:val="24"/>
          <w:szCs w:val="24"/>
        </w:rPr>
        <w:t>a</w:t>
      </w:r>
      <w:r w:rsidRPr="001A2C55">
        <w:rPr>
          <w:rFonts w:asciiTheme="minorHAnsi" w:hAnsiTheme="minorHAnsi" w:cs="Calibri"/>
          <w:color w:val="000000"/>
          <w:spacing w:val="-15"/>
          <w:sz w:val="24"/>
          <w:szCs w:val="24"/>
        </w:rPr>
        <w:t>t</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s</w:t>
      </w:r>
      <w:r w:rsidRPr="001A2C55">
        <w:rPr>
          <w:rFonts w:asciiTheme="minorHAnsi" w:hAnsiTheme="minorHAnsi" w:cs="Calibri"/>
          <w:color w:val="000000"/>
          <w:spacing w:val="10"/>
          <w:sz w:val="24"/>
          <w:szCs w:val="24"/>
        </w:rPr>
        <w:t xml:space="preserve"> </w:t>
      </w:r>
      <w:r w:rsidRPr="001A2C55">
        <w:rPr>
          <w:rFonts w:asciiTheme="minorHAnsi" w:hAnsiTheme="minorHAnsi" w:cs="Calibri"/>
          <w:color w:val="000000"/>
          <w:sz w:val="24"/>
          <w:szCs w:val="24"/>
        </w:rPr>
        <w:t>a</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1"/>
          <w:sz w:val="24"/>
          <w:szCs w:val="24"/>
        </w:rPr>
        <w:t>n</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w</w:t>
      </w:r>
      <w:r w:rsidRPr="001A2C55">
        <w:rPr>
          <w:rFonts w:asciiTheme="minorHAnsi" w:hAnsiTheme="minorHAnsi" w:cs="Calibri"/>
          <w:color w:val="000000"/>
          <w:spacing w:val="-7"/>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pp</w:t>
      </w:r>
      <w:r w:rsidRPr="001A2C55">
        <w:rPr>
          <w:rFonts w:asciiTheme="minorHAnsi" w:hAnsiTheme="minorHAnsi" w:cs="Calibri"/>
          <w:color w:val="000000"/>
          <w:spacing w:val="-7"/>
          <w:sz w:val="24"/>
          <w:szCs w:val="24"/>
        </w:rPr>
        <w:t>l</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5"/>
          <w:sz w:val="24"/>
          <w:szCs w:val="24"/>
        </w:rPr>
        <w:t>c</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1"/>
          <w:sz w:val="24"/>
          <w:szCs w:val="24"/>
        </w:rPr>
        <w:t>on</w:t>
      </w:r>
      <w:r w:rsidRPr="001A2C55">
        <w:rPr>
          <w:rFonts w:asciiTheme="minorHAnsi" w:hAnsiTheme="minorHAnsi" w:cs="Calibri"/>
          <w:color w:val="000000"/>
          <w:sz w:val="24"/>
          <w:szCs w:val="24"/>
        </w:rPr>
        <w:t>,</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3"/>
          <w:sz w:val="24"/>
          <w:szCs w:val="24"/>
        </w:rPr>
        <w:t>y</w:t>
      </w:r>
      <w:r w:rsidRPr="001A2C55">
        <w:rPr>
          <w:rFonts w:asciiTheme="minorHAnsi" w:hAnsiTheme="minorHAnsi" w:cs="Calibri"/>
          <w:color w:val="000000"/>
          <w:spacing w:val="2"/>
          <w:sz w:val="24"/>
          <w:szCs w:val="24"/>
        </w:rPr>
        <w:t>s</w:t>
      </w:r>
      <w:r w:rsidRPr="001A2C55">
        <w:rPr>
          <w:rFonts w:asciiTheme="minorHAnsi" w:hAnsiTheme="minorHAnsi" w:cs="Calibri"/>
          <w:color w:val="000000"/>
          <w:spacing w:val="-15"/>
          <w:sz w:val="24"/>
          <w:szCs w:val="24"/>
        </w:rPr>
        <w:t>t</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m</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7"/>
          <w:sz w:val="24"/>
          <w:szCs w:val="24"/>
        </w:rPr>
        <w:t>e</w:t>
      </w:r>
      <w:r w:rsidRPr="001A2C55">
        <w:rPr>
          <w:rFonts w:asciiTheme="minorHAnsi" w:hAnsiTheme="minorHAnsi" w:cs="Calibri"/>
          <w:color w:val="000000"/>
          <w:spacing w:val="-5"/>
          <w:sz w:val="24"/>
          <w:szCs w:val="24"/>
        </w:rPr>
        <w:t>c</w:t>
      </w:r>
      <w:r w:rsidRPr="001A2C55">
        <w:rPr>
          <w:rFonts w:asciiTheme="minorHAnsi" w:hAnsiTheme="minorHAnsi" w:cs="Calibri"/>
          <w:color w:val="000000"/>
          <w:spacing w:val="-12"/>
          <w:sz w:val="24"/>
          <w:szCs w:val="24"/>
        </w:rPr>
        <w:t>k</w:t>
      </w:r>
      <w:r w:rsidRPr="001A2C55">
        <w:rPr>
          <w:rFonts w:asciiTheme="minorHAnsi" w:hAnsiTheme="minorHAnsi" w:cs="Calibri"/>
          <w:color w:val="000000"/>
          <w:sz w:val="24"/>
          <w:szCs w:val="24"/>
        </w:rPr>
        <w:t>s</w:t>
      </w:r>
      <w:r w:rsidRPr="001A2C55">
        <w:rPr>
          <w:rFonts w:asciiTheme="minorHAnsi" w:hAnsiTheme="minorHAnsi" w:cs="Calibri"/>
          <w:color w:val="000000"/>
          <w:spacing w:val="24"/>
          <w:sz w:val="24"/>
          <w:szCs w:val="24"/>
        </w:rPr>
        <w:t xml:space="preserve"> </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r</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pacing w:val="1"/>
          <w:sz w:val="24"/>
          <w:szCs w:val="24"/>
        </w:rPr>
        <w:t>d</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9"/>
          <w:sz w:val="24"/>
          <w:szCs w:val="24"/>
        </w:rPr>
        <w:t>ff</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11"/>
          <w:sz w:val="24"/>
          <w:szCs w:val="24"/>
        </w:rPr>
        <w:t xml:space="preserve"> </w:t>
      </w:r>
      <w:r w:rsidRPr="001A2C55">
        <w:rPr>
          <w:rFonts w:asciiTheme="minorHAnsi" w:hAnsiTheme="minorHAnsi" w:cs="Calibri"/>
          <w:color w:val="000000"/>
          <w:spacing w:val="1"/>
          <w:sz w:val="24"/>
          <w:szCs w:val="24"/>
        </w:rPr>
        <w:t>b</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k</w:t>
      </w:r>
      <w:r w:rsidRPr="001A2C55">
        <w:rPr>
          <w:rFonts w:asciiTheme="minorHAnsi" w:hAnsiTheme="minorHAnsi" w:cs="Calibri"/>
          <w:color w:val="000000"/>
          <w:spacing w:val="7"/>
          <w:sz w:val="24"/>
          <w:szCs w:val="24"/>
        </w:rPr>
        <w:t xml:space="preserve"> </w:t>
      </w:r>
      <w:r w:rsidRPr="001A2C55">
        <w:rPr>
          <w:rFonts w:asciiTheme="minorHAnsi" w:hAnsiTheme="minorHAnsi" w:cs="Calibri"/>
          <w:color w:val="000000"/>
          <w:spacing w:val="1"/>
          <w:sz w:val="24"/>
          <w:szCs w:val="24"/>
        </w:rPr>
        <w:t>quo</w:t>
      </w:r>
      <w:r w:rsidRPr="001A2C55">
        <w:rPr>
          <w:rFonts w:asciiTheme="minorHAnsi" w:hAnsiTheme="minorHAnsi" w:cs="Calibri"/>
          <w:color w:val="000000"/>
          <w:sz w:val="24"/>
          <w:szCs w:val="24"/>
        </w:rPr>
        <w:t>t</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s</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13"/>
          <w:sz w:val="24"/>
          <w:szCs w:val="24"/>
        </w:rPr>
        <w:t>b</w:t>
      </w:r>
      <w:r w:rsidRPr="001A2C55">
        <w:rPr>
          <w:rFonts w:asciiTheme="minorHAnsi" w:hAnsiTheme="minorHAnsi" w:cs="Calibri"/>
          <w:color w:val="000000"/>
          <w:spacing w:val="-3"/>
          <w:sz w:val="24"/>
          <w:szCs w:val="24"/>
        </w:rPr>
        <w:t>a</w:t>
      </w:r>
      <w:r w:rsidRPr="001A2C55">
        <w:rPr>
          <w:rFonts w:asciiTheme="minorHAnsi" w:hAnsiTheme="minorHAnsi" w:cs="Calibri"/>
          <w:color w:val="000000"/>
          <w:spacing w:val="2"/>
          <w:sz w:val="24"/>
          <w:szCs w:val="24"/>
        </w:rPr>
        <w:t>s</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d</w:t>
      </w:r>
      <w:r w:rsidRPr="001A2C55">
        <w:rPr>
          <w:rFonts w:asciiTheme="minorHAnsi" w:hAnsiTheme="minorHAnsi" w:cs="Calibri"/>
          <w:color w:val="000000"/>
          <w:spacing w:val="8"/>
          <w:sz w:val="24"/>
          <w:szCs w:val="24"/>
        </w:rPr>
        <w:t xml:space="preserve"> </w:t>
      </w:r>
      <w:r w:rsidRPr="001A2C55">
        <w:rPr>
          <w:rFonts w:asciiTheme="minorHAnsi" w:hAnsiTheme="minorHAnsi" w:cs="Calibri"/>
          <w:color w:val="000000"/>
          <w:spacing w:val="-14"/>
          <w:sz w:val="24"/>
          <w:szCs w:val="24"/>
        </w:rPr>
        <w:t>o</w:t>
      </w:r>
      <w:r w:rsidRPr="001A2C55">
        <w:rPr>
          <w:rFonts w:asciiTheme="minorHAnsi" w:hAnsiTheme="minorHAnsi" w:cs="Calibri"/>
          <w:color w:val="000000"/>
          <w:sz w:val="24"/>
          <w:szCs w:val="24"/>
        </w:rPr>
        <w:t>n</w:t>
      </w:r>
      <w:r w:rsidRPr="001A2C55">
        <w:rPr>
          <w:rFonts w:asciiTheme="minorHAnsi" w:hAnsiTheme="minorHAnsi" w:cs="Calibri"/>
          <w:color w:val="000000"/>
          <w:spacing w:val="2"/>
          <w:sz w:val="24"/>
          <w:szCs w:val="24"/>
        </w:rPr>
        <w:t xml:space="preserve"> </w:t>
      </w:r>
      <w:r w:rsidRPr="001A2C55">
        <w:rPr>
          <w:rFonts w:asciiTheme="minorHAnsi" w:hAnsiTheme="minorHAnsi" w:cs="Calibri"/>
          <w:color w:val="000000"/>
          <w:w w:val="102"/>
          <w:sz w:val="24"/>
          <w:szCs w:val="24"/>
        </w:rPr>
        <w:t xml:space="preserve">a </w:t>
      </w:r>
      <w:r w:rsidRPr="001A2C55">
        <w:rPr>
          <w:rFonts w:asciiTheme="minorHAnsi" w:hAnsiTheme="minorHAnsi" w:cs="Calibri"/>
          <w:color w:val="000000"/>
          <w:spacing w:val="8"/>
          <w:w w:val="102"/>
          <w:sz w:val="24"/>
          <w:szCs w:val="24"/>
        </w:rPr>
        <w:t>li</w:t>
      </w:r>
      <w:r w:rsidRPr="001A2C55">
        <w:rPr>
          <w:rFonts w:asciiTheme="minorHAnsi" w:hAnsiTheme="minorHAnsi" w:cs="Calibri"/>
          <w:color w:val="000000"/>
          <w:w w:val="102"/>
          <w:sz w:val="24"/>
          <w:szCs w:val="24"/>
        </w:rPr>
        <w:t>s</w:t>
      </w:r>
      <w:r w:rsidRPr="001A2C55">
        <w:rPr>
          <w:rFonts w:asciiTheme="minorHAnsi" w:hAnsiTheme="minorHAnsi" w:cs="Calibri"/>
          <w:color w:val="000000"/>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3"/>
          <w:sz w:val="24"/>
          <w:szCs w:val="24"/>
        </w:rPr>
        <w:t>n</w:t>
      </w:r>
      <w:r w:rsidRPr="001A2C55">
        <w:rPr>
          <w:rFonts w:asciiTheme="minorHAnsi" w:hAnsiTheme="minorHAnsi" w:cs="Calibri"/>
          <w:color w:val="000000"/>
          <w:sz w:val="24"/>
          <w:szCs w:val="24"/>
        </w:rPr>
        <w:t>g</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z w:val="24"/>
          <w:szCs w:val="24"/>
        </w:rPr>
        <w:t>m</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x</w:t>
      </w:r>
      <w:r w:rsidRPr="001A2C55">
        <w:rPr>
          <w:rFonts w:asciiTheme="minorHAnsi" w:hAnsiTheme="minorHAnsi" w:cs="Calibri"/>
          <w:color w:val="000000"/>
          <w:spacing w:val="15"/>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3"/>
          <w:sz w:val="24"/>
          <w:szCs w:val="24"/>
        </w:rPr>
        <w:t>n</w:t>
      </w:r>
      <w:r w:rsidRPr="001A2C55">
        <w:rPr>
          <w:rFonts w:asciiTheme="minorHAnsi" w:hAnsiTheme="minorHAnsi" w:cs="Calibri"/>
          <w:color w:val="000000"/>
          <w:sz w:val="24"/>
          <w:szCs w:val="24"/>
        </w:rPr>
        <w:t>d</w:t>
      </w:r>
      <w:r w:rsidRPr="001A2C55">
        <w:rPr>
          <w:rFonts w:asciiTheme="minorHAnsi" w:hAnsiTheme="minorHAnsi" w:cs="Calibri"/>
          <w:color w:val="000000"/>
          <w:spacing w:val="4"/>
          <w:sz w:val="24"/>
          <w:szCs w:val="24"/>
        </w:rPr>
        <w:t xml:space="preserve"> </w:t>
      </w:r>
      <w:r w:rsidRPr="001A2C55">
        <w:rPr>
          <w:rFonts w:asciiTheme="minorHAnsi" w:hAnsiTheme="minorHAnsi" w:cs="Calibri"/>
          <w:color w:val="000000"/>
          <w:spacing w:val="1"/>
          <w:sz w:val="24"/>
          <w:szCs w:val="24"/>
        </w:rPr>
        <w:t>p</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3"/>
          <w:sz w:val="24"/>
          <w:szCs w:val="24"/>
        </w:rPr>
        <w:t>v</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
          <w:sz w:val="24"/>
          <w:szCs w:val="24"/>
        </w:rPr>
        <w:t>d</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s</w:t>
      </w:r>
      <w:r w:rsidRPr="001A2C55">
        <w:rPr>
          <w:rFonts w:asciiTheme="minorHAnsi" w:hAnsiTheme="minorHAnsi" w:cs="Calibri"/>
          <w:color w:val="000000"/>
          <w:spacing w:val="12"/>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8"/>
          <w:sz w:val="24"/>
          <w:szCs w:val="24"/>
        </w:rPr>
        <w:t>l</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13"/>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spacing w:val="4"/>
          <w:sz w:val="24"/>
          <w:szCs w:val="24"/>
        </w:rPr>
        <w:t>w</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th</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spacing w:val="1"/>
          <w:w w:val="102"/>
          <w:sz w:val="24"/>
          <w:szCs w:val="24"/>
        </w:rPr>
        <w:t>op</w:t>
      </w:r>
      <w:r w:rsidRPr="001A2C55">
        <w:rPr>
          <w:rFonts w:asciiTheme="minorHAnsi" w:hAnsiTheme="minorHAnsi" w:cs="Calibri"/>
          <w:color w:val="000000"/>
          <w:w w:val="102"/>
          <w:sz w:val="24"/>
          <w:szCs w:val="24"/>
        </w:rPr>
        <w:t>t</w:t>
      </w:r>
      <w:r w:rsidRPr="001A2C55">
        <w:rPr>
          <w:rFonts w:asciiTheme="minorHAnsi" w:hAnsiTheme="minorHAnsi" w:cs="Calibri"/>
          <w:color w:val="000000"/>
          <w:spacing w:val="8"/>
          <w:w w:val="102"/>
          <w:sz w:val="24"/>
          <w:szCs w:val="24"/>
        </w:rPr>
        <w:t>i</w:t>
      </w:r>
      <w:r w:rsidRPr="001A2C55">
        <w:rPr>
          <w:rFonts w:asciiTheme="minorHAnsi" w:hAnsiTheme="minorHAnsi" w:cs="Calibri"/>
          <w:color w:val="000000"/>
          <w:spacing w:val="1"/>
          <w:w w:val="102"/>
          <w:sz w:val="24"/>
          <w:szCs w:val="24"/>
        </w:rPr>
        <w:t>on</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36"/>
          <w:sz w:val="24"/>
          <w:szCs w:val="24"/>
        </w:rPr>
        <w:t>.</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pacing w:val="-5"/>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10"/>
          <w:sz w:val="24"/>
          <w:szCs w:val="24"/>
        </w:rPr>
        <w:t xml:space="preserve"> c</w:t>
      </w:r>
      <w:r w:rsidRPr="001A2C55">
        <w:rPr>
          <w:rFonts w:asciiTheme="minorHAnsi" w:hAnsiTheme="minorHAnsi" w:cs="Calibri"/>
          <w:color w:val="000000"/>
          <w:spacing w:val="8"/>
          <w:sz w:val="24"/>
          <w:szCs w:val="24"/>
        </w:rPr>
        <w:t>l</w:t>
      </w:r>
      <w:r w:rsidRPr="001A2C55">
        <w:rPr>
          <w:rFonts w:asciiTheme="minorHAnsi" w:hAnsiTheme="minorHAnsi" w:cs="Calibri"/>
          <w:color w:val="000000"/>
          <w:spacing w:val="-7"/>
          <w:sz w:val="24"/>
          <w:szCs w:val="24"/>
        </w:rPr>
        <w:t>ie</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s</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7"/>
          <w:sz w:val="24"/>
          <w:szCs w:val="24"/>
        </w:rPr>
        <w:t>l</w:t>
      </w:r>
      <w:r w:rsidRPr="001A2C55">
        <w:rPr>
          <w:rFonts w:asciiTheme="minorHAnsi" w:hAnsiTheme="minorHAnsi" w:cs="Calibri"/>
          <w:color w:val="000000"/>
          <w:spacing w:val="2"/>
          <w:sz w:val="24"/>
          <w:szCs w:val="24"/>
        </w:rPr>
        <w:t>s</w:t>
      </w:r>
      <w:r w:rsidRPr="001A2C55">
        <w:rPr>
          <w:rFonts w:asciiTheme="minorHAnsi" w:hAnsiTheme="minorHAnsi" w:cs="Calibri"/>
          <w:color w:val="000000"/>
          <w:sz w:val="24"/>
          <w:szCs w:val="24"/>
        </w:rPr>
        <w:t>o</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1"/>
          <w:sz w:val="24"/>
          <w:szCs w:val="24"/>
        </w:rPr>
        <w:t>op</w:t>
      </w:r>
      <w:r w:rsidRPr="001A2C55">
        <w:rPr>
          <w:rFonts w:asciiTheme="minorHAnsi" w:hAnsiTheme="minorHAnsi" w:cs="Calibri"/>
          <w:color w:val="000000"/>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n</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f</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33"/>
          <w:sz w:val="24"/>
          <w:szCs w:val="24"/>
        </w:rPr>
        <w:t xml:space="preserve"> </w:t>
      </w:r>
      <w:r w:rsidRPr="001A2C55">
        <w:rPr>
          <w:rFonts w:asciiTheme="minorHAnsi" w:hAnsiTheme="minorHAnsi" w:cs="Calibri"/>
          <w:color w:val="000000"/>
          <w:spacing w:val="8"/>
          <w:sz w:val="24"/>
          <w:szCs w:val="24"/>
        </w:rPr>
        <w:t>el</w:t>
      </w:r>
      <w:r w:rsidRPr="001A2C55">
        <w:rPr>
          <w:rFonts w:asciiTheme="minorHAnsi" w:hAnsiTheme="minorHAnsi" w:cs="Calibri"/>
          <w:color w:val="000000"/>
          <w:spacing w:val="-7"/>
          <w:sz w:val="24"/>
          <w:szCs w:val="24"/>
        </w:rPr>
        <w:t>e</w:t>
      </w:r>
      <w:r w:rsidRPr="001A2C55">
        <w:rPr>
          <w:rFonts w:asciiTheme="minorHAnsi" w:hAnsiTheme="minorHAnsi" w:cs="Calibri"/>
          <w:color w:val="000000"/>
          <w:spacing w:val="-5"/>
          <w:sz w:val="24"/>
          <w:szCs w:val="24"/>
        </w:rPr>
        <w:t>c</w:t>
      </w:r>
      <w:r w:rsidRPr="001A2C55">
        <w:rPr>
          <w:rFonts w:asciiTheme="minorHAnsi" w:hAnsiTheme="minorHAnsi" w:cs="Calibri"/>
          <w:color w:val="000000"/>
          <w:spacing w:val="-15"/>
          <w:sz w:val="24"/>
          <w:szCs w:val="24"/>
        </w:rPr>
        <w:t>t</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13"/>
          <w:sz w:val="24"/>
          <w:szCs w:val="24"/>
        </w:rPr>
        <w:t>n</w:t>
      </w:r>
      <w:r w:rsidRPr="001A2C55">
        <w:rPr>
          <w:rFonts w:asciiTheme="minorHAnsi" w:hAnsiTheme="minorHAnsi" w:cs="Calibri"/>
          <w:color w:val="000000"/>
          <w:sz w:val="24"/>
          <w:szCs w:val="24"/>
        </w:rPr>
        <w:t>g</w:t>
      </w:r>
      <w:r w:rsidRPr="001A2C55">
        <w:rPr>
          <w:rFonts w:asciiTheme="minorHAnsi" w:hAnsiTheme="minorHAnsi" w:cs="Calibri"/>
          <w:color w:val="000000"/>
          <w:spacing w:val="8"/>
          <w:sz w:val="24"/>
          <w:szCs w:val="24"/>
        </w:rPr>
        <w:t xml:space="preserve"> </w:t>
      </w:r>
      <w:r w:rsidRPr="001A2C55">
        <w:rPr>
          <w:rFonts w:asciiTheme="minorHAnsi" w:hAnsiTheme="minorHAnsi" w:cs="Calibri"/>
          <w:color w:val="000000"/>
          <w:w w:val="102"/>
          <w:sz w:val="24"/>
          <w:szCs w:val="24"/>
        </w:rPr>
        <w:t xml:space="preserve">a </w:t>
      </w:r>
      <w:r w:rsidRPr="001A2C55">
        <w:rPr>
          <w:rFonts w:asciiTheme="minorHAnsi" w:hAnsiTheme="minorHAnsi" w:cs="Calibri"/>
          <w:color w:val="000000"/>
          <w:spacing w:val="1"/>
          <w:sz w:val="24"/>
          <w:szCs w:val="24"/>
        </w:rPr>
        <w:t>p</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4"/>
          <w:sz w:val="24"/>
          <w:szCs w:val="24"/>
        </w:rPr>
        <w:t>rr</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d</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pacing w:val="1"/>
          <w:w w:val="102"/>
          <w:sz w:val="24"/>
          <w:szCs w:val="24"/>
        </w:rPr>
        <w:t>b</w:t>
      </w:r>
      <w:r w:rsidRPr="001A2C55">
        <w:rPr>
          <w:rFonts w:asciiTheme="minorHAnsi" w:hAnsiTheme="minorHAnsi" w:cs="Calibri"/>
          <w:color w:val="000000"/>
          <w:spacing w:val="12"/>
          <w:w w:val="102"/>
          <w:sz w:val="24"/>
          <w:szCs w:val="24"/>
        </w:rPr>
        <w:t>a</w:t>
      </w:r>
      <w:r w:rsidRPr="001A2C55">
        <w:rPr>
          <w:rFonts w:asciiTheme="minorHAnsi" w:hAnsiTheme="minorHAnsi" w:cs="Calibri"/>
          <w:color w:val="000000"/>
          <w:spacing w:val="1"/>
          <w:w w:val="102"/>
          <w:sz w:val="24"/>
          <w:szCs w:val="24"/>
        </w:rPr>
        <w:t>n</w:t>
      </w:r>
      <w:r w:rsidRPr="001A2C55">
        <w:rPr>
          <w:rFonts w:asciiTheme="minorHAnsi" w:hAnsiTheme="minorHAnsi" w:cs="Calibri"/>
          <w:color w:val="000000"/>
          <w:spacing w:val="3"/>
          <w:w w:val="102"/>
          <w:sz w:val="24"/>
          <w:szCs w:val="24"/>
        </w:rPr>
        <w:t>k</w:t>
      </w:r>
      <w:r w:rsidRPr="001A2C55">
        <w:rPr>
          <w:rFonts w:asciiTheme="minorHAnsi" w:hAnsiTheme="minorHAnsi" w:cs="Calibri"/>
          <w:color w:val="000000"/>
          <w:w w:val="102"/>
          <w:sz w:val="24"/>
          <w:szCs w:val="24"/>
        </w:rPr>
        <w:t>.</w:t>
      </w:r>
    </w:p>
    <w:p w:rsidR="001C0B10" w:rsidRPr="001A2C55" w:rsidRDefault="001C0B10" w:rsidP="00C11F9C">
      <w:pPr>
        <w:widowControl w:val="0"/>
        <w:tabs>
          <w:tab w:val="left" w:pos="820"/>
        </w:tabs>
        <w:autoSpaceDE w:val="0"/>
        <w:autoSpaceDN w:val="0"/>
        <w:adjustRightInd w:val="0"/>
        <w:spacing w:before="15" w:line="254" w:lineRule="auto"/>
        <w:ind w:left="822" w:right="89" w:hanging="360"/>
        <w:jc w:val="both"/>
        <w:rPr>
          <w:rFonts w:asciiTheme="minorHAnsi" w:hAnsiTheme="minorHAnsi" w:cs="Calibri"/>
          <w:color w:val="000000"/>
          <w:sz w:val="24"/>
          <w:szCs w:val="24"/>
        </w:rPr>
      </w:pPr>
      <w:r w:rsidRPr="001A2C55">
        <w:rPr>
          <w:rFonts w:asciiTheme="minorHAnsi" w:hAnsiTheme="minorHAnsi"/>
          <w:color w:val="000000"/>
          <w:w w:val="134"/>
          <w:sz w:val="24"/>
          <w:szCs w:val="24"/>
        </w:rPr>
        <w:t>•</w:t>
      </w:r>
    </w:p>
    <w:p w:rsidR="001C0B10" w:rsidRPr="001A2C55" w:rsidRDefault="001C0B10" w:rsidP="001C0B10">
      <w:pPr>
        <w:widowControl w:val="0"/>
        <w:autoSpaceDE w:val="0"/>
        <w:autoSpaceDN w:val="0"/>
        <w:adjustRightInd w:val="0"/>
        <w:spacing w:before="8" w:line="170" w:lineRule="exact"/>
        <w:rPr>
          <w:rFonts w:asciiTheme="minorHAnsi" w:hAnsiTheme="minorHAnsi" w:cs="Calibri"/>
          <w:color w:val="000000"/>
          <w:sz w:val="24"/>
          <w:szCs w:val="24"/>
        </w:rPr>
      </w:pPr>
    </w:p>
    <w:p w:rsidR="001C0B10" w:rsidRPr="001A2C55" w:rsidRDefault="001C0B10" w:rsidP="001C0B10">
      <w:pPr>
        <w:pStyle w:val="Heading3"/>
        <w:rPr>
          <w:rFonts w:asciiTheme="minorHAnsi" w:hAnsiTheme="minorHAnsi"/>
          <w:color w:val="000000"/>
          <w:sz w:val="24"/>
          <w:szCs w:val="24"/>
        </w:rPr>
      </w:pPr>
      <w:bookmarkStart w:id="9" w:name="_Toc528166929"/>
      <w:r w:rsidRPr="001A2C55">
        <w:rPr>
          <w:rFonts w:asciiTheme="minorHAnsi" w:hAnsiTheme="minorHAnsi"/>
          <w:spacing w:val="-2"/>
          <w:sz w:val="24"/>
          <w:szCs w:val="24"/>
        </w:rPr>
        <w:t>2</w:t>
      </w:r>
      <w:r w:rsidRPr="001A2C55">
        <w:rPr>
          <w:rFonts w:asciiTheme="minorHAnsi" w:hAnsiTheme="minorHAnsi"/>
          <w:spacing w:val="1"/>
          <w:sz w:val="24"/>
          <w:szCs w:val="24"/>
        </w:rPr>
        <w:t>.</w:t>
      </w:r>
      <w:r w:rsidRPr="001A2C55">
        <w:rPr>
          <w:rFonts w:asciiTheme="minorHAnsi" w:hAnsiTheme="minorHAnsi"/>
          <w:sz w:val="24"/>
          <w:szCs w:val="24"/>
        </w:rPr>
        <w:t>2</w:t>
      </w:r>
      <w:r w:rsidRPr="001A2C55">
        <w:rPr>
          <w:rFonts w:asciiTheme="minorHAnsi" w:hAnsiTheme="minorHAnsi"/>
          <w:spacing w:val="4"/>
          <w:sz w:val="24"/>
          <w:szCs w:val="24"/>
        </w:rPr>
        <w:t xml:space="preserve"> </w:t>
      </w:r>
      <w:r w:rsidRPr="001A2C55">
        <w:rPr>
          <w:rFonts w:asciiTheme="minorHAnsi" w:hAnsiTheme="minorHAnsi"/>
          <w:spacing w:val="6"/>
          <w:sz w:val="24"/>
          <w:szCs w:val="24"/>
        </w:rPr>
        <w:t>C</w:t>
      </w:r>
      <w:r w:rsidRPr="001A2C55">
        <w:rPr>
          <w:rFonts w:asciiTheme="minorHAnsi" w:hAnsiTheme="minorHAnsi"/>
          <w:spacing w:val="-5"/>
          <w:sz w:val="24"/>
          <w:szCs w:val="24"/>
        </w:rPr>
        <w:t>o</w:t>
      </w:r>
      <w:r w:rsidRPr="001A2C55">
        <w:rPr>
          <w:rFonts w:asciiTheme="minorHAnsi" w:hAnsiTheme="minorHAnsi"/>
          <w:spacing w:val="6"/>
          <w:sz w:val="24"/>
          <w:szCs w:val="24"/>
        </w:rPr>
        <w:t>mm</w:t>
      </w:r>
      <w:r w:rsidRPr="001A2C55">
        <w:rPr>
          <w:rFonts w:asciiTheme="minorHAnsi" w:hAnsiTheme="minorHAnsi"/>
          <w:spacing w:val="7"/>
          <w:sz w:val="24"/>
          <w:szCs w:val="24"/>
        </w:rPr>
        <w:t>i</w:t>
      </w:r>
      <w:r w:rsidRPr="001A2C55">
        <w:rPr>
          <w:rFonts w:asciiTheme="minorHAnsi" w:hAnsiTheme="minorHAnsi"/>
          <w:spacing w:val="-3"/>
          <w:sz w:val="24"/>
          <w:szCs w:val="24"/>
        </w:rPr>
        <w:t>ss</w:t>
      </w:r>
      <w:r w:rsidRPr="001A2C55">
        <w:rPr>
          <w:rFonts w:asciiTheme="minorHAnsi" w:hAnsiTheme="minorHAnsi"/>
          <w:spacing w:val="7"/>
          <w:sz w:val="24"/>
          <w:szCs w:val="24"/>
        </w:rPr>
        <w:t>i</w:t>
      </w:r>
      <w:r w:rsidRPr="001A2C55">
        <w:rPr>
          <w:rFonts w:asciiTheme="minorHAnsi" w:hAnsiTheme="minorHAnsi"/>
          <w:spacing w:val="-5"/>
          <w:sz w:val="24"/>
          <w:szCs w:val="24"/>
        </w:rPr>
        <w:t>o</w:t>
      </w:r>
      <w:r w:rsidRPr="001A2C55">
        <w:rPr>
          <w:rFonts w:asciiTheme="minorHAnsi" w:hAnsiTheme="minorHAnsi"/>
          <w:sz w:val="24"/>
          <w:szCs w:val="24"/>
        </w:rPr>
        <w:t>n</w:t>
      </w:r>
      <w:r w:rsidRPr="001A2C55">
        <w:rPr>
          <w:rFonts w:asciiTheme="minorHAnsi" w:hAnsiTheme="minorHAnsi"/>
          <w:spacing w:val="-14"/>
          <w:sz w:val="24"/>
          <w:szCs w:val="24"/>
        </w:rPr>
        <w:t xml:space="preserve"> </w:t>
      </w:r>
      <w:r w:rsidRPr="001A2C55">
        <w:rPr>
          <w:rFonts w:asciiTheme="minorHAnsi" w:hAnsiTheme="minorHAnsi"/>
          <w:spacing w:val="-2"/>
          <w:sz w:val="24"/>
          <w:szCs w:val="24"/>
        </w:rPr>
        <w:t>P</w:t>
      </w:r>
      <w:r w:rsidRPr="001A2C55">
        <w:rPr>
          <w:rFonts w:asciiTheme="minorHAnsi" w:hAnsiTheme="minorHAnsi"/>
          <w:spacing w:val="7"/>
          <w:sz w:val="24"/>
          <w:szCs w:val="24"/>
        </w:rPr>
        <w:t>a</w:t>
      </w:r>
      <w:r w:rsidRPr="001A2C55">
        <w:rPr>
          <w:rFonts w:asciiTheme="minorHAnsi" w:hAnsiTheme="minorHAnsi"/>
          <w:spacing w:val="-1"/>
          <w:sz w:val="24"/>
          <w:szCs w:val="24"/>
        </w:rPr>
        <w:t>y</w:t>
      </w:r>
      <w:r w:rsidRPr="001A2C55">
        <w:rPr>
          <w:rFonts w:asciiTheme="minorHAnsi" w:hAnsiTheme="minorHAnsi"/>
          <w:spacing w:val="6"/>
          <w:sz w:val="24"/>
          <w:szCs w:val="24"/>
        </w:rPr>
        <w:t>m</w:t>
      </w:r>
      <w:r w:rsidRPr="001A2C55">
        <w:rPr>
          <w:rFonts w:asciiTheme="minorHAnsi" w:hAnsiTheme="minorHAnsi"/>
          <w:spacing w:val="1"/>
          <w:sz w:val="24"/>
          <w:szCs w:val="24"/>
        </w:rPr>
        <w:t>e</w:t>
      </w:r>
      <w:r w:rsidRPr="001A2C55">
        <w:rPr>
          <w:rFonts w:asciiTheme="minorHAnsi" w:hAnsiTheme="minorHAnsi"/>
          <w:spacing w:val="-5"/>
          <w:sz w:val="24"/>
          <w:szCs w:val="24"/>
        </w:rPr>
        <w:t>n</w:t>
      </w:r>
      <w:r w:rsidRPr="001A2C55">
        <w:rPr>
          <w:rFonts w:asciiTheme="minorHAnsi" w:hAnsiTheme="minorHAnsi"/>
          <w:sz w:val="24"/>
          <w:szCs w:val="24"/>
        </w:rPr>
        <w:t>t</w:t>
      </w:r>
      <w:bookmarkEnd w:id="9"/>
    </w:p>
    <w:p w:rsidR="00C11F9C" w:rsidRDefault="001C0B10" w:rsidP="00C11F9C">
      <w:pPr>
        <w:widowControl w:val="0"/>
        <w:tabs>
          <w:tab w:val="left" w:pos="820"/>
        </w:tabs>
        <w:autoSpaceDE w:val="0"/>
        <w:autoSpaceDN w:val="0"/>
        <w:adjustRightInd w:val="0"/>
        <w:spacing w:before="41" w:line="255" w:lineRule="auto"/>
        <w:ind w:left="822" w:right="78" w:hanging="360"/>
        <w:jc w:val="both"/>
        <w:rPr>
          <w:rFonts w:asciiTheme="minorHAnsi" w:hAnsiTheme="minorHAnsi" w:cs="Calibri"/>
          <w:color w:val="000000"/>
          <w:w w:val="102"/>
          <w:sz w:val="24"/>
          <w:szCs w:val="24"/>
        </w:rPr>
      </w:pPr>
      <w:r w:rsidRPr="001A2C55">
        <w:rPr>
          <w:rFonts w:asciiTheme="minorHAnsi" w:hAnsiTheme="minorHAnsi"/>
          <w:color w:val="000000"/>
          <w:w w:val="134"/>
          <w:sz w:val="24"/>
          <w:szCs w:val="24"/>
        </w:rPr>
        <w:t>•</w:t>
      </w:r>
      <w:r w:rsidRPr="001A2C55">
        <w:rPr>
          <w:rFonts w:asciiTheme="minorHAnsi" w:hAnsiTheme="minorHAnsi"/>
          <w:color w:val="000000"/>
          <w:sz w:val="24"/>
          <w:szCs w:val="24"/>
        </w:rPr>
        <w:tab/>
      </w:r>
      <w:r w:rsidRPr="001A2C55">
        <w:rPr>
          <w:rFonts w:asciiTheme="minorHAnsi" w:hAnsiTheme="minorHAnsi" w:cs="Calibri"/>
          <w:color w:val="000000"/>
          <w:spacing w:val="-2"/>
          <w:sz w:val="24"/>
          <w:szCs w:val="24"/>
        </w:rPr>
        <w:t>B</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4"/>
          <w:sz w:val="24"/>
          <w:szCs w:val="24"/>
        </w:rPr>
        <w:t>r</w:t>
      </w:r>
      <w:r w:rsidRPr="001A2C55">
        <w:rPr>
          <w:rFonts w:asciiTheme="minorHAnsi" w:hAnsiTheme="minorHAnsi" w:cs="Calibri"/>
          <w:color w:val="000000"/>
          <w:sz w:val="24"/>
          <w:szCs w:val="24"/>
        </w:rPr>
        <w:t>e</w:t>
      </w:r>
      <w:r w:rsidRPr="001A2C55">
        <w:rPr>
          <w:rFonts w:asciiTheme="minorHAnsi" w:hAnsiTheme="minorHAnsi" w:cs="Calibri"/>
          <w:color w:val="000000"/>
          <w:spacing w:val="45"/>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pp</w:t>
      </w:r>
      <w:r w:rsidRPr="001A2C55">
        <w:rPr>
          <w:rFonts w:asciiTheme="minorHAnsi" w:hAnsiTheme="minorHAnsi" w:cs="Calibri"/>
          <w:color w:val="000000"/>
          <w:spacing w:val="8"/>
          <w:sz w:val="24"/>
          <w:szCs w:val="24"/>
        </w:rPr>
        <w:t>li</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n</w:t>
      </w:r>
      <w:r w:rsidRPr="001A2C55">
        <w:rPr>
          <w:rFonts w:asciiTheme="minorHAnsi" w:hAnsiTheme="minorHAnsi" w:cs="Calibri"/>
          <w:color w:val="000000"/>
          <w:spacing w:val="47"/>
          <w:sz w:val="24"/>
          <w:szCs w:val="24"/>
        </w:rPr>
        <w:t xml:space="preserve"> </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s</w:t>
      </w:r>
      <w:r w:rsidRPr="001A2C55">
        <w:rPr>
          <w:rFonts w:asciiTheme="minorHAnsi" w:hAnsiTheme="minorHAnsi" w:cs="Calibri"/>
          <w:color w:val="000000"/>
          <w:spacing w:val="15"/>
          <w:sz w:val="24"/>
          <w:szCs w:val="24"/>
        </w:rPr>
        <w:t xml:space="preserve"> </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1"/>
          <w:sz w:val="24"/>
          <w:szCs w:val="24"/>
        </w:rPr>
        <w:t>ub</w:t>
      </w:r>
      <w:r w:rsidRPr="001A2C55">
        <w:rPr>
          <w:rFonts w:asciiTheme="minorHAnsi" w:hAnsiTheme="minorHAnsi" w:cs="Calibri"/>
          <w:color w:val="000000"/>
          <w:sz w:val="24"/>
          <w:szCs w:val="24"/>
        </w:rPr>
        <w:t>m</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t</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d</w:t>
      </w:r>
      <w:r w:rsidRPr="001A2C55">
        <w:rPr>
          <w:rFonts w:asciiTheme="minorHAnsi" w:hAnsiTheme="minorHAnsi" w:cs="Calibri"/>
          <w:color w:val="000000"/>
          <w:spacing w:val="29"/>
          <w:sz w:val="24"/>
          <w:szCs w:val="24"/>
        </w:rPr>
        <w:t xml:space="preserve"> </w:t>
      </w:r>
      <w:r w:rsidRPr="001A2C55">
        <w:rPr>
          <w:rFonts w:asciiTheme="minorHAnsi" w:hAnsiTheme="minorHAnsi" w:cs="Calibri"/>
          <w:color w:val="000000"/>
          <w:sz w:val="24"/>
          <w:szCs w:val="24"/>
        </w:rPr>
        <w:t>C</w:t>
      </w:r>
      <w:r w:rsidRPr="001A2C55">
        <w:rPr>
          <w:rFonts w:asciiTheme="minorHAnsi" w:hAnsiTheme="minorHAnsi" w:cs="Calibri"/>
          <w:color w:val="000000"/>
          <w:spacing w:val="-2"/>
          <w:sz w:val="24"/>
          <w:szCs w:val="24"/>
        </w:rPr>
        <w:t>R</w:t>
      </w:r>
      <w:r w:rsidRPr="001A2C55">
        <w:rPr>
          <w:rFonts w:asciiTheme="minorHAnsi" w:hAnsiTheme="minorHAnsi" w:cs="Calibri"/>
          <w:color w:val="000000"/>
          <w:sz w:val="24"/>
          <w:szCs w:val="24"/>
        </w:rPr>
        <w:t>B</w:t>
      </w:r>
      <w:r w:rsidRPr="001A2C55">
        <w:rPr>
          <w:rFonts w:asciiTheme="minorHAnsi" w:hAnsiTheme="minorHAnsi" w:cs="Calibri"/>
          <w:color w:val="000000"/>
          <w:spacing w:val="30"/>
          <w:sz w:val="24"/>
          <w:szCs w:val="24"/>
        </w:rPr>
        <w:t xml:space="preserve"> </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 xml:space="preserve">r </w:t>
      </w:r>
      <w:r w:rsidRPr="001A2C55">
        <w:rPr>
          <w:rFonts w:asciiTheme="minorHAnsi" w:hAnsiTheme="minorHAnsi" w:cs="Calibri"/>
          <w:color w:val="000000"/>
          <w:spacing w:val="7"/>
          <w:sz w:val="24"/>
          <w:szCs w:val="24"/>
        </w:rPr>
        <w:t>vetting</w:t>
      </w:r>
      <w:r w:rsidRPr="001A2C55">
        <w:rPr>
          <w:rFonts w:asciiTheme="minorHAnsi" w:hAnsiTheme="minorHAnsi" w:cs="Calibri"/>
          <w:color w:val="000000"/>
          <w:spacing w:val="21"/>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39"/>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8"/>
          <w:sz w:val="24"/>
          <w:szCs w:val="24"/>
        </w:rPr>
        <w:t>lie</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20"/>
          <w:sz w:val="24"/>
          <w:szCs w:val="24"/>
        </w:rPr>
        <w:t xml:space="preserve"> </w:t>
      </w:r>
      <w:r w:rsidRPr="001A2C55">
        <w:rPr>
          <w:rFonts w:asciiTheme="minorHAnsi" w:hAnsiTheme="minorHAnsi" w:cs="Calibri"/>
          <w:color w:val="000000"/>
          <w:spacing w:val="4"/>
          <w:sz w:val="24"/>
          <w:szCs w:val="24"/>
        </w:rPr>
        <w:t>w</w:t>
      </w:r>
      <w:r w:rsidRPr="001A2C55">
        <w:rPr>
          <w:rFonts w:asciiTheme="minorHAnsi" w:hAnsiTheme="minorHAnsi" w:cs="Calibri"/>
          <w:color w:val="000000"/>
          <w:spacing w:val="8"/>
          <w:sz w:val="24"/>
          <w:szCs w:val="24"/>
        </w:rPr>
        <w:t>il</w:t>
      </w:r>
      <w:r w:rsidRPr="001A2C55">
        <w:rPr>
          <w:rFonts w:asciiTheme="minorHAnsi" w:hAnsiTheme="minorHAnsi" w:cs="Calibri"/>
          <w:color w:val="000000"/>
          <w:sz w:val="24"/>
          <w:szCs w:val="24"/>
        </w:rPr>
        <w:t>l</w:t>
      </w:r>
      <w:r w:rsidRPr="001A2C55">
        <w:rPr>
          <w:rFonts w:asciiTheme="minorHAnsi" w:hAnsiTheme="minorHAnsi" w:cs="Calibri"/>
          <w:color w:val="000000"/>
          <w:spacing w:val="24"/>
          <w:sz w:val="24"/>
          <w:szCs w:val="24"/>
        </w:rPr>
        <w:t xml:space="preserve"> </w:t>
      </w:r>
      <w:r w:rsidRPr="001A2C55">
        <w:rPr>
          <w:rFonts w:asciiTheme="minorHAnsi" w:hAnsiTheme="minorHAnsi" w:cs="Calibri"/>
          <w:color w:val="000000"/>
          <w:sz w:val="24"/>
          <w:szCs w:val="24"/>
        </w:rPr>
        <w:t>m</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3"/>
          <w:sz w:val="24"/>
          <w:szCs w:val="24"/>
        </w:rPr>
        <w:t>k</w:t>
      </w:r>
      <w:r w:rsidRPr="001A2C55">
        <w:rPr>
          <w:rFonts w:asciiTheme="minorHAnsi" w:hAnsiTheme="minorHAnsi" w:cs="Calibri"/>
          <w:color w:val="000000"/>
          <w:sz w:val="24"/>
          <w:szCs w:val="24"/>
        </w:rPr>
        <w:t>e</w:t>
      </w:r>
      <w:r w:rsidRPr="001A2C55">
        <w:rPr>
          <w:rFonts w:asciiTheme="minorHAnsi" w:hAnsiTheme="minorHAnsi" w:cs="Calibri"/>
          <w:color w:val="000000"/>
          <w:spacing w:val="28"/>
          <w:sz w:val="24"/>
          <w:szCs w:val="24"/>
        </w:rPr>
        <w:t xml:space="preserve"> </w:t>
      </w:r>
      <w:r w:rsidRPr="001A2C55">
        <w:rPr>
          <w:rFonts w:asciiTheme="minorHAnsi" w:hAnsiTheme="minorHAnsi" w:cs="Calibri"/>
          <w:color w:val="000000"/>
          <w:spacing w:val="1"/>
          <w:sz w:val="24"/>
          <w:szCs w:val="24"/>
        </w:rPr>
        <w:t>p</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3"/>
          <w:sz w:val="24"/>
          <w:szCs w:val="24"/>
        </w:rPr>
        <w:t>y</w:t>
      </w:r>
      <w:r w:rsidRPr="001A2C55">
        <w:rPr>
          <w:rFonts w:asciiTheme="minorHAnsi" w:hAnsiTheme="minorHAnsi" w:cs="Calibri"/>
          <w:color w:val="000000"/>
          <w:sz w:val="24"/>
          <w:szCs w:val="24"/>
        </w:rPr>
        <w:t>m</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26"/>
          <w:sz w:val="24"/>
          <w:szCs w:val="24"/>
        </w:rPr>
        <w:t xml:space="preserve"> </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r</w:t>
      </w:r>
      <w:r w:rsidRPr="001A2C55">
        <w:rPr>
          <w:rFonts w:asciiTheme="minorHAnsi" w:hAnsiTheme="minorHAnsi" w:cs="Calibri"/>
          <w:color w:val="000000"/>
          <w:spacing w:val="42"/>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39"/>
          <w:sz w:val="24"/>
          <w:szCs w:val="24"/>
        </w:rPr>
        <w:t xml:space="preserve"> </w:t>
      </w:r>
      <w:r w:rsidRPr="001A2C55">
        <w:rPr>
          <w:rFonts w:asciiTheme="minorHAnsi" w:hAnsiTheme="minorHAnsi" w:cs="Calibri"/>
          <w:color w:val="000000"/>
          <w:spacing w:val="1"/>
          <w:w w:val="102"/>
          <w:sz w:val="24"/>
          <w:szCs w:val="24"/>
        </w:rPr>
        <w:t>bon</w:t>
      </w:r>
      <w:r w:rsidRPr="001A2C55">
        <w:rPr>
          <w:rFonts w:asciiTheme="minorHAnsi" w:hAnsiTheme="minorHAnsi" w:cs="Calibri"/>
          <w:color w:val="000000"/>
          <w:w w:val="102"/>
          <w:sz w:val="24"/>
          <w:szCs w:val="24"/>
        </w:rPr>
        <w:t xml:space="preserve">d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mm</w:t>
      </w:r>
      <w:r w:rsidRPr="001A2C55">
        <w:rPr>
          <w:rFonts w:asciiTheme="minorHAnsi" w:hAnsiTheme="minorHAnsi" w:cs="Calibri"/>
          <w:color w:val="000000"/>
          <w:spacing w:val="9"/>
          <w:sz w:val="24"/>
          <w:szCs w:val="24"/>
        </w:rPr>
        <w:t>i</w:t>
      </w:r>
      <w:r w:rsidRPr="001A2C55">
        <w:rPr>
          <w:rFonts w:asciiTheme="minorHAnsi" w:hAnsiTheme="minorHAnsi" w:cs="Calibri"/>
          <w:color w:val="000000"/>
          <w:spacing w:val="4"/>
          <w:sz w:val="24"/>
          <w:szCs w:val="24"/>
        </w:rPr>
        <w:t>s</w:t>
      </w:r>
      <w:r w:rsidRPr="001A2C55">
        <w:rPr>
          <w:rFonts w:asciiTheme="minorHAnsi" w:hAnsiTheme="minorHAnsi" w:cs="Calibri"/>
          <w:color w:val="000000"/>
          <w:spacing w:val="2"/>
          <w:sz w:val="24"/>
          <w:szCs w:val="24"/>
        </w:rPr>
        <w:t>s</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4"/>
          <w:sz w:val="24"/>
          <w:szCs w:val="24"/>
        </w:rPr>
        <w:t>o</w:t>
      </w:r>
      <w:r w:rsidRPr="001A2C55">
        <w:rPr>
          <w:rFonts w:asciiTheme="minorHAnsi" w:hAnsiTheme="minorHAnsi" w:cs="Calibri"/>
          <w:color w:val="000000"/>
          <w:sz w:val="24"/>
          <w:szCs w:val="24"/>
        </w:rPr>
        <w:t>n</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d</w:t>
      </w:r>
      <w:r w:rsidRPr="001A2C55">
        <w:rPr>
          <w:rFonts w:asciiTheme="minorHAnsi" w:hAnsiTheme="minorHAnsi" w:cs="Calibri"/>
          <w:color w:val="000000"/>
          <w:spacing w:val="-11"/>
          <w:sz w:val="24"/>
          <w:szCs w:val="24"/>
        </w:rPr>
        <w:t xml:space="preserve"> </w:t>
      </w:r>
      <w:r w:rsidRPr="001A2C55">
        <w:rPr>
          <w:rFonts w:asciiTheme="minorHAnsi" w:hAnsiTheme="minorHAnsi" w:cs="Calibri"/>
          <w:color w:val="000000"/>
          <w:spacing w:val="1"/>
          <w:sz w:val="24"/>
          <w:szCs w:val="24"/>
        </w:rPr>
        <w:t>po</w:t>
      </w:r>
      <w:r w:rsidRPr="001A2C55">
        <w:rPr>
          <w:rFonts w:asciiTheme="minorHAnsi" w:hAnsiTheme="minorHAnsi" w:cs="Calibri"/>
          <w:color w:val="000000"/>
          <w:spacing w:val="-4"/>
          <w:sz w:val="24"/>
          <w:szCs w:val="24"/>
        </w:rPr>
        <w:t>r</w:t>
      </w:r>
      <w:r w:rsidRPr="001A2C55">
        <w:rPr>
          <w:rFonts w:asciiTheme="minorHAnsi" w:hAnsiTheme="minorHAnsi" w:cs="Calibri"/>
          <w:color w:val="000000"/>
          <w:sz w:val="24"/>
          <w:szCs w:val="24"/>
        </w:rPr>
        <w:t>t</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l</w:t>
      </w:r>
      <w:r w:rsidRPr="001A2C55">
        <w:rPr>
          <w:rFonts w:asciiTheme="minorHAnsi" w:hAnsiTheme="minorHAnsi" w:cs="Calibri"/>
          <w:color w:val="000000"/>
          <w:spacing w:val="-15"/>
          <w:sz w:val="24"/>
          <w:szCs w:val="24"/>
        </w:rPr>
        <w:t xml:space="preserve"> </w:t>
      </w:r>
      <w:r w:rsidRPr="001A2C55">
        <w:rPr>
          <w:rFonts w:asciiTheme="minorHAnsi" w:hAnsiTheme="minorHAnsi" w:cs="Calibri"/>
          <w:color w:val="000000"/>
          <w:spacing w:val="10"/>
          <w:w w:val="102"/>
          <w:sz w:val="24"/>
          <w:szCs w:val="24"/>
        </w:rPr>
        <w:t>c</w:t>
      </w:r>
      <w:r w:rsidRPr="001A2C55">
        <w:rPr>
          <w:rFonts w:asciiTheme="minorHAnsi" w:hAnsiTheme="minorHAnsi" w:cs="Calibri"/>
          <w:color w:val="000000"/>
          <w:spacing w:val="1"/>
          <w:w w:val="102"/>
          <w:sz w:val="24"/>
          <w:szCs w:val="24"/>
        </w:rPr>
        <w:t>h</w:t>
      </w:r>
      <w:r w:rsidRPr="001A2C55">
        <w:rPr>
          <w:rFonts w:asciiTheme="minorHAnsi" w:hAnsiTheme="minorHAnsi" w:cs="Calibri"/>
          <w:color w:val="000000"/>
          <w:spacing w:val="-3"/>
          <w:w w:val="102"/>
          <w:sz w:val="24"/>
          <w:szCs w:val="24"/>
        </w:rPr>
        <w:t>a</w:t>
      </w:r>
      <w:r w:rsidRPr="001A2C55">
        <w:rPr>
          <w:rFonts w:asciiTheme="minorHAnsi" w:hAnsiTheme="minorHAnsi" w:cs="Calibri"/>
          <w:color w:val="000000"/>
          <w:spacing w:val="-4"/>
          <w:w w:val="102"/>
          <w:sz w:val="24"/>
          <w:szCs w:val="24"/>
        </w:rPr>
        <w:t>r</w:t>
      </w:r>
      <w:r w:rsidRPr="001A2C55">
        <w:rPr>
          <w:rFonts w:asciiTheme="minorHAnsi" w:hAnsiTheme="minorHAnsi" w:cs="Calibri"/>
          <w:color w:val="000000"/>
          <w:spacing w:val="-1"/>
          <w:w w:val="102"/>
          <w:sz w:val="24"/>
          <w:szCs w:val="24"/>
        </w:rPr>
        <w:t>g</w:t>
      </w:r>
      <w:r w:rsidRPr="001A2C55">
        <w:rPr>
          <w:rFonts w:asciiTheme="minorHAnsi" w:hAnsiTheme="minorHAnsi" w:cs="Calibri"/>
          <w:color w:val="000000"/>
          <w:spacing w:val="-7"/>
          <w:w w:val="102"/>
          <w:sz w:val="24"/>
          <w:szCs w:val="24"/>
        </w:rPr>
        <w:t>e</w:t>
      </w:r>
      <w:r w:rsidRPr="001A2C55">
        <w:rPr>
          <w:rFonts w:asciiTheme="minorHAnsi" w:hAnsiTheme="minorHAnsi" w:cs="Calibri"/>
          <w:color w:val="000000"/>
          <w:spacing w:val="2"/>
          <w:w w:val="102"/>
          <w:sz w:val="24"/>
          <w:szCs w:val="24"/>
        </w:rPr>
        <w:t>s</w:t>
      </w:r>
      <w:r w:rsidRPr="001A2C55">
        <w:rPr>
          <w:rFonts w:asciiTheme="minorHAnsi" w:hAnsiTheme="minorHAnsi" w:cs="Calibri"/>
          <w:color w:val="000000"/>
          <w:w w:val="102"/>
          <w:sz w:val="24"/>
          <w:szCs w:val="24"/>
        </w:rPr>
        <w:t>.</w:t>
      </w:r>
    </w:p>
    <w:p w:rsidR="00C11F9C" w:rsidRPr="00C11F9C" w:rsidRDefault="00C11F9C" w:rsidP="00C11F9C">
      <w:pPr>
        <w:pStyle w:val="ListParagraph"/>
        <w:widowControl w:val="0"/>
        <w:numPr>
          <w:ilvl w:val="0"/>
          <w:numId w:val="10"/>
        </w:numPr>
        <w:tabs>
          <w:tab w:val="left" w:pos="820"/>
        </w:tabs>
        <w:autoSpaceDE w:val="0"/>
        <w:autoSpaceDN w:val="0"/>
        <w:adjustRightInd w:val="0"/>
        <w:spacing w:before="41" w:line="255" w:lineRule="auto"/>
        <w:ind w:right="78"/>
        <w:jc w:val="both"/>
        <w:rPr>
          <w:rFonts w:asciiTheme="minorHAnsi" w:hAnsiTheme="minorHAnsi" w:cs="Calibri"/>
          <w:color w:val="000000"/>
          <w:w w:val="102"/>
        </w:rPr>
      </w:pPr>
      <w:r w:rsidRPr="00C11F9C">
        <w:rPr>
          <w:rFonts w:asciiTheme="minorHAnsi" w:hAnsiTheme="minorHAnsi" w:cs="Calibri"/>
          <w:color w:val="000000"/>
          <w:w w:val="102"/>
        </w:rPr>
        <w:t>This is revenue to DIT and other third parties.</w:t>
      </w:r>
    </w:p>
    <w:p w:rsidR="001C0B10" w:rsidRPr="001A2C55" w:rsidRDefault="001C0B10" w:rsidP="001C0B10">
      <w:pPr>
        <w:widowControl w:val="0"/>
        <w:autoSpaceDE w:val="0"/>
        <w:autoSpaceDN w:val="0"/>
        <w:adjustRightInd w:val="0"/>
        <w:spacing w:before="8" w:line="170" w:lineRule="exact"/>
        <w:rPr>
          <w:rFonts w:asciiTheme="minorHAnsi" w:hAnsiTheme="minorHAnsi" w:cs="Calibri"/>
          <w:color w:val="000000"/>
          <w:sz w:val="24"/>
          <w:szCs w:val="24"/>
        </w:rPr>
      </w:pPr>
    </w:p>
    <w:p w:rsidR="001C0B10" w:rsidRPr="001A2C55" w:rsidRDefault="001C0B10" w:rsidP="001C0B10">
      <w:pPr>
        <w:pStyle w:val="Heading3"/>
        <w:rPr>
          <w:rFonts w:asciiTheme="minorHAnsi" w:hAnsiTheme="minorHAnsi"/>
          <w:color w:val="000000"/>
          <w:sz w:val="24"/>
          <w:szCs w:val="24"/>
        </w:rPr>
      </w:pPr>
      <w:bookmarkStart w:id="10" w:name="_Toc528166930"/>
      <w:r w:rsidRPr="001A2C55">
        <w:rPr>
          <w:rFonts w:asciiTheme="minorHAnsi" w:hAnsiTheme="minorHAnsi"/>
          <w:spacing w:val="-2"/>
          <w:sz w:val="24"/>
          <w:szCs w:val="24"/>
        </w:rPr>
        <w:t>2</w:t>
      </w:r>
      <w:r w:rsidRPr="001A2C55">
        <w:rPr>
          <w:rFonts w:asciiTheme="minorHAnsi" w:hAnsiTheme="minorHAnsi"/>
          <w:spacing w:val="1"/>
          <w:sz w:val="24"/>
          <w:szCs w:val="24"/>
        </w:rPr>
        <w:t>.</w:t>
      </w:r>
      <w:r w:rsidRPr="001A2C55">
        <w:rPr>
          <w:rFonts w:asciiTheme="minorHAnsi" w:hAnsiTheme="minorHAnsi"/>
          <w:sz w:val="24"/>
          <w:szCs w:val="24"/>
        </w:rPr>
        <w:t>3</w:t>
      </w:r>
      <w:r w:rsidRPr="001A2C55">
        <w:rPr>
          <w:rFonts w:asciiTheme="minorHAnsi" w:hAnsiTheme="minorHAnsi"/>
          <w:spacing w:val="49"/>
          <w:sz w:val="24"/>
          <w:szCs w:val="24"/>
        </w:rPr>
        <w:t xml:space="preserve"> </w:t>
      </w:r>
      <w:r w:rsidRPr="001A2C55">
        <w:rPr>
          <w:rFonts w:asciiTheme="minorHAnsi" w:hAnsiTheme="minorHAnsi"/>
          <w:spacing w:val="6"/>
          <w:sz w:val="24"/>
          <w:szCs w:val="24"/>
        </w:rPr>
        <w:t>C</w:t>
      </w:r>
      <w:r w:rsidRPr="001A2C55">
        <w:rPr>
          <w:rFonts w:asciiTheme="minorHAnsi" w:hAnsiTheme="minorHAnsi"/>
          <w:spacing w:val="7"/>
          <w:sz w:val="24"/>
          <w:szCs w:val="24"/>
        </w:rPr>
        <w:t>R</w:t>
      </w:r>
      <w:r w:rsidRPr="001A2C55">
        <w:rPr>
          <w:rFonts w:asciiTheme="minorHAnsi" w:hAnsiTheme="minorHAnsi"/>
          <w:sz w:val="24"/>
          <w:szCs w:val="24"/>
        </w:rPr>
        <w:t>B</w:t>
      </w:r>
      <w:r w:rsidRPr="001A2C55">
        <w:rPr>
          <w:rFonts w:asciiTheme="minorHAnsi" w:hAnsiTheme="minorHAnsi"/>
          <w:spacing w:val="-3"/>
          <w:sz w:val="24"/>
          <w:szCs w:val="24"/>
        </w:rPr>
        <w:t xml:space="preserve"> </w:t>
      </w:r>
      <w:r w:rsidRPr="001A2C55">
        <w:rPr>
          <w:rFonts w:asciiTheme="minorHAnsi" w:hAnsiTheme="minorHAnsi"/>
          <w:spacing w:val="3"/>
          <w:sz w:val="24"/>
          <w:szCs w:val="24"/>
        </w:rPr>
        <w:t>V</w:t>
      </w:r>
      <w:r w:rsidRPr="001A2C55">
        <w:rPr>
          <w:rFonts w:asciiTheme="minorHAnsi" w:hAnsiTheme="minorHAnsi"/>
          <w:spacing w:val="1"/>
          <w:sz w:val="24"/>
          <w:szCs w:val="24"/>
        </w:rPr>
        <w:t>e</w:t>
      </w:r>
      <w:r w:rsidRPr="001A2C55">
        <w:rPr>
          <w:rFonts w:asciiTheme="minorHAnsi" w:hAnsiTheme="minorHAnsi"/>
          <w:spacing w:val="-4"/>
          <w:sz w:val="24"/>
          <w:szCs w:val="24"/>
        </w:rPr>
        <w:t>tt</w:t>
      </w:r>
      <w:r w:rsidRPr="001A2C55">
        <w:rPr>
          <w:rFonts w:asciiTheme="minorHAnsi" w:hAnsiTheme="minorHAnsi"/>
          <w:spacing w:val="7"/>
          <w:sz w:val="24"/>
          <w:szCs w:val="24"/>
        </w:rPr>
        <w:t>i</w:t>
      </w:r>
      <w:r w:rsidRPr="001A2C55">
        <w:rPr>
          <w:rFonts w:asciiTheme="minorHAnsi" w:hAnsiTheme="minorHAnsi"/>
          <w:spacing w:val="-5"/>
          <w:sz w:val="24"/>
          <w:szCs w:val="24"/>
        </w:rPr>
        <w:t>n</w:t>
      </w:r>
      <w:r w:rsidRPr="001A2C55">
        <w:rPr>
          <w:rFonts w:asciiTheme="minorHAnsi" w:hAnsiTheme="minorHAnsi"/>
          <w:sz w:val="24"/>
          <w:szCs w:val="24"/>
        </w:rPr>
        <w:t>g</w:t>
      </w:r>
      <w:bookmarkEnd w:id="10"/>
    </w:p>
    <w:p w:rsidR="001C0B10" w:rsidRPr="001A2C55" w:rsidRDefault="001C0B10" w:rsidP="00C11F9C">
      <w:pPr>
        <w:widowControl w:val="0"/>
        <w:autoSpaceDE w:val="0"/>
        <w:autoSpaceDN w:val="0"/>
        <w:adjustRightInd w:val="0"/>
        <w:spacing w:before="41"/>
        <w:ind w:left="462"/>
        <w:rPr>
          <w:rFonts w:asciiTheme="minorHAnsi" w:hAnsiTheme="minorHAnsi" w:cs="Calibri"/>
          <w:color w:val="000000"/>
          <w:sz w:val="24"/>
          <w:szCs w:val="24"/>
        </w:rPr>
      </w:pPr>
      <w:r w:rsidRPr="001A2C55">
        <w:rPr>
          <w:rFonts w:asciiTheme="minorHAnsi" w:hAnsiTheme="minorHAnsi"/>
          <w:color w:val="000000"/>
          <w:w w:val="134"/>
          <w:sz w:val="24"/>
          <w:szCs w:val="24"/>
        </w:rPr>
        <w:t xml:space="preserve">•  </w:t>
      </w:r>
      <w:r w:rsidRPr="001A2C55">
        <w:rPr>
          <w:rFonts w:asciiTheme="minorHAnsi" w:hAnsiTheme="minorHAnsi"/>
          <w:color w:val="000000"/>
          <w:spacing w:val="36"/>
          <w:w w:val="134"/>
          <w:sz w:val="24"/>
          <w:szCs w:val="24"/>
        </w:rPr>
        <w:t xml:space="preserve"> </w:t>
      </w:r>
      <w:r w:rsidRPr="001A2C55">
        <w:rPr>
          <w:rFonts w:asciiTheme="minorHAnsi" w:hAnsiTheme="minorHAnsi" w:cs="Calibri"/>
          <w:color w:val="000000"/>
          <w:spacing w:val="-14"/>
          <w:sz w:val="24"/>
          <w:szCs w:val="24"/>
        </w:rPr>
        <w:t>O</w:t>
      </w:r>
      <w:r w:rsidRPr="001A2C55">
        <w:rPr>
          <w:rFonts w:asciiTheme="minorHAnsi" w:hAnsiTheme="minorHAnsi" w:cs="Calibri"/>
          <w:color w:val="000000"/>
          <w:spacing w:val="1"/>
          <w:sz w:val="24"/>
          <w:szCs w:val="24"/>
        </w:rPr>
        <w:t>n</w:t>
      </w:r>
      <w:r w:rsidRPr="001A2C55">
        <w:rPr>
          <w:rFonts w:asciiTheme="minorHAnsi" w:hAnsiTheme="minorHAnsi" w:cs="Calibri"/>
          <w:color w:val="000000"/>
          <w:spacing w:val="10"/>
          <w:sz w:val="24"/>
          <w:szCs w:val="24"/>
        </w:rPr>
        <w:t>c</w:t>
      </w:r>
      <w:r w:rsidRPr="001A2C55">
        <w:rPr>
          <w:rFonts w:asciiTheme="minorHAnsi" w:hAnsiTheme="minorHAnsi" w:cs="Calibri"/>
          <w:color w:val="000000"/>
          <w:sz w:val="24"/>
          <w:szCs w:val="24"/>
        </w:rPr>
        <w:t>e</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4"/>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mm</w:t>
      </w:r>
      <w:r w:rsidRPr="001A2C55">
        <w:rPr>
          <w:rFonts w:asciiTheme="minorHAnsi" w:hAnsiTheme="minorHAnsi" w:cs="Calibri"/>
          <w:color w:val="000000"/>
          <w:spacing w:val="9"/>
          <w:sz w:val="24"/>
          <w:szCs w:val="24"/>
        </w:rPr>
        <w:t>i</w:t>
      </w:r>
      <w:r w:rsidRPr="001A2C55">
        <w:rPr>
          <w:rFonts w:asciiTheme="minorHAnsi" w:hAnsiTheme="minorHAnsi" w:cs="Calibri"/>
          <w:color w:val="000000"/>
          <w:spacing w:val="2"/>
          <w:sz w:val="24"/>
          <w:szCs w:val="24"/>
        </w:rPr>
        <w:t>ss</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4"/>
          <w:sz w:val="24"/>
          <w:szCs w:val="24"/>
        </w:rPr>
        <w:t>o</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s</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spacing w:val="12"/>
          <w:w w:val="102"/>
          <w:sz w:val="24"/>
          <w:szCs w:val="24"/>
        </w:rPr>
        <w:t>a</w:t>
      </w:r>
      <w:r w:rsidRPr="001A2C55">
        <w:rPr>
          <w:rFonts w:asciiTheme="minorHAnsi" w:hAnsiTheme="minorHAnsi" w:cs="Calibri"/>
          <w:color w:val="000000"/>
          <w:spacing w:val="1"/>
          <w:w w:val="102"/>
          <w:sz w:val="24"/>
          <w:szCs w:val="24"/>
        </w:rPr>
        <w:t>n</w:t>
      </w:r>
      <w:r w:rsidRPr="001A2C55">
        <w:rPr>
          <w:rFonts w:asciiTheme="minorHAnsi" w:hAnsiTheme="minorHAnsi" w:cs="Calibri"/>
          <w:color w:val="000000"/>
          <w:w w:val="102"/>
          <w:sz w:val="24"/>
          <w:szCs w:val="24"/>
        </w:rPr>
        <w:t>d</w:t>
      </w:r>
      <w:r w:rsidRPr="001A2C55">
        <w:rPr>
          <w:rFonts w:asciiTheme="minorHAnsi" w:hAnsiTheme="minorHAnsi" w:cs="Calibri"/>
          <w:color w:val="000000"/>
          <w:spacing w:val="-33"/>
          <w:sz w:val="24"/>
          <w:szCs w:val="24"/>
        </w:rPr>
        <w:t xml:space="preserve"> </w:t>
      </w:r>
      <w:r w:rsidRPr="001A2C55">
        <w:rPr>
          <w:rFonts w:asciiTheme="minorHAnsi" w:hAnsiTheme="minorHAnsi" w:cs="Calibri"/>
          <w:color w:val="000000"/>
          <w:spacing w:val="1"/>
          <w:sz w:val="24"/>
          <w:szCs w:val="24"/>
        </w:rPr>
        <w:t>po</w:t>
      </w:r>
      <w:r w:rsidRPr="001A2C55">
        <w:rPr>
          <w:rFonts w:asciiTheme="minorHAnsi" w:hAnsiTheme="minorHAnsi" w:cs="Calibri"/>
          <w:color w:val="000000"/>
          <w:spacing w:val="-4"/>
          <w:sz w:val="24"/>
          <w:szCs w:val="24"/>
        </w:rPr>
        <w:t>r</w:t>
      </w:r>
      <w:r w:rsidRPr="001A2C55">
        <w:rPr>
          <w:rFonts w:asciiTheme="minorHAnsi" w:hAnsiTheme="minorHAnsi" w:cs="Calibri"/>
          <w:color w:val="000000"/>
          <w:sz w:val="24"/>
          <w:szCs w:val="24"/>
        </w:rPr>
        <w:t>t</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l</w:t>
      </w:r>
      <w:r w:rsidRPr="001A2C55">
        <w:rPr>
          <w:rFonts w:asciiTheme="minorHAnsi" w:hAnsiTheme="minorHAnsi" w:cs="Calibri"/>
          <w:color w:val="000000"/>
          <w:spacing w:val="-15"/>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3"/>
          <w:sz w:val="24"/>
          <w:szCs w:val="24"/>
        </w:rPr>
        <w:t>a</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1"/>
          <w:sz w:val="24"/>
          <w:szCs w:val="24"/>
        </w:rPr>
        <w:t>g</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s</w:t>
      </w:r>
      <w:r w:rsidRPr="001A2C55">
        <w:rPr>
          <w:rFonts w:asciiTheme="minorHAnsi" w:hAnsiTheme="minorHAnsi" w:cs="Calibri"/>
          <w:color w:val="000000"/>
          <w:spacing w:val="-4"/>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4"/>
          <w:sz w:val="24"/>
          <w:szCs w:val="24"/>
        </w:rPr>
        <w:t>r</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
          <w:sz w:val="24"/>
          <w:szCs w:val="24"/>
        </w:rPr>
        <w:t>p</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7"/>
          <w:sz w:val="24"/>
          <w:szCs w:val="24"/>
        </w:rPr>
        <w:t>i</w:t>
      </w:r>
      <w:r w:rsidRPr="001A2C55">
        <w:rPr>
          <w:rFonts w:asciiTheme="minorHAnsi" w:hAnsiTheme="minorHAnsi" w:cs="Calibri"/>
          <w:color w:val="000000"/>
          <w:sz w:val="24"/>
          <w:szCs w:val="24"/>
        </w:rPr>
        <w:t>d 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2"/>
          <w:sz w:val="24"/>
          <w:szCs w:val="24"/>
        </w:rPr>
        <w:t>B</w:t>
      </w:r>
      <w:r w:rsidRPr="001A2C55">
        <w:rPr>
          <w:rFonts w:asciiTheme="minorHAnsi" w:hAnsiTheme="minorHAnsi" w:cs="Calibri"/>
          <w:color w:val="000000"/>
          <w:spacing w:val="1"/>
          <w:sz w:val="24"/>
          <w:szCs w:val="24"/>
        </w:rPr>
        <w:t>on</w:t>
      </w:r>
      <w:r w:rsidRPr="001A2C55">
        <w:rPr>
          <w:rFonts w:asciiTheme="minorHAnsi" w:hAnsiTheme="minorHAnsi" w:cs="Calibri"/>
          <w:color w:val="000000"/>
          <w:sz w:val="24"/>
          <w:szCs w:val="24"/>
        </w:rPr>
        <w:t>d</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p</w:t>
      </w:r>
      <w:r w:rsidRPr="001A2C55">
        <w:rPr>
          <w:rFonts w:asciiTheme="minorHAnsi" w:hAnsiTheme="minorHAnsi" w:cs="Calibri"/>
          <w:color w:val="000000"/>
          <w:spacing w:val="-13"/>
          <w:sz w:val="24"/>
          <w:szCs w:val="24"/>
        </w:rPr>
        <w:t>p</w:t>
      </w:r>
      <w:r w:rsidRPr="001A2C55">
        <w:rPr>
          <w:rFonts w:asciiTheme="minorHAnsi" w:hAnsiTheme="minorHAnsi" w:cs="Calibri"/>
          <w:color w:val="000000"/>
          <w:spacing w:val="8"/>
          <w:sz w:val="24"/>
          <w:szCs w:val="24"/>
        </w:rPr>
        <w:t>l</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5"/>
          <w:sz w:val="24"/>
          <w:szCs w:val="24"/>
        </w:rPr>
        <w:t>c</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4"/>
          <w:sz w:val="24"/>
          <w:szCs w:val="24"/>
        </w:rPr>
        <w:t>o</w:t>
      </w:r>
      <w:r w:rsidRPr="001A2C55">
        <w:rPr>
          <w:rFonts w:asciiTheme="minorHAnsi" w:hAnsiTheme="minorHAnsi" w:cs="Calibri"/>
          <w:color w:val="000000"/>
          <w:sz w:val="24"/>
          <w:szCs w:val="24"/>
        </w:rPr>
        <w:t>n</w:t>
      </w:r>
      <w:r w:rsidRPr="001A2C55">
        <w:rPr>
          <w:rFonts w:asciiTheme="minorHAnsi" w:hAnsiTheme="minorHAnsi" w:cs="Calibri"/>
          <w:color w:val="000000"/>
          <w:spacing w:val="2"/>
          <w:sz w:val="24"/>
          <w:szCs w:val="24"/>
        </w:rPr>
        <w:t xml:space="preserve"> </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s</w:t>
      </w:r>
      <w:r w:rsidRPr="001A2C55">
        <w:rPr>
          <w:rFonts w:asciiTheme="minorHAnsi" w:hAnsiTheme="minorHAnsi" w:cs="Calibri"/>
          <w:color w:val="000000"/>
          <w:spacing w:val="-15"/>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n</w:t>
      </w:r>
      <w:r w:rsidRPr="001A2C55">
        <w:rPr>
          <w:rFonts w:asciiTheme="minorHAnsi" w:hAnsiTheme="minorHAnsi" w:cs="Calibri"/>
          <w:color w:val="000000"/>
          <w:spacing w:val="-10"/>
          <w:sz w:val="24"/>
          <w:szCs w:val="24"/>
        </w:rPr>
        <w:t xml:space="preserve"> </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4"/>
          <w:sz w:val="24"/>
          <w:szCs w:val="24"/>
        </w:rPr>
        <w:t>w</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1"/>
          <w:sz w:val="24"/>
          <w:szCs w:val="24"/>
        </w:rPr>
        <w:t>d</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d</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z w:val="24"/>
          <w:szCs w:val="24"/>
        </w:rPr>
        <w:t>to</w:t>
      </w:r>
      <w:r w:rsidRPr="001A2C55">
        <w:rPr>
          <w:rFonts w:asciiTheme="minorHAnsi" w:hAnsiTheme="minorHAnsi" w:cs="Calibri"/>
          <w:color w:val="000000"/>
          <w:spacing w:val="-15"/>
          <w:sz w:val="24"/>
          <w:szCs w:val="24"/>
        </w:rPr>
        <w:t xml:space="preserve"> </w:t>
      </w:r>
      <w:r w:rsidRPr="001A2C55">
        <w:rPr>
          <w:rFonts w:asciiTheme="minorHAnsi" w:hAnsiTheme="minorHAnsi" w:cs="Calibri"/>
          <w:color w:val="000000"/>
          <w:spacing w:val="-15"/>
          <w:w w:val="102"/>
          <w:sz w:val="24"/>
          <w:szCs w:val="24"/>
        </w:rPr>
        <w:t>C</w:t>
      </w:r>
      <w:r w:rsidRPr="001A2C55">
        <w:rPr>
          <w:rFonts w:asciiTheme="minorHAnsi" w:hAnsiTheme="minorHAnsi" w:cs="Calibri"/>
          <w:color w:val="000000"/>
          <w:spacing w:val="-17"/>
          <w:w w:val="102"/>
          <w:sz w:val="24"/>
          <w:szCs w:val="24"/>
        </w:rPr>
        <w:t>R</w:t>
      </w:r>
      <w:r w:rsidRPr="001A2C55">
        <w:rPr>
          <w:rFonts w:asciiTheme="minorHAnsi" w:hAnsiTheme="minorHAnsi" w:cs="Calibri"/>
          <w:color w:val="000000"/>
          <w:w w:val="102"/>
          <w:sz w:val="24"/>
          <w:szCs w:val="24"/>
        </w:rPr>
        <w:t>B</w:t>
      </w:r>
      <w:r w:rsidR="00C11F9C">
        <w:rPr>
          <w:rFonts w:asciiTheme="minorHAnsi" w:hAnsiTheme="minorHAnsi" w:cs="Calibri"/>
          <w:color w:val="000000"/>
          <w:sz w:val="24"/>
          <w:szCs w:val="24"/>
        </w:rPr>
        <w:t xml:space="preserve"> </w:t>
      </w:r>
      <w:r w:rsidRPr="001A2C55">
        <w:rPr>
          <w:rFonts w:asciiTheme="minorHAnsi" w:hAnsiTheme="minorHAnsi" w:cs="Calibri"/>
          <w:color w:val="000000"/>
          <w:spacing w:val="1"/>
          <w:sz w:val="24"/>
          <w:szCs w:val="24"/>
        </w:rPr>
        <w:t>po</w:t>
      </w:r>
      <w:r w:rsidRPr="001A2C55">
        <w:rPr>
          <w:rFonts w:asciiTheme="minorHAnsi" w:hAnsiTheme="minorHAnsi" w:cs="Calibri"/>
          <w:color w:val="000000"/>
          <w:spacing w:val="-4"/>
          <w:sz w:val="24"/>
          <w:szCs w:val="24"/>
        </w:rPr>
        <w:t>r</w:t>
      </w:r>
      <w:r w:rsidRPr="001A2C55">
        <w:rPr>
          <w:rFonts w:asciiTheme="minorHAnsi" w:hAnsiTheme="minorHAnsi" w:cs="Calibri"/>
          <w:color w:val="000000"/>
          <w:sz w:val="24"/>
          <w:szCs w:val="24"/>
        </w:rPr>
        <w:t>t</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l</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r</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1"/>
          <w:sz w:val="24"/>
          <w:szCs w:val="24"/>
        </w:rPr>
        <w:t>d</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t</w:t>
      </w:r>
      <w:r w:rsidRPr="001A2C55">
        <w:rPr>
          <w:rFonts w:asciiTheme="minorHAnsi" w:hAnsiTheme="minorHAnsi" w:cs="Calibri"/>
          <w:color w:val="000000"/>
          <w:spacing w:val="-10"/>
          <w:sz w:val="24"/>
          <w:szCs w:val="24"/>
        </w:rPr>
        <w:t xml:space="preserve"> </w:t>
      </w:r>
      <w:r w:rsidRPr="001A2C55">
        <w:rPr>
          <w:rFonts w:asciiTheme="minorHAnsi" w:hAnsiTheme="minorHAnsi" w:cs="Calibri"/>
          <w:color w:val="000000"/>
          <w:spacing w:val="8"/>
          <w:sz w:val="24"/>
          <w:szCs w:val="24"/>
        </w:rPr>
        <w:t>eli</w:t>
      </w:r>
      <w:r w:rsidRPr="001A2C55">
        <w:rPr>
          <w:rFonts w:asciiTheme="minorHAnsi" w:hAnsiTheme="minorHAnsi" w:cs="Calibri"/>
          <w:color w:val="000000"/>
          <w:spacing w:val="-1"/>
          <w:sz w:val="24"/>
          <w:szCs w:val="24"/>
        </w:rPr>
        <w:t>g</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1"/>
          <w:sz w:val="24"/>
          <w:szCs w:val="24"/>
        </w:rPr>
        <w:t>b</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8"/>
          <w:sz w:val="24"/>
          <w:szCs w:val="24"/>
        </w:rPr>
        <w:t>l</w:t>
      </w:r>
      <w:r w:rsidRPr="001A2C55">
        <w:rPr>
          <w:rFonts w:asciiTheme="minorHAnsi" w:hAnsiTheme="minorHAnsi" w:cs="Calibri"/>
          <w:color w:val="000000"/>
          <w:spacing w:val="-7"/>
          <w:sz w:val="24"/>
          <w:szCs w:val="24"/>
        </w:rPr>
        <w:t>i</w:t>
      </w:r>
      <w:r w:rsidRPr="001A2C55">
        <w:rPr>
          <w:rFonts w:asciiTheme="minorHAnsi" w:hAnsiTheme="minorHAnsi" w:cs="Calibri"/>
          <w:color w:val="000000"/>
          <w:sz w:val="24"/>
          <w:szCs w:val="24"/>
        </w:rPr>
        <w:t>ty</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spacing w:val="3"/>
          <w:w w:val="102"/>
          <w:sz w:val="24"/>
          <w:szCs w:val="24"/>
        </w:rPr>
        <w:t>v</w:t>
      </w:r>
      <w:r w:rsidRPr="001A2C55">
        <w:rPr>
          <w:rFonts w:asciiTheme="minorHAnsi" w:hAnsiTheme="minorHAnsi" w:cs="Calibri"/>
          <w:color w:val="000000"/>
          <w:spacing w:val="8"/>
          <w:w w:val="102"/>
          <w:sz w:val="24"/>
          <w:szCs w:val="24"/>
        </w:rPr>
        <w:t>e</w:t>
      </w:r>
      <w:r w:rsidRPr="001A2C55">
        <w:rPr>
          <w:rFonts w:asciiTheme="minorHAnsi" w:hAnsiTheme="minorHAnsi" w:cs="Calibri"/>
          <w:color w:val="000000"/>
          <w:w w:val="102"/>
          <w:sz w:val="24"/>
          <w:szCs w:val="24"/>
        </w:rPr>
        <w:t>t</w:t>
      </w:r>
      <w:r w:rsidRPr="001A2C55">
        <w:rPr>
          <w:rFonts w:asciiTheme="minorHAnsi" w:hAnsiTheme="minorHAnsi" w:cs="Calibri"/>
          <w:color w:val="000000"/>
          <w:spacing w:val="-1"/>
          <w:w w:val="102"/>
          <w:sz w:val="24"/>
          <w:szCs w:val="24"/>
        </w:rPr>
        <w:t>t</w:t>
      </w:r>
      <w:r w:rsidRPr="001A2C55">
        <w:rPr>
          <w:rFonts w:asciiTheme="minorHAnsi" w:hAnsiTheme="minorHAnsi" w:cs="Calibri"/>
          <w:color w:val="000000"/>
          <w:spacing w:val="-7"/>
          <w:w w:val="102"/>
          <w:sz w:val="24"/>
          <w:szCs w:val="24"/>
        </w:rPr>
        <w:t>i</w:t>
      </w:r>
      <w:r w:rsidRPr="001A2C55">
        <w:rPr>
          <w:rFonts w:asciiTheme="minorHAnsi" w:hAnsiTheme="minorHAnsi" w:cs="Calibri"/>
          <w:color w:val="000000"/>
          <w:spacing w:val="1"/>
          <w:w w:val="102"/>
          <w:sz w:val="24"/>
          <w:szCs w:val="24"/>
        </w:rPr>
        <w:t>n</w:t>
      </w:r>
      <w:r w:rsidRPr="001A2C55">
        <w:rPr>
          <w:rFonts w:asciiTheme="minorHAnsi" w:hAnsiTheme="minorHAnsi" w:cs="Calibri"/>
          <w:color w:val="000000"/>
          <w:spacing w:val="-1"/>
          <w:w w:val="102"/>
          <w:sz w:val="24"/>
          <w:szCs w:val="24"/>
        </w:rPr>
        <w:t>g</w:t>
      </w:r>
      <w:r w:rsidR="00C11F9C">
        <w:rPr>
          <w:rFonts w:asciiTheme="minorHAnsi" w:hAnsiTheme="minorHAnsi" w:cs="Calibri"/>
          <w:color w:val="000000"/>
          <w:w w:val="102"/>
          <w:sz w:val="24"/>
          <w:szCs w:val="24"/>
        </w:rPr>
        <w:t>. This reduces the banks workload.</w:t>
      </w:r>
    </w:p>
    <w:p w:rsidR="001C0B10" w:rsidRPr="001A2C55" w:rsidRDefault="001C0B10" w:rsidP="001C0B10">
      <w:pPr>
        <w:widowControl w:val="0"/>
        <w:autoSpaceDE w:val="0"/>
        <w:autoSpaceDN w:val="0"/>
        <w:adjustRightInd w:val="0"/>
        <w:spacing w:before="1" w:line="160" w:lineRule="exact"/>
        <w:rPr>
          <w:rFonts w:asciiTheme="minorHAnsi" w:hAnsiTheme="minorHAnsi" w:cs="Calibri"/>
          <w:color w:val="000000"/>
          <w:sz w:val="24"/>
          <w:szCs w:val="24"/>
        </w:rPr>
      </w:pPr>
    </w:p>
    <w:p w:rsidR="001C0B10" w:rsidRPr="001A2C55" w:rsidRDefault="001C0B10" w:rsidP="001C0B10">
      <w:pPr>
        <w:pStyle w:val="Heading3"/>
        <w:rPr>
          <w:rFonts w:asciiTheme="minorHAnsi" w:hAnsiTheme="minorHAnsi"/>
          <w:color w:val="000000"/>
          <w:sz w:val="24"/>
          <w:szCs w:val="24"/>
        </w:rPr>
      </w:pPr>
      <w:bookmarkStart w:id="11" w:name="_Toc528166931"/>
      <w:r w:rsidRPr="001A2C55">
        <w:rPr>
          <w:rFonts w:asciiTheme="minorHAnsi" w:hAnsiTheme="minorHAnsi"/>
          <w:spacing w:val="-2"/>
          <w:sz w:val="24"/>
          <w:szCs w:val="24"/>
        </w:rPr>
        <w:t>2</w:t>
      </w:r>
      <w:r w:rsidRPr="001A2C55">
        <w:rPr>
          <w:rFonts w:asciiTheme="minorHAnsi" w:hAnsiTheme="minorHAnsi"/>
          <w:spacing w:val="1"/>
          <w:sz w:val="24"/>
          <w:szCs w:val="24"/>
        </w:rPr>
        <w:t>.</w:t>
      </w:r>
      <w:r w:rsidRPr="001A2C55">
        <w:rPr>
          <w:rFonts w:asciiTheme="minorHAnsi" w:hAnsiTheme="minorHAnsi"/>
          <w:sz w:val="24"/>
          <w:szCs w:val="24"/>
        </w:rPr>
        <w:t>3</w:t>
      </w:r>
      <w:r w:rsidRPr="001A2C55">
        <w:rPr>
          <w:rFonts w:asciiTheme="minorHAnsi" w:hAnsiTheme="minorHAnsi"/>
          <w:spacing w:val="4"/>
          <w:sz w:val="24"/>
          <w:szCs w:val="24"/>
        </w:rPr>
        <w:t xml:space="preserve"> </w:t>
      </w:r>
      <w:r w:rsidRPr="001A2C55">
        <w:rPr>
          <w:rFonts w:asciiTheme="minorHAnsi" w:hAnsiTheme="minorHAnsi"/>
          <w:spacing w:val="6"/>
          <w:sz w:val="24"/>
          <w:szCs w:val="24"/>
        </w:rPr>
        <w:t>B</w:t>
      </w:r>
      <w:r w:rsidRPr="001A2C55">
        <w:rPr>
          <w:rFonts w:asciiTheme="minorHAnsi" w:hAnsiTheme="minorHAnsi"/>
          <w:spacing w:val="7"/>
          <w:sz w:val="24"/>
          <w:szCs w:val="24"/>
        </w:rPr>
        <w:t>a</w:t>
      </w:r>
      <w:r w:rsidRPr="001A2C55">
        <w:rPr>
          <w:rFonts w:asciiTheme="minorHAnsi" w:hAnsiTheme="minorHAnsi"/>
          <w:spacing w:val="-5"/>
          <w:sz w:val="24"/>
          <w:szCs w:val="24"/>
        </w:rPr>
        <w:t>n</w:t>
      </w:r>
      <w:r w:rsidRPr="001A2C55">
        <w:rPr>
          <w:rFonts w:asciiTheme="minorHAnsi" w:hAnsiTheme="minorHAnsi"/>
          <w:sz w:val="24"/>
          <w:szCs w:val="24"/>
        </w:rPr>
        <w:t>k</w:t>
      </w:r>
      <w:r w:rsidRPr="001A2C55">
        <w:rPr>
          <w:rFonts w:asciiTheme="minorHAnsi" w:hAnsiTheme="minorHAnsi"/>
          <w:spacing w:val="-10"/>
          <w:sz w:val="24"/>
          <w:szCs w:val="24"/>
        </w:rPr>
        <w:t xml:space="preserve"> </w:t>
      </w:r>
      <w:r w:rsidRPr="001A2C55">
        <w:rPr>
          <w:rFonts w:asciiTheme="minorHAnsi" w:hAnsiTheme="minorHAnsi"/>
          <w:sz w:val="24"/>
          <w:szCs w:val="24"/>
        </w:rPr>
        <w:t>A</w:t>
      </w:r>
      <w:r w:rsidRPr="001A2C55">
        <w:rPr>
          <w:rFonts w:asciiTheme="minorHAnsi" w:hAnsiTheme="minorHAnsi"/>
          <w:spacing w:val="-5"/>
          <w:sz w:val="24"/>
          <w:szCs w:val="24"/>
        </w:rPr>
        <w:t>pp</w:t>
      </w:r>
      <w:r w:rsidRPr="001A2C55">
        <w:rPr>
          <w:rFonts w:asciiTheme="minorHAnsi" w:hAnsiTheme="minorHAnsi"/>
          <w:spacing w:val="7"/>
          <w:sz w:val="24"/>
          <w:szCs w:val="24"/>
        </w:rPr>
        <w:t>r</w:t>
      </w:r>
      <w:r w:rsidRPr="001A2C55">
        <w:rPr>
          <w:rFonts w:asciiTheme="minorHAnsi" w:hAnsiTheme="minorHAnsi"/>
          <w:spacing w:val="-5"/>
          <w:sz w:val="24"/>
          <w:szCs w:val="24"/>
        </w:rPr>
        <w:t>o</w:t>
      </w:r>
      <w:r w:rsidRPr="001A2C55">
        <w:rPr>
          <w:rFonts w:asciiTheme="minorHAnsi" w:hAnsiTheme="minorHAnsi"/>
          <w:sz w:val="24"/>
          <w:szCs w:val="24"/>
        </w:rPr>
        <w:t>v</w:t>
      </w:r>
      <w:r w:rsidRPr="001A2C55">
        <w:rPr>
          <w:rFonts w:asciiTheme="minorHAnsi" w:hAnsiTheme="minorHAnsi"/>
          <w:spacing w:val="6"/>
          <w:sz w:val="24"/>
          <w:szCs w:val="24"/>
        </w:rPr>
        <w:t>a</w:t>
      </w:r>
      <w:r w:rsidRPr="001A2C55">
        <w:rPr>
          <w:rFonts w:asciiTheme="minorHAnsi" w:hAnsiTheme="minorHAnsi"/>
          <w:sz w:val="24"/>
          <w:szCs w:val="24"/>
        </w:rPr>
        <w:t>l</w:t>
      </w:r>
      <w:bookmarkEnd w:id="11"/>
    </w:p>
    <w:p w:rsidR="001C0B10" w:rsidRPr="001A2C55" w:rsidRDefault="001C0B10" w:rsidP="001C0B10">
      <w:pPr>
        <w:widowControl w:val="0"/>
        <w:tabs>
          <w:tab w:val="left" w:pos="820"/>
        </w:tabs>
        <w:autoSpaceDE w:val="0"/>
        <w:autoSpaceDN w:val="0"/>
        <w:adjustRightInd w:val="0"/>
        <w:spacing w:before="41" w:line="255" w:lineRule="auto"/>
        <w:ind w:left="822" w:right="82" w:hanging="360"/>
        <w:jc w:val="both"/>
        <w:rPr>
          <w:rFonts w:asciiTheme="minorHAnsi" w:hAnsiTheme="minorHAnsi" w:cs="Calibri"/>
          <w:color w:val="000000"/>
          <w:sz w:val="24"/>
          <w:szCs w:val="24"/>
        </w:rPr>
      </w:pPr>
      <w:r w:rsidRPr="001A2C55">
        <w:rPr>
          <w:rFonts w:asciiTheme="minorHAnsi" w:hAnsiTheme="minorHAnsi"/>
          <w:color w:val="000000"/>
          <w:w w:val="134"/>
          <w:sz w:val="24"/>
          <w:szCs w:val="24"/>
        </w:rPr>
        <w:t>•</w:t>
      </w:r>
      <w:r w:rsidRPr="001A2C55">
        <w:rPr>
          <w:rFonts w:asciiTheme="minorHAnsi" w:hAnsiTheme="minorHAnsi"/>
          <w:color w:val="000000"/>
          <w:sz w:val="24"/>
          <w:szCs w:val="24"/>
        </w:rPr>
        <w:tab/>
      </w:r>
      <w:r w:rsidRPr="001A2C55">
        <w:rPr>
          <w:rFonts w:asciiTheme="minorHAnsi" w:hAnsiTheme="minorHAnsi" w:cs="Calibri"/>
          <w:color w:val="000000"/>
          <w:spacing w:val="-2"/>
          <w:sz w:val="24"/>
          <w:szCs w:val="24"/>
        </w:rPr>
        <w:t>B</w:t>
      </w:r>
      <w:r w:rsidRPr="001A2C55">
        <w:rPr>
          <w:rFonts w:asciiTheme="minorHAnsi" w:hAnsiTheme="minorHAnsi" w:cs="Calibri"/>
          <w:color w:val="000000"/>
          <w:spacing w:val="1"/>
          <w:sz w:val="24"/>
          <w:szCs w:val="24"/>
        </w:rPr>
        <w:t>on</w:t>
      </w:r>
      <w:r w:rsidRPr="001A2C55">
        <w:rPr>
          <w:rFonts w:asciiTheme="minorHAnsi" w:hAnsiTheme="minorHAnsi" w:cs="Calibri"/>
          <w:color w:val="000000"/>
          <w:sz w:val="24"/>
          <w:szCs w:val="24"/>
        </w:rPr>
        <w:t>d</w:t>
      </w:r>
      <w:r w:rsidRPr="001A2C55">
        <w:rPr>
          <w:rFonts w:asciiTheme="minorHAnsi" w:hAnsiTheme="minorHAnsi" w:cs="Calibri"/>
          <w:color w:val="000000"/>
          <w:spacing w:val="8"/>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pp</w:t>
      </w:r>
      <w:r w:rsidRPr="001A2C55">
        <w:rPr>
          <w:rFonts w:asciiTheme="minorHAnsi" w:hAnsiTheme="minorHAnsi" w:cs="Calibri"/>
          <w:color w:val="000000"/>
          <w:spacing w:val="8"/>
          <w:sz w:val="24"/>
          <w:szCs w:val="24"/>
        </w:rPr>
        <w:t>li</w:t>
      </w:r>
      <w:r w:rsidRPr="001A2C55">
        <w:rPr>
          <w:rFonts w:asciiTheme="minorHAnsi" w:hAnsiTheme="minorHAnsi" w:cs="Calibri"/>
          <w:color w:val="000000"/>
          <w:spacing w:val="-5"/>
          <w:sz w:val="24"/>
          <w:szCs w:val="24"/>
        </w:rPr>
        <w:t>c</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4"/>
          <w:sz w:val="24"/>
          <w:szCs w:val="24"/>
        </w:rPr>
        <w:t>o</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s</w:t>
      </w:r>
      <w:r w:rsidRPr="001A2C55">
        <w:rPr>
          <w:rFonts w:asciiTheme="minorHAnsi" w:hAnsiTheme="minorHAnsi" w:cs="Calibri"/>
          <w:color w:val="000000"/>
          <w:spacing w:val="19"/>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2"/>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4"/>
          <w:sz w:val="24"/>
          <w:szCs w:val="24"/>
        </w:rPr>
        <w:t>r</w:t>
      </w:r>
      <w:r w:rsidRPr="001A2C55">
        <w:rPr>
          <w:rFonts w:asciiTheme="minorHAnsi" w:hAnsiTheme="minorHAnsi" w:cs="Calibri"/>
          <w:color w:val="000000"/>
          <w:sz w:val="24"/>
          <w:szCs w:val="24"/>
        </w:rPr>
        <w:t>e</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8"/>
          <w:sz w:val="24"/>
          <w:szCs w:val="24"/>
        </w:rPr>
        <w:t>l</w:t>
      </w:r>
      <w:r w:rsidRPr="001A2C55">
        <w:rPr>
          <w:rFonts w:asciiTheme="minorHAnsi" w:hAnsiTheme="minorHAnsi" w:cs="Calibri"/>
          <w:color w:val="000000"/>
          <w:spacing w:val="-7"/>
          <w:sz w:val="24"/>
          <w:szCs w:val="24"/>
        </w:rPr>
        <w:t>e</w:t>
      </w:r>
      <w:r w:rsidRPr="001A2C55">
        <w:rPr>
          <w:rFonts w:asciiTheme="minorHAnsi" w:hAnsiTheme="minorHAnsi" w:cs="Calibri"/>
          <w:color w:val="000000"/>
          <w:spacing w:val="-1"/>
          <w:sz w:val="24"/>
          <w:szCs w:val="24"/>
        </w:rPr>
        <w:t>g</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1"/>
          <w:sz w:val="24"/>
          <w:szCs w:val="24"/>
        </w:rPr>
        <w:t>b</w:t>
      </w:r>
      <w:r w:rsidRPr="001A2C55">
        <w:rPr>
          <w:rFonts w:asciiTheme="minorHAnsi" w:hAnsiTheme="minorHAnsi" w:cs="Calibri"/>
          <w:color w:val="000000"/>
          <w:spacing w:val="8"/>
          <w:sz w:val="24"/>
          <w:szCs w:val="24"/>
        </w:rPr>
        <w:t>l</w:t>
      </w:r>
      <w:r w:rsidRPr="001A2C55">
        <w:rPr>
          <w:rFonts w:asciiTheme="minorHAnsi" w:hAnsiTheme="minorHAnsi" w:cs="Calibri"/>
          <w:color w:val="000000"/>
          <w:sz w:val="24"/>
          <w:szCs w:val="24"/>
        </w:rPr>
        <w:t xml:space="preserve">e </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r</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1"/>
          <w:sz w:val="24"/>
          <w:szCs w:val="24"/>
        </w:rPr>
        <w:t>d</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t</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s</w:t>
      </w:r>
      <w:r w:rsidRPr="001A2C55">
        <w:rPr>
          <w:rFonts w:asciiTheme="minorHAnsi" w:hAnsiTheme="minorHAnsi" w:cs="Calibri"/>
          <w:color w:val="000000"/>
          <w:spacing w:val="1"/>
          <w:sz w:val="24"/>
          <w:szCs w:val="24"/>
        </w:rPr>
        <w:t xml:space="preserve"> p</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r</w:t>
      </w:r>
      <w:r w:rsidRPr="001A2C55">
        <w:rPr>
          <w:rFonts w:asciiTheme="minorHAnsi" w:hAnsiTheme="minorHAnsi" w:cs="Calibri"/>
          <w:color w:val="000000"/>
          <w:spacing w:val="-2"/>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z w:val="24"/>
          <w:szCs w:val="24"/>
        </w:rPr>
        <w:t>C</w:t>
      </w:r>
      <w:r w:rsidRPr="001A2C55">
        <w:rPr>
          <w:rFonts w:asciiTheme="minorHAnsi" w:hAnsiTheme="minorHAnsi" w:cs="Calibri"/>
          <w:color w:val="000000"/>
          <w:spacing w:val="-2"/>
          <w:sz w:val="24"/>
          <w:szCs w:val="24"/>
        </w:rPr>
        <w:t>R</w:t>
      </w:r>
      <w:r w:rsidRPr="001A2C55">
        <w:rPr>
          <w:rFonts w:asciiTheme="minorHAnsi" w:hAnsiTheme="minorHAnsi" w:cs="Calibri"/>
          <w:color w:val="000000"/>
          <w:sz w:val="24"/>
          <w:szCs w:val="24"/>
        </w:rPr>
        <w:t xml:space="preserve">B </w:t>
      </w:r>
      <w:r w:rsidRPr="001A2C55">
        <w:rPr>
          <w:rFonts w:asciiTheme="minorHAnsi" w:hAnsiTheme="minorHAnsi" w:cs="Calibri"/>
          <w:color w:val="000000"/>
          <w:spacing w:val="1"/>
          <w:sz w:val="24"/>
          <w:szCs w:val="24"/>
        </w:rPr>
        <w:t>po</w:t>
      </w:r>
      <w:r w:rsidRPr="001A2C55">
        <w:rPr>
          <w:rFonts w:asciiTheme="minorHAnsi" w:hAnsiTheme="minorHAnsi" w:cs="Calibri"/>
          <w:color w:val="000000"/>
          <w:spacing w:val="-4"/>
          <w:sz w:val="24"/>
          <w:szCs w:val="24"/>
        </w:rPr>
        <w:t>r</w:t>
      </w:r>
      <w:r w:rsidRPr="001A2C55">
        <w:rPr>
          <w:rFonts w:asciiTheme="minorHAnsi" w:hAnsiTheme="minorHAnsi" w:cs="Calibri"/>
          <w:color w:val="000000"/>
          <w:sz w:val="24"/>
          <w:szCs w:val="24"/>
        </w:rPr>
        <w:t>t</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 xml:space="preserve">l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4"/>
          <w:sz w:val="24"/>
          <w:szCs w:val="24"/>
        </w:rPr>
        <w:t>r</w:t>
      </w:r>
      <w:r w:rsidRPr="001A2C55">
        <w:rPr>
          <w:rFonts w:asciiTheme="minorHAnsi" w:hAnsiTheme="minorHAnsi" w:cs="Calibri"/>
          <w:color w:val="000000"/>
          <w:sz w:val="24"/>
          <w:szCs w:val="24"/>
        </w:rPr>
        <w:t>e</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2"/>
          <w:sz w:val="24"/>
          <w:szCs w:val="24"/>
        </w:rPr>
        <w:t>s</w:t>
      </w:r>
      <w:r w:rsidRPr="001A2C55">
        <w:rPr>
          <w:rFonts w:asciiTheme="minorHAnsi" w:hAnsiTheme="minorHAnsi" w:cs="Calibri"/>
          <w:color w:val="000000"/>
          <w:spacing w:val="1"/>
          <w:sz w:val="24"/>
          <w:szCs w:val="24"/>
        </w:rPr>
        <w:t>ub</w:t>
      </w:r>
      <w:r w:rsidRPr="001A2C55">
        <w:rPr>
          <w:rFonts w:asciiTheme="minorHAnsi" w:hAnsiTheme="minorHAnsi" w:cs="Calibri"/>
          <w:color w:val="000000"/>
          <w:sz w:val="24"/>
          <w:szCs w:val="24"/>
        </w:rPr>
        <w:t>m</w:t>
      </w:r>
      <w:r w:rsidRPr="001A2C55">
        <w:rPr>
          <w:rFonts w:asciiTheme="minorHAnsi" w:hAnsiTheme="minorHAnsi" w:cs="Calibri"/>
          <w:color w:val="000000"/>
          <w:spacing w:val="-6"/>
          <w:sz w:val="24"/>
          <w:szCs w:val="24"/>
        </w:rPr>
        <w:t>i</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t</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d</w:t>
      </w:r>
      <w:r w:rsidRPr="001A2C55">
        <w:rPr>
          <w:rFonts w:asciiTheme="minorHAnsi" w:hAnsiTheme="minorHAnsi" w:cs="Calibri"/>
          <w:color w:val="000000"/>
          <w:spacing w:val="15"/>
          <w:sz w:val="24"/>
          <w:szCs w:val="24"/>
        </w:rPr>
        <w:t xml:space="preserve"> </w:t>
      </w:r>
      <w:r w:rsidRPr="001A2C55">
        <w:rPr>
          <w:rFonts w:asciiTheme="minorHAnsi" w:hAnsiTheme="minorHAnsi" w:cs="Calibri"/>
          <w:color w:val="000000"/>
          <w:sz w:val="24"/>
          <w:szCs w:val="24"/>
        </w:rPr>
        <w:t>to 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1"/>
          <w:sz w:val="24"/>
          <w:szCs w:val="24"/>
        </w:rPr>
        <w:t>b</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3"/>
          <w:sz w:val="24"/>
          <w:szCs w:val="24"/>
        </w:rPr>
        <w:t>n</w:t>
      </w:r>
      <w:r w:rsidRPr="001A2C55">
        <w:rPr>
          <w:rFonts w:asciiTheme="minorHAnsi" w:hAnsiTheme="minorHAnsi" w:cs="Calibri"/>
          <w:color w:val="000000"/>
          <w:sz w:val="24"/>
          <w:szCs w:val="24"/>
        </w:rPr>
        <w:t>k</w:t>
      </w:r>
      <w:r w:rsidRPr="001A2C55">
        <w:rPr>
          <w:rFonts w:asciiTheme="minorHAnsi" w:hAnsiTheme="minorHAnsi" w:cs="Calibri"/>
          <w:color w:val="000000"/>
          <w:spacing w:val="7"/>
          <w:sz w:val="24"/>
          <w:szCs w:val="24"/>
        </w:rPr>
        <w:t xml:space="preserve"> </w:t>
      </w:r>
      <w:r w:rsidRPr="001A2C55">
        <w:rPr>
          <w:rFonts w:asciiTheme="minorHAnsi" w:hAnsiTheme="minorHAnsi" w:cs="Calibri"/>
          <w:color w:val="000000"/>
          <w:spacing w:val="-24"/>
          <w:w w:val="102"/>
          <w:sz w:val="24"/>
          <w:szCs w:val="24"/>
        </w:rPr>
        <w:t>f</w:t>
      </w:r>
      <w:r w:rsidRPr="001A2C55">
        <w:rPr>
          <w:rFonts w:asciiTheme="minorHAnsi" w:hAnsiTheme="minorHAnsi" w:cs="Calibri"/>
          <w:color w:val="000000"/>
          <w:spacing w:val="-14"/>
          <w:w w:val="102"/>
          <w:sz w:val="24"/>
          <w:szCs w:val="24"/>
        </w:rPr>
        <w:t>o</w:t>
      </w:r>
      <w:r w:rsidRPr="001A2C55">
        <w:rPr>
          <w:rFonts w:asciiTheme="minorHAnsi" w:hAnsiTheme="minorHAnsi" w:cs="Calibri"/>
          <w:color w:val="000000"/>
          <w:w w:val="102"/>
          <w:sz w:val="24"/>
          <w:szCs w:val="24"/>
        </w:rPr>
        <w:t xml:space="preserve">r </w:t>
      </w:r>
      <w:r w:rsidRPr="001A2C55">
        <w:rPr>
          <w:rFonts w:asciiTheme="minorHAnsi" w:hAnsiTheme="minorHAnsi" w:cs="Calibri"/>
          <w:color w:val="000000"/>
          <w:spacing w:val="1"/>
          <w:w w:val="102"/>
          <w:sz w:val="24"/>
          <w:szCs w:val="24"/>
        </w:rPr>
        <w:t>p</w:t>
      </w:r>
      <w:r w:rsidRPr="001A2C55">
        <w:rPr>
          <w:rFonts w:asciiTheme="minorHAnsi" w:hAnsiTheme="minorHAnsi" w:cs="Calibri"/>
          <w:color w:val="000000"/>
          <w:spacing w:val="-4"/>
          <w:w w:val="102"/>
          <w:sz w:val="24"/>
          <w:szCs w:val="24"/>
        </w:rPr>
        <w:t>r</w:t>
      </w:r>
      <w:r w:rsidRPr="001A2C55">
        <w:rPr>
          <w:rFonts w:asciiTheme="minorHAnsi" w:hAnsiTheme="minorHAnsi" w:cs="Calibri"/>
          <w:color w:val="000000"/>
          <w:spacing w:val="1"/>
          <w:w w:val="102"/>
          <w:sz w:val="24"/>
          <w:szCs w:val="24"/>
        </w:rPr>
        <w:t>o</w:t>
      </w:r>
      <w:r w:rsidRPr="001A2C55">
        <w:rPr>
          <w:rFonts w:asciiTheme="minorHAnsi" w:hAnsiTheme="minorHAnsi" w:cs="Calibri"/>
          <w:color w:val="000000"/>
          <w:spacing w:val="10"/>
          <w:w w:val="102"/>
          <w:sz w:val="24"/>
          <w:szCs w:val="24"/>
        </w:rPr>
        <w:t>c</w:t>
      </w:r>
      <w:r w:rsidRPr="001A2C55">
        <w:rPr>
          <w:rFonts w:asciiTheme="minorHAnsi" w:hAnsiTheme="minorHAnsi" w:cs="Calibri"/>
          <w:color w:val="000000"/>
          <w:spacing w:val="8"/>
          <w:w w:val="102"/>
          <w:sz w:val="24"/>
          <w:szCs w:val="24"/>
        </w:rPr>
        <w:t>e</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2"/>
          <w:sz w:val="24"/>
          <w:szCs w:val="24"/>
        </w:rPr>
        <w:t>s</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g</w:t>
      </w:r>
      <w:r w:rsidRPr="001A2C55">
        <w:rPr>
          <w:rFonts w:asciiTheme="minorHAnsi" w:hAnsiTheme="minorHAnsi" w:cs="Calibri"/>
          <w:color w:val="000000"/>
          <w:spacing w:val="-14"/>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d</w:t>
      </w:r>
      <w:r w:rsidRPr="001A2C55">
        <w:rPr>
          <w:rFonts w:asciiTheme="minorHAnsi" w:hAnsiTheme="minorHAnsi" w:cs="Calibri"/>
          <w:color w:val="000000"/>
          <w:spacing w:val="-11"/>
          <w:sz w:val="24"/>
          <w:szCs w:val="24"/>
        </w:rPr>
        <w:t xml:space="preserve"> </w:t>
      </w:r>
      <w:r w:rsidRPr="001A2C55">
        <w:rPr>
          <w:rFonts w:asciiTheme="minorHAnsi" w:hAnsiTheme="minorHAnsi" w:cs="Calibri"/>
          <w:color w:val="000000"/>
          <w:spacing w:val="12"/>
          <w:w w:val="102"/>
          <w:sz w:val="24"/>
          <w:szCs w:val="24"/>
        </w:rPr>
        <w:t>a</w:t>
      </w:r>
      <w:r w:rsidRPr="001A2C55">
        <w:rPr>
          <w:rFonts w:asciiTheme="minorHAnsi" w:hAnsiTheme="minorHAnsi" w:cs="Calibri"/>
          <w:color w:val="000000"/>
          <w:spacing w:val="-13"/>
          <w:w w:val="102"/>
          <w:sz w:val="24"/>
          <w:szCs w:val="24"/>
        </w:rPr>
        <w:t>p</w:t>
      </w:r>
      <w:r w:rsidRPr="001A2C55">
        <w:rPr>
          <w:rFonts w:asciiTheme="minorHAnsi" w:hAnsiTheme="minorHAnsi" w:cs="Calibri"/>
          <w:color w:val="000000"/>
          <w:spacing w:val="1"/>
          <w:w w:val="102"/>
          <w:sz w:val="24"/>
          <w:szCs w:val="24"/>
        </w:rPr>
        <w:t>p</w:t>
      </w:r>
      <w:r w:rsidRPr="001A2C55">
        <w:rPr>
          <w:rFonts w:asciiTheme="minorHAnsi" w:hAnsiTheme="minorHAnsi" w:cs="Calibri"/>
          <w:color w:val="000000"/>
          <w:spacing w:val="-4"/>
          <w:w w:val="102"/>
          <w:sz w:val="24"/>
          <w:szCs w:val="24"/>
        </w:rPr>
        <w:t>r</w:t>
      </w:r>
      <w:r w:rsidRPr="001A2C55">
        <w:rPr>
          <w:rFonts w:asciiTheme="minorHAnsi" w:hAnsiTheme="minorHAnsi" w:cs="Calibri"/>
          <w:color w:val="000000"/>
          <w:spacing w:val="1"/>
          <w:w w:val="102"/>
          <w:sz w:val="24"/>
          <w:szCs w:val="24"/>
        </w:rPr>
        <w:t>o</w:t>
      </w:r>
      <w:r w:rsidRPr="001A2C55">
        <w:rPr>
          <w:rFonts w:asciiTheme="minorHAnsi" w:hAnsiTheme="minorHAnsi" w:cs="Calibri"/>
          <w:color w:val="000000"/>
          <w:spacing w:val="3"/>
          <w:w w:val="102"/>
          <w:sz w:val="24"/>
          <w:szCs w:val="24"/>
        </w:rPr>
        <w:t>v</w:t>
      </w:r>
      <w:r w:rsidRPr="001A2C55">
        <w:rPr>
          <w:rFonts w:asciiTheme="minorHAnsi" w:hAnsiTheme="minorHAnsi" w:cs="Calibri"/>
          <w:color w:val="000000"/>
          <w:spacing w:val="-3"/>
          <w:w w:val="102"/>
          <w:sz w:val="24"/>
          <w:szCs w:val="24"/>
        </w:rPr>
        <w:t>a</w:t>
      </w:r>
      <w:r w:rsidRPr="001A2C55">
        <w:rPr>
          <w:rFonts w:asciiTheme="minorHAnsi" w:hAnsiTheme="minorHAnsi" w:cs="Calibri"/>
          <w:color w:val="000000"/>
          <w:spacing w:val="-7"/>
          <w:w w:val="102"/>
          <w:sz w:val="24"/>
          <w:szCs w:val="24"/>
        </w:rPr>
        <w:t>l</w:t>
      </w:r>
      <w:r w:rsidRPr="001A2C55">
        <w:rPr>
          <w:rFonts w:asciiTheme="minorHAnsi" w:hAnsiTheme="minorHAnsi" w:cs="Calibri"/>
          <w:color w:val="000000"/>
          <w:w w:val="102"/>
          <w:sz w:val="24"/>
          <w:szCs w:val="24"/>
        </w:rPr>
        <w:t>.</w:t>
      </w:r>
    </w:p>
    <w:p w:rsidR="001C0B10" w:rsidRPr="001A2C55" w:rsidRDefault="001C0B10" w:rsidP="001C0B10">
      <w:pPr>
        <w:widowControl w:val="0"/>
        <w:tabs>
          <w:tab w:val="left" w:pos="820"/>
        </w:tabs>
        <w:autoSpaceDE w:val="0"/>
        <w:autoSpaceDN w:val="0"/>
        <w:adjustRightInd w:val="0"/>
        <w:spacing w:before="30" w:line="254" w:lineRule="auto"/>
        <w:ind w:left="822" w:right="74" w:hanging="360"/>
        <w:jc w:val="both"/>
        <w:rPr>
          <w:rFonts w:asciiTheme="minorHAnsi" w:hAnsiTheme="minorHAnsi" w:cs="Calibri"/>
          <w:color w:val="000000"/>
          <w:sz w:val="24"/>
          <w:szCs w:val="24"/>
        </w:rPr>
      </w:pPr>
      <w:r w:rsidRPr="001A2C55">
        <w:rPr>
          <w:rFonts w:asciiTheme="minorHAnsi" w:hAnsiTheme="minorHAnsi"/>
          <w:color w:val="000000"/>
          <w:w w:val="134"/>
          <w:sz w:val="24"/>
          <w:szCs w:val="24"/>
        </w:rPr>
        <w:t>•</w:t>
      </w:r>
      <w:r w:rsidRPr="001A2C55">
        <w:rPr>
          <w:rFonts w:asciiTheme="minorHAnsi" w:hAnsiTheme="minorHAnsi"/>
          <w:color w:val="000000"/>
          <w:sz w:val="24"/>
          <w:szCs w:val="24"/>
        </w:rPr>
        <w:tab/>
      </w:r>
      <w:r w:rsidRPr="001A2C55">
        <w:rPr>
          <w:rFonts w:asciiTheme="minorHAnsi" w:hAnsiTheme="minorHAnsi" w:cs="Calibri"/>
          <w:color w:val="000000"/>
          <w:spacing w:val="-5"/>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10"/>
          <w:sz w:val="24"/>
          <w:szCs w:val="24"/>
        </w:rPr>
        <w:t xml:space="preserve"> </w:t>
      </w:r>
      <w:r w:rsidRPr="001A2C55">
        <w:rPr>
          <w:rFonts w:asciiTheme="minorHAnsi" w:hAnsiTheme="minorHAnsi" w:cs="Calibri"/>
          <w:color w:val="000000"/>
          <w:spacing w:val="1"/>
          <w:sz w:val="24"/>
          <w:szCs w:val="24"/>
        </w:rPr>
        <w:t>b</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k</w:t>
      </w:r>
      <w:r w:rsidRPr="001A2C55">
        <w:rPr>
          <w:rFonts w:asciiTheme="minorHAnsi" w:hAnsiTheme="minorHAnsi" w:cs="Calibri"/>
          <w:color w:val="000000"/>
          <w:spacing w:val="7"/>
          <w:sz w:val="24"/>
          <w:szCs w:val="24"/>
        </w:rPr>
        <w:t xml:space="preserve"> </w:t>
      </w:r>
      <w:r w:rsidRPr="001A2C55">
        <w:rPr>
          <w:rFonts w:asciiTheme="minorHAnsi" w:hAnsiTheme="minorHAnsi" w:cs="Calibri"/>
          <w:color w:val="000000"/>
          <w:spacing w:val="1"/>
          <w:w w:val="102"/>
          <w:sz w:val="24"/>
          <w:szCs w:val="24"/>
        </w:rPr>
        <w:t>u</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r</w:t>
      </w:r>
      <w:r w:rsidRPr="001A2C55">
        <w:rPr>
          <w:rFonts w:asciiTheme="minorHAnsi" w:hAnsiTheme="minorHAnsi" w:cs="Calibri"/>
          <w:color w:val="000000"/>
          <w:spacing w:val="-4"/>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n</w:t>
      </w:r>
      <w:r w:rsidRPr="001A2C55">
        <w:rPr>
          <w:rFonts w:asciiTheme="minorHAnsi" w:hAnsiTheme="minorHAnsi" w:cs="Calibri"/>
          <w:color w:val="000000"/>
          <w:spacing w:val="3"/>
          <w:sz w:val="24"/>
          <w:szCs w:val="24"/>
        </w:rPr>
        <w:t xml:space="preserve"> v</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w</w:t>
      </w:r>
      <w:r w:rsidRPr="001A2C55">
        <w:rPr>
          <w:rFonts w:asciiTheme="minorHAnsi" w:hAnsiTheme="minorHAnsi" w:cs="Calibri"/>
          <w:color w:val="000000"/>
          <w:spacing w:val="7"/>
          <w:sz w:val="24"/>
          <w:szCs w:val="24"/>
        </w:rPr>
        <w:t xml:space="preserve"> </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2"/>
          <w:sz w:val="24"/>
          <w:szCs w:val="24"/>
        </w:rPr>
        <w:t>s</w:t>
      </w:r>
      <w:r w:rsidRPr="001A2C55">
        <w:rPr>
          <w:rFonts w:asciiTheme="minorHAnsi" w:hAnsiTheme="minorHAnsi" w:cs="Calibri"/>
          <w:color w:val="000000"/>
          <w:spacing w:val="1"/>
          <w:sz w:val="24"/>
          <w:szCs w:val="24"/>
        </w:rPr>
        <w:t>p</w:t>
      </w:r>
      <w:r w:rsidRPr="001A2C55">
        <w:rPr>
          <w:rFonts w:asciiTheme="minorHAnsi" w:hAnsiTheme="minorHAnsi" w:cs="Calibri"/>
          <w:color w:val="000000"/>
          <w:spacing w:val="-7"/>
          <w:sz w:val="24"/>
          <w:szCs w:val="24"/>
        </w:rPr>
        <w:t>e</w:t>
      </w:r>
      <w:r w:rsidRPr="001A2C55">
        <w:rPr>
          <w:rFonts w:asciiTheme="minorHAnsi" w:hAnsiTheme="minorHAnsi" w:cs="Calibri"/>
          <w:color w:val="000000"/>
          <w:spacing w:val="-5"/>
          <w:sz w:val="24"/>
          <w:szCs w:val="24"/>
        </w:rPr>
        <w:t>c</w:t>
      </w:r>
      <w:r w:rsidRPr="001A2C55">
        <w:rPr>
          <w:rFonts w:asciiTheme="minorHAnsi" w:hAnsiTheme="minorHAnsi" w:cs="Calibri"/>
          <w:color w:val="000000"/>
          <w:sz w:val="24"/>
          <w:szCs w:val="24"/>
        </w:rPr>
        <w:t>t</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3"/>
          <w:sz w:val="24"/>
          <w:szCs w:val="24"/>
        </w:rPr>
        <w:t>v</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pp</w:t>
      </w:r>
      <w:r w:rsidRPr="001A2C55">
        <w:rPr>
          <w:rFonts w:asciiTheme="minorHAnsi" w:hAnsiTheme="minorHAnsi" w:cs="Calibri"/>
          <w:color w:val="000000"/>
          <w:spacing w:val="-7"/>
          <w:sz w:val="24"/>
          <w:szCs w:val="24"/>
        </w:rPr>
        <w:t>li</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13"/>
          <w:sz w:val="24"/>
          <w:szCs w:val="24"/>
        </w:rPr>
        <w:t>n</w:t>
      </w:r>
      <w:r w:rsidRPr="001A2C55">
        <w:rPr>
          <w:rFonts w:asciiTheme="minorHAnsi" w:hAnsiTheme="minorHAnsi" w:cs="Calibri"/>
          <w:color w:val="000000"/>
          <w:sz w:val="24"/>
          <w:szCs w:val="24"/>
        </w:rPr>
        <w:t>s</w:t>
      </w:r>
      <w:r w:rsidRPr="001A2C55">
        <w:rPr>
          <w:rFonts w:asciiTheme="minorHAnsi" w:hAnsiTheme="minorHAnsi" w:cs="Calibri"/>
          <w:color w:val="000000"/>
          <w:spacing w:val="19"/>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d</w:t>
      </w:r>
      <w:r w:rsidRPr="001A2C55">
        <w:rPr>
          <w:rFonts w:asciiTheme="minorHAnsi" w:hAnsiTheme="minorHAnsi" w:cs="Calibri"/>
          <w:color w:val="000000"/>
          <w:spacing w:val="-11"/>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8"/>
          <w:sz w:val="24"/>
          <w:szCs w:val="24"/>
        </w:rPr>
        <w:t>l</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13"/>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spacing w:val="1"/>
          <w:sz w:val="24"/>
          <w:szCs w:val="24"/>
        </w:rPr>
        <w:t>d</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t</w:t>
      </w:r>
      <w:r w:rsidRPr="001A2C55">
        <w:rPr>
          <w:rFonts w:asciiTheme="minorHAnsi" w:hAnsiTheme="minorHAnsi" w:cs="Calibri"/>
          <w:color w:val="000000"/>
          <w:spacing w:val="-3"/>
          <w:sz w:val="24"/>
          <w:szCs w:val="24"/>
        </w:rPr>
        <w:t>a</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7"/>
          <w:sz w:val="24"/>
          <w:szCs w:val="24"/>
        </w:rPr>
        <w:t>l</w:t>
      </w:r>
      <w:r w:rsidRPr="001A2C55">
        <w:rPr>
          <w:rFonts w:asciiTheme="minorHAnsi" w:hAnsiTheme="minorHAnsi" w:cs="Calibri"/>
          <w:color w:val="000000"/>
          <w:sz w:val="24"/>
          <w:szCs w:val="24"/>
        </w:rPr>
        <w:t>s</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2"/>
          <w:sz w:val="24"/>
          <w:szCs w:val="24"/>
        </w:rPr>
        <w:t xml:space="preserve"> </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3"/>
          <w:sz w:val="24"/>
          <w:szCs w:val="24"/>
        </w:rPr>
        <w:t>v</w:t>
      </w:r>
      <w:r w:rsidRPr="001A2C55">
        <w:rPr>
          <w:rFonts w:asciiTheme="minorHAnsi" w:hAnsiTheme="minorHAnsi" w:cs="Calibri"/>
          <w:color w:val="000000"/>
          <w:sz w:val="24"/>
          <w:szCs w:val="24"/>
        </w:rPr>
        <w:t>e</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pacing w:val="1"/>
          <w:sz w:val="24"/>
          <w:szCs w:val="24"/>
        </w:rPr>
        <w:t>b</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n</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13"/>
          <w:sz w:val="24"/>
          <w:szCs w:val="24"/>
        </w:rPr>
        <w:t>u</w:t>
      </w:r>
      <w:r w:rsidRPr="001A2C55">
        <w:rPr>
          <w:rFonts w:asciiTheme="minorHAnsi" w:hAnsiTheme="minorHAnsi" w:cs="Calibri"/>
          <w:color w:val="000000"/>
          <w:spacing w:val="1"/>
          <w:sz w:val="24"/>
          <w:szCs w:val="24"/>
        </w:rPr>
        <w:t>b</w:t>
      </w:r>
      <w:r w:rsidRPr="001A2C55">
        <w:rPr>
          <w:rFonts w:asciiTheme="minorHAnsi" w:hAnsiTheme="minorHAnsi" w:cs="Calibri"/>
          <w:color w:val="000000"/>
          <w:sz w:val="24"/>
          <w:szCs w:val="24"/>
        </w:rPr>
        <w:t>m</w:t>
      </w:r>
      <w:r w:rsidRPr="001A2C55">
        <w:rPr>
          <w:rFonts w:asciiTheme="minorHAnsi" w:hAnsiTheme="minorHAnsi" w:cs="Calibri"/>
          <w:color w:val="000000"/>
          <w:spacing w:val="-6"/>
          <w:sz w:val="24"/>
          <w:szCs w:val="24"/>
        </w:rPr>
        <w:t>i</w:t>
      </w:r>
      <w:r w:rsidRPr="001A2C55">
        <w:rPr>
          <w:rFonts w:asciiTheme="minorHAnsi" w:hAnsiTheme="minorHAnsi" w:cs="Calibri"/>
          <w:color w:val="000000"/>
          <w:sz w:val="24"/>
          <w:szCs w:val="24"/>
        </w:rPr>
        <w:t>t</w:t>
      </w:r>
      <w:r w:rsidRPr="001A2C55">
        <w:rPr>
          <w:rFonts w:asciiTheme="minorHAnsi" w:hAnsiTheme="minorHAnsi" w:cs="Calibri"/>
          <w:color w:val="000000"/>
          <w:spacing w:val="-16"/>
          <w:sz w:val="24"/>
          <w:szCs w:val="24"/>
        </w:rPr>
        <w:t>t</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d</w:t>
      </w:r>
      <w:r w:rsidRPr="001A2C55">
        <w:rPr>
          <w:rFonts w:asciiTheme="minorHAnsi" w:hAnsiTheme="minorHAnsi" w:cs="Calibri"/>
          <w:color w:val="000000"/>
          <w:spacing w:val="14"/>
          <w:sz w:val="24"/>
          <w:szCs w:val="24"/>
        </w:rPr>
        <w:t xml:space="preserve"> </w:t>
      </w:r>
      <w:r w:rsidRPr="001A2C55">
        <w:rPr>
          <w:rFonts w:asciiTheme="minorHAnsi" w:hAnsiTheme="minorHAnsi" w:cs="Calibri"/>
          <w:color w:val="000000"/>
          <w:spacing w:val="-3"/>
          <w:w w:val="102"/>
          <w:sz w:val="24"/>
          <w:szCs w:val="24"/>
        </w:rPr>
        <w:t>a</w:t>
      </w:r>
      <w:r w:rsidRPr="001A2C55">
        <w:rPr>
          <w:rFonts w:asciiTheme="minorHAnsi" w:hAnsiTheme="minorHAnsi" w:cs="Calibri"/>
          <w:color w:val="000000"/>
          <w:spacing w:val="-13"/>
          <w:w w:val="102"/>
          <w:sz w:val="24"/>
          <w:szCs w:val="24"/>
        </w:rPr>
        <w:t>n</w:t>
      </w:r>
      <w:r w:rsidRPr="001A2C55">
        <w:rPr>
          <w:rFonts w:asciiTheme="minorHAnsi" w:hAnsiTheme="minorHAnsi" w:cs="Calibri"/>
          <w:color w:val="000000"/>
          <w:w w:val="102"/>
          <w:sz w:val="24"/>
          <w:szCs w:val="24"/>
        </w:rPr>
        <w:t xml:space="preserve">d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pp</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3"/>
          <w:sz w:val="24"/>
          <w:szCs w:val="24"/>
        </w:rPr>
        <w:t>v</w:t>
      </w:r>
      <w:r w:rsidRPr="001A2C55">
        <w:rPr>
          <w:rFonts w:asciiTheme="minorHAnsi" w:hAnsiTheme="minorHAnsi" w:cs="Calibri"/>
          <w:color w:val="000000"/>
          <w:sz w:val="24"/>
          <w:szCs w:val="24"/>
        </w:rPr>
        <w:t>e</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r</w:t>
      </w:r>
      <w:r w:rsidRPr="001A2C55">
        <w:rPr>
          <w:rFonts w:asciiTheme="minorHAnsi" w:hAnsiTheme="minorHAnsi" w:cs="Calibri"/>
          <w:color w:val="000000"/>
          <w:spacing w:val="-19"/>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l</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2"/>
          <w:w w:val="102"/>
          <w:sz w:val="24"/>
          <w:szCs w:val="24"/>
        </w:rPr>
        <w:t>a</w:t>
      </w:r>
      <w:r w:rsidRPr="001A2C55">
        <w:rPr>
          <w:rFonts w:asciiTheme="minorHAnsi" w:hAnsiTheme="minorHAnsi" w:cs="Calibri"/>
          <w:color w:val="000000"/>
          <w:spacing w:val="1"/>
          <w:w w:val="102"/>
          <w:sz w:val="24"/>
          <w:szCs w:val="24"/>
        </w:rPr>
        <w:t>pp</w:t>
      </w:r>
      <w:r w:rsidRPr="001A2C55">
        <w:rPr>
          <w:rFonts w:asciiTheme="minorHAnsi" w:hAnsiTheme="minorHAnsi" w:cs="Calibri"/>
          <w:color w:val="000000"/>
          <w:spacing w:val="-7"/>
          <w:w w:val="102"/>
          <w:sz w:val="24"/>
          <w:szCs w:val="24"/>
        </w:rPr>
        <w:t>li</w:t>
      </w:r>
      <w:r w:rsidRPr="001A2C55">
        <w:rPr>
          <w:rFonts w:asciiTheme="minorHAnsi" w:hAnsiTheme="minorHAnsi" w:cs="Calibri"/>
          <w:color w:val="000000"/>
          <w:spacing w:val="-5"/>
          <w:w w:val="102"/>
          <w:sz w:val="24"/>
          <w:szCs w:val="24"/>
        </w:rPr>
        <w:t>c</w:t>
      </w:r>
      <w:r w:rsidRPr="001A2C55">
        <w:rPr>
          <w:rFonts w:asciiTheme="minorHAnsi" w:hAnsiTheme="minorHAnsi" w:cs="Calibri"/>
          <w:color w:val="000000"/>
          <w:spacing w:val="12"/>
          <w:w w:val="102"/>
          <w:sz w:val="24"/>
          <w:szCs w:val="24"/>
        </w:rPr>
        <w:t>a</w:t>
      </w:r>
      <w:r w:rsidRPr="001A2C55">
        <w:rPr>
          <w:rFonts w:asciiTheme="minorHAnsi" w:hAnsiTheme="minorHAnsi" w:cs="Calibri"/>
          <w:color w:val="000000"/>
          <w:spacing w:val="-15"/>
          <w:w w:val="102"/>
          <w:sz w:val="24"/>
          <w:szCs w:val="24"/>
        </w:rPr>
        <w:t>t</w:t>
      </w:r>
      <w:r w:rsidRPr="001A2C55">
        <w:rPr>
          <w:rFonts w:asciiTheme="minorHAnsi" w:hAnsiTheme="minorHAnsi" w:cs="Calibri"/>
          <w:color w:val="000000"/>
          <w:spacing w:val="8"/>
          <w:w w:val="102"/>
          <w:sz w:val="24"/>
          <w:szCs w:val="24"/>
        </w:rPr>
        <w:t>i</w:t>
      </w:r>
      <w:r w:rsidRPr="001A2C55">
        <w:rPr>
          <w:rFonts w:asciiTheme="minorHAnsi" w:hAnsiTheme="minorHAnsi" w:cs="Calibri"/>
          <w:color w:val="000000"/>
          <w:spacing w:val="1"/>
          <w:w w:val="102"/>
          <w:sz w:val="24"/>
          <w:szCs w:val="24"/>
        </w:rPr>
        <w:t>o</w:t>
      </w:r>
      <w:r w:rsidRPr="001A2C55">
        <w:rPr>
          <w:rFonts w:asciiTheme="minorHAnsi" w:hAnsiTheme="minorHAnsi" w:cs="Calibri"/>
          <w:color w:val="000000"/>
          <w:spacing w:val="-13"/>
          <w:w w:val="102"/>
          <w:sz w:val="24"/>
          <w:szCs w:val="24"/>
        </w:rPr>
        <w:t>n</w:t>
      </w:r>
      <w:r w:rsidR="00C11F9C">
        <w:rPr>
          <w:rFonts w:asciiTheme="minorHAnsi" w:hAnsiTheme="minorHAnsi" w:cs="Calibri"/>
          <w:color w:val="000000"/>
          <w:w w:val="102"/>
          <w:sz w:val="24"/>
          <w:szCs w:val="24"/>
        </w:rPr>
        <w:t xml:space="preserve"> reducing the time taken on one bond application.</w:t>
      </w:r>
    </w:p>
    <w:p w:rsidR="001C0B10" w:rsidRPr="001A2C55" w:rsidRDefault="001C0B10" w:rsidP="001C0B10">
      <w:pPr>
        <w:widowControl w:val="0"/>
        <w:tabs>
          <w:tab w:val="left" w:pos="820"/>
        </w:tabs>
        <w:autoSpaceDE w:val="0"/>
        <w:autoSpaceDN w:val="0"/>
        <w:adjustRightInd w:val="0"/>
        <w:spacing w:before="15" w:line="254" w:lineRule="auto"/>
        <w:ind w:left="822" w:right="96" w:hanging="360"/>
        <w:jc w:val="both"/>
        <w:rPr>
          <w:rFonts w:asciiTheme="minorHAnsi" w:hAnsiTheme="minorHAnsi" w:cs="Calibri"/>
          <w:color w:val="000000"/>
          <w:sz w:val="24"/>
          <w:szCs w:val="24"/>
        </w:rPr>
      </w:pPr>
      <w:r w:rsidRPr="001A2C55">
        <w:rPr>
          <w:rFonts w:asciiTheme="minorHAnsi" w:hAnsiTheme="minorHAnsi"/>
          <w:color w:val="000000"/>
          <w:w w:val="134"/>
          <w:sz w:val="24"/>
          <w:szCs w:val="24"/>
        </w:rPr>
        <w:t>•</w:t>
      </w:r>
      <w:r w:rsidRPr="001A2C55">
        <w:rPr>
          <w:rFonts w:asciiTheme="minorHAnsi" w:hAnsiTheme="minorHAnsi"/>
          <w:color w:val="000000"/>
          <w:sz w:val="24"/>
          <w:szCs w:val="24"/>
        </w:rPr>
        <w:tab/>
      </w:r>
      <w:r w:rsidRPr="001A2C55">
        <w:rPr>
          <w:rFonts w:asciiTheme="minorHAnsi" w:hAnsiTheme="minorHAnsi" w:cs="Calibri"/>
          <w:color w:val="000000"/>
          <w:spacing w:val="-14"/>
          <w:sz w:val="24"/>
          <w:szCs w:val="24"/>
        </w:rPr>
        <w:t>O</w:t>
      </w:r>
      <w:r w:rsidRPr="001A2C55">
        <w:rPr>
          <w:rFonts w:asciiTheme="minorHAnsi" w:hAnsiTheme="minorHAnsi" w:cs="Calibri"/>
          <w:color w:val="000000"/>
          <w:spacing w:val="1"/>
          <w:sz w:val="24"/>
          <w:szCs w:val="24"/>
        </w:rPr>
        <w:t>n</w:t>
      </w:r>
      <w:r w:rsidRPr="001A2C55">
        <w:rPr>
          <w:rFonts w:asciiTheme="minorHAnsi" w:hAnsiTheme="minorHAnsi" w:cs="Calibri"/>
          <w:color w:val="000000"/>
          <w:spacing w:val="10"/>
          <w:sz w:val="24"/>
          <w:szCs w:val="24"/>
        </w:rPr>
        <w:t>c</w:t>
      </w:r>
      <w:r w:rsidRPr="001A2C55">
        <w:rPr>
          <w:rFonts w:asciiTheme="minorHAnsi" w:hAnsiTheme="minorHAnsi" w:cs="Calibri"/>
          <w:color w:val="000000"/>
          <w:sz w:val="24"/>
          <w:szCs w:val="24"/>
        </w:rPr>
        <w:t>e</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4"/>
          <w:sz w:val="24"/>
          <w:szCs w:val="24"/>
        </w:rPr>
        <w:t xml:space="preserve"> </w:t>
      </w:r>
      <w:r w:rsidRPr="001A2C55">
        <w:rPr>
          <w:rFonts w:asciiTheme="minorHAnsi" w:hAnsiTheme="minorHAnsi" w:cs="Calibri"/>
          <w:color w:val="000000"/>
          <w:spacing w:val="1"/>
          <w:sz w:val="24"/>
          <w:szCs w:val="24"/>
        </w:rPr>
        <w:t>bon</w:t>
      </w:r>
      <w:r w:rsidRPr="001A2C55">
        <w:rPr>
          <w:rFonts w:asciiTheme="minorHAnsi" w:hAnsiTheme="minorHAnsi" w:cs="Calibri"/>
          <w:color w:val="000000"/>
          <w:sz w:val="24"/>
          <w:szCs w:val="24"/>
        </w:rPr>
        <w:t>d</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 xml:space="preserve">s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0"/>
          <w:sz w:val="24"/>
          <w:szCs w:val="24"/>
        </w:rPr>
        <w:t>cc</w:t>
      </w:r>
      <w:r w:rsidRPr="001A2C55">
        <w:rPr>
          <w:rFonts w:asciiTheme="minorHAnsi" w:hAnsiTheme="minorHAnsi" w:cs="Calibri"/>
          <w:color w:val="000000"/>
          <w:spacing w:val="-7"/>
          <w:sz w:val="24"/>
          <w:szCs w:val="24"/>
        </w:rPr>
        <w:t>e</w:t>
      </w:r>
      <w:r w:rsidRPr="001A2C55">
        <w:rPr>
          <w:rFonts w:asciiTheme="minorHAnsi" w:hAnsiTheme="minorHAnsi" w:cs="Calibri"/>
          <w:color w:val="000000"/>
          <w:spacing w:val="1"/>
          <w:sz w:val="24"/>
          <w:szCs w:val="24"/>
        </w:rPr>
        <w:t>p</w:t>
      </w:r>
      <w:r w:rsidRPr="001A2C55">
        <w:rPr>
          <w:rFonts w:asciiTheme="minorHAnsi" w:hAnsiTheme="minorHAnsi" w:cs="Calibri"/>
          <w:color w:val="000000"/>
          <w:sz w:val="24"/>
          <w:szCs w:val="24"/>
        </w:rPr>
        <w:t>t</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d</w:t>
      </w:r>
      <w:r w:rsidRPr="001A2C55">
        <w:rPr>
          <w:rFonts w:asciiTheme="minorHAnsi" w:hAnsiTheme="minorHAnsi" w:cs="Calibri"/>
          <w:color w:val="000000"/>
          <w:spacing w:val="-2"/>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
          <w:sz w:val="24"/>
          <w:szCs w:val="24"/>
        </w:rPr>
        <w:t>b</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3"/>
          <w:sz w:val="24"/>
          <w:szCs w:val="24"/>
        </w:rPr>
        <w:t>n</w:t>
      </w:r>
      <w:r w:rsidRPr="001A2C55">
        <w:rPr>
          <w:rFonts w:asciiTheme="minorHAnsi" w:hAnsiTheme="minorHAnsi" w:cs="Calibri"/>
          <w:color w:val="000000"/>
          <w:sz w:val="24"/>
          <w:szCs w:val="24"/>
        </w:rPr>
        <w:t>k</w:t>
      </w:r>
      <w:r w:rsidRPr="001A2C55">
        <w:rPr>
          <w:rFonts w:asciiTheme="minorHAnsi" w:hAnsiTheme="minorHAnsi" w:cs="Calibri"/>
          <w:color w:val="000000"/>
          <w:spacing w:val="-8"/>
          <w:sz w:val="24"/>
          <w:szCs w:val="24"/>
        </w:rPr>
        <w:t xml:space="preserve"> </w:t>
      </w:r>
      <w:r w:rsidRPr="001A2C55">
        <w:rPr>
          <w:rFonts w:asciiTheme="minorHAnsi" w:hAnsiTheme="minorHAnsi" w:cs="Calibri"/>
          <w:color w:val="000000"/>
          <w:spacing w:val="4"/>
          <w:sz w:val="24"/>
          <w:szCs w:val="24"/>
        </w:rPr>
        <w:t>w</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7"/>
          <w:sz w:val="24"/>
          <w:szCs w:val="24"/>
        </w:rPr>
        <w:t>l</w:t>
      </w:r>
      <w:r w:rsidRPr="001A2C55">
        <w:rPr>
          <w:rFonts w:asciiTheme="minorHAnsi" w:hAnsiTheme="minorHAnsi" w:cs="Calibri"/>
          <w:color w:val="000000"/>
          <w:sz w:val="24"/>
          <w:szCs w:val="24"/>
        </w:rPr>
        <w:t>l</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5"/>
          <w:sz w:val="24"/>
          <w:szCs w:val="24"/>
        </w:rPr>
        <w:t>c</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n</w:t>
      </w:r>
      <w:r w:rsidRPr="001A2C55">
        <w:rPr>
          <w:rFonts w:asciiTheme="minorHAnsi" w:hAnsiTheme="minorHAnsi" w:cs="Calibri"/>
          <w:color w:val="000000"/>
          <w:spacing w:val="-12"/>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3"/>
          <w:sz w:val="24"/>
          <w:szCs w:val="24"/>
        </w:rPr>
        <w:t>n</w:t>
      </w:r>
      <w:r w:rsidRPr="001A2C55">
        <w:rPr>
          <w:rFonts w:asciiTheme="minorHAnsi" w:hAnsiTheme="minorHAnsi" w:cs="Calibri"/>
          <w:color w:val="000000"/>
          <w:sz w:val="24"/>
          <w:szCs w:val="24"/>
        </w:rPr>
        <w:t>d</w:t>
      </w:r>
      <w:r w:rsidRPr="001A2C55">
        <w:rPr>
          <w:rFonts w:asciiTheme="minorHAnsi" w:hAnsiTheme="minorHAnsi" w:cs="Calibri"/>
          <w:color w:val="000000"/>
          <w:spacing w:val="-11"/>
          <w:sz w:val="24"/>
          <w:szCs w:val="24"/>
        </w:rPr>
        <w:t xml:space="preserve"> </w:t>
      </w:r>
      <w:r w:rsidRPr="001A2C55">
        <w:rPr>
          <w:rFonts w:asciiTheme="minorHAnsi" w:hAnsiTheme="minorHAnsi" w:cs="Calibri"/>
          <w:color w:val="000000"/>
          <w:spacing w:val="1"/>
          <w:sz w:val="24"/>
          <w:szCs w:val="24"/>
        </w:rPr>
        <w:t>up</w:t>
      </w:r>
      <w:r w:rsidRPr="001A2C55">
        <w:rPr>
          <w:rFonts w:asciiTheme="minorHAnsi" w:hAnsiTheme="minorHAnsi" w:cs="Calibri"/>
          <w:color w:val="000000"/>
          <w:spacing w:val="8"/>
          <w:sz w:val="24"/>
          <w:szCs w:val="24"/>
        </w:rPr>
        <w:t>l</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d</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
          <w:sz w:val="24"/>
          <w:szCs w:val="24"/>
        </w:rPr>
        <w:t>bon</w:t>
      </w:r>
      <w:r w:rsidRPr="001A2C55">
        <w:rPr>
          <w:rFonts w:asciiTheme="minorHAnsi" w:hAnsiTheme="minorHAnsi" w:cs="Calibri"/>
          <w:color w:val="000000"/>
          <w:sz w:val="24"/>
          <w:szCs w:val="24"/>
        </w:rPr>
        <w:t>d</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z w:val="24"/>
          <w:szCs w:val="24"/>
        </w:rPr>
        <w:t>to</w:t>
      </w:r>
      <w:r w:rsidRPr="001A2C55">
        <w:rPr>
          <w:rFonts w:asciiTheme="minorHAnsi" w:hAnsiTheme="minorHAnsi" w:cs="Calibri"/>
          <w:color w:val="000000"/>
          <w:spacing w:val="-15"/>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
          <w:sz w:val="24"/>
          <w:szCs w:val="24"/>
        </w:rPr>
        <w:t>po</w:t>
      </w:r>
      <w:r w:rsidRPr="001A2C55">
        <w:rPr>
          <w:rFonts w:asciiTheme="minorHAnsi" w:hAnsiTheme="minorHAnsi" w:cs="Calibri"/>
          <w:color w:val="000000"/>
          <w:spacing w:val="-4"/>
          <w:sz w:val="24"/>
          <w:szCs w:val="24"/>
        </w:rPr>
        <w:t>r</w:t>
      </w:r>
      <w:r w:rsidRPr="001A2C55">
        <w:rPr>
          <w:rFonts w:asciiTheme="minorHAnsi" w:hAnsiTheme="minorHAnsi" w:cs="Calibri"/>
          <w:color w:val="000000"/>
          <w:sz w:val="24"/>
          <w:szCs w:val="24"/>
        </w:rPr>
        <w:t>t</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7"/>
          <w:sz w:val="24"/>
          <w:szCs w:val="24"/>
        </w:rPr>
        <w:t>l</w:t>
      </w:r>
      <w:r w:rsidRPr="001A2C55">
        <w:rPr>
          <w:rFonts w:asciiTheme="minorHAnsi" w:hAnsiTheme="minorHAnsi" w:cs="Calibri"/>
          <w:color w:val="000000"/>
          <w:sz w:val="24"/>
          <w:szCs w:val="24"/>
        </w:rPr>
        <w:t>.</w:t>
      </w:r>
      <w:r w:rsidRPr="001A2C55">
        <w:rPr>
          <w:rFonts w:asciiTheme="minorHAnsi" w:hAnsiTheme="minorHAnsi" w:cs="Calibri"/>
          <w:color w:val="000000"/>
          <w:spacing w:val="-5"/>
          <w:sz w:val="24"/>
          <w:szCs w:val="24"/>
        </w:rPr>
        <w:t xml:space="preserve"> T</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s</w:t>
      </w:r>
      <w:r w:rsidRPr="001A2C55">
        <w:rPr>
          <w:rFonts w:asciiTheme="minorHAnsi" w:hAnsiTheme="minorHAnsi" w:cs="Calibri"/>
          <w:color w:val="000000"/>
          <w:spacing w:val="-11"/>
          <w:sz w:val="24"/>
          <w:szCs w:val="24"/>
        </w:rPr>
        <w:t xml:space="preserve"> </w:t>
      </w:r>
      <w:r w:rsidRPr="001A2C55">
        <w:rPr>
          <w:rFonts w:asciiTheme="minorHAnsi" w:hAnsiTheme="minorHAnsi" w:cs="Calibri"/>
          <w:color w:val="000000"/>
          <w:spacing w:val="4"/>
          <w:sz w:val="24"/>
          <w:szCs w:val="24"/>
        </w:rPr>
        <w:t>w</w:t>
      </w:r>
      <w:r w:rsidRPr="001A2C55">
        <w:rPr>
          <w:rFonts w:asciiTheme="minorHAnsi" w:hAnsiTheme="minorHAnsi" w:cs="Calibri"/>
          <w:color w:val="000000"/>
          <w:spacing w:val="8"/>
          <w:sz w:val="24"/>
          <w:szCs w:val="24"/>
        </w:rPr>
        <w:t>il</w:t>
      </w:r>
      <w:r w:rsidRPr="001A2C55">
        <w:rPr>
          <w:rFonts w:asciiTheme="minorHAnsi" w:hAnsiTheme="minorHAnsi" w:cs="Calibri"/>
          <w:color w:val="000000"/>
          <w:sz w:val="24"/>
          <w:szCs w:val="24"/>
        </w:rPr>
        <w:t>l</w:t>
      </w:r>
      <w:r w:rsidRPr="001A2C55">
        <w:rPr>
          <w:rFonts w:asciiTheme="minorHAnsi" w:hAnsiTheme="minorHAnsi" w:cs="Calibri"/>
          <w:color w:val="000000"/>
          <w:spacing w:val="-20"/>
          <w:sz w:val="24"/>
          <w:szCs w:val="24"/>
        </w:rPr>
        <w:t xml:space="preserve"> </w:t>
      </w:r>
      <w:r w:rsidRPr="001A2C55">
        <w:rPr>
          <w:rFonts w:asciiTheme="minorHAnsi" w:hAnsiTheme="minorHAnsi" w:cs="Calibri"/>
          <w:color w:val="000000"/>
          <w:spacing w:val="-1"/>
          <w:sz w:val="24"/>
          <w:szCs w:val="24"/>
        </w:rPr>
        <w:t>g</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2"/>
          <w:sz w:val="24"/>
          <w:szCs w:val="24"/>
        </w:rPr>
        <w:t>v</w:t>
      </w:r>
      <w:r w:rsidRPr="001A2C55">
        <w:rPr>
          <w:rFonts w:asciiTheme="minorHAnsi" w:hAnsiTheme="minorHAnsi" w:cs="Calibri"/>
          <w:color w:val="000000"/>
          <w:sz w:val="24"/>
          <w:szCs w:val="24"/>
        </w:rPr>
        <w:t>e</w:t>
      </w:r>
      <w:r w:rsidRPr="001A2C55">
        <w:rPr>
          <w:rFonts w:asciiTheme="minorHAnsi" w:hAnsiTheme="minorHAnsi" w:cs="Calibri"/>
          <w:color w:val="000000"/>
          <w:spacing w:val="-20"/>
          <w:sz w:val="24"/>
          <w:szCs w:val="24"/>
        </w:rPr>
        <w:t xml:space="preserve"> </w:t>
      </w:r>
      <w:r w:rsidRPr="001A2C55">
        <w:rPr>
          <w:rFonts w:asciiTheme="minorHAnsi" w:hAnsiTheme="minorHAnsi" w:cs="Calibri"/>
          <w:color w:val="000000"/>
          <w:spacing w:val="-15"/>
          <w:w w:val="102"/>
          <w:sz w:val="24"/>
          <w:szCs w:val="24"/>
        </w:rPr>
        <w:t>t</w:t>
      </w:r>
      <w:r w:rsidRPr="001A2C55">
        <w:rPr>
          <w:rFonts w:asciiTheme="minorHAnsi" w:hAnsiTheme="minorHAnsi" w:cs="Calibri"/>
          <w:color w:val="000000"/>
          <w:spacing w:val="-13"/>
          <w:w w:val="102"/>
          <w:sz w:val="24"/>
          <w:szCs w:val="24"/>
        </w:rPr>
        <w:t>h</w:t>
      </w:r>
      <w:r w:rsidRPr="001A2C55">
        <w:rPr>
          <w:rFonts w:asciiTheme="minorHAnsi" w:hAnsiTheme="minorHAnsi" w:cs="Calibri"/>
          <w:color w:val="000000"/>
          <w:w w:val="102"/>
          <w:sz w:val="24"/>
          <w:szCs w:val="24"/>
        </w:rPr>
        <w:t xml:space="preserve">e </w:t>
      </w:r>
      <w:r w:rsidRPr="001A2C55">
        <w:rPr>
          <w:rFonts w:asciiTheme="minorHAnsi" w:hAnsiTheme="minorHAnsi" w:cs="Calibri"/>
          <w:color w:val="000000"/>
          <w:spacing w:val="10"/>
          <w:w w:val="102"/>
          <w:sz w:val="24"/>
          <w:szCs w:val="24"/>
        </w:rPr>
        <w:t>c</w:t>
      </w:r>
      <w:r w:rsidRPr="001A2C55">
        <w:rPr>
          <w:rFonts w:asciiTheme="minorHAnsi" w:hAnsiTheme="minorHAnsi" w:cs="Calibri"/>
          <w:color w:val="000000"/>
          <w:spacing w:val="1"/>
          <w:w w:val="102"/>
          <w:sz w:val="24"/>
          <w:szCs w:val="24"/>
        </w:rPr>
        <w:t>u</w:t>
      </w:r>
      <w:r w:rsidRPr="001A2C55">
        <w:rPr>
          <w:rFonts w:asciiTheme="minorHAnsi" w:hAnsiTheme="minorHAnsi" w:cs="Calibri"/>
          <w:color w:val="000000"/>
          <w:w w:val="102"/>
          <w:sz w:val="24"/>
          <w:szCs w:val="24"/>
        </w:rPr>
        <w:t>s</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m</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r</w:t>
      </w:r>
      <w:r w:rsidRPr="001A2C55">
        <w:rPr>
          <w:rFonts w:asciiTheme="minorHAnsi" w:hAnsiTheme="minorHAnsi" w:cs="Calibri"/>
          <w:color w:val="000000"/>
          <w:spacing w:val="-12"/>
          <w:sz w:val="24"/>
          <w:szCs w:val="24"/>
        </w:rPr>
        <w:t xml:space="preserve"> </w:t>
      </w:r>
      <w:r w:rsidRPr="001A2C55">
        <w:rPr>
          <w:rFonts w:asciiTheme="minorHAnsi" w:hAnsiTheme="minorHAnsi" w:cs="Calibri"/>
          <w:color w:val="000000"/>
          <w:sz w:val="24"/>
          <w:szCs w:val="24"/>
        </w:rPr>
        <w:t>to</w:t>
      </w:r>
      <w:r w:rsidRPr="001A2C55">
        <w:rPr>
          <w:rFonts w:asciiTheme="minorHAnsi" w:hAnsiTheme="minorHAnsi" w:cs="Calibri"/>
          <w:color w:val="000000"/>
          <w:spacing w:val="-15"/>
          <w:sz w:val="24"/>
          <w:szCs w:val="24"/>
        </w:rPr>
        <w:t xml:space="preserve"> </w:t>
      </w:r>
      <w:r w:rsidRPr="001A2C55">
        <w:rPr>
          <w:rFonts w:asciiTheme="minorHAnsi" w:hAnsiTheme="minorHAnsi" w:cs="Calibri"/>
          <w:color w:val="000000"/>
          <w:spacing w:val="3"/>
          <w:sz w:val="24"/>
          <w:szCs w:val="24"/>
        </w:rPr>
        <w:t>v</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8"/>
          <w:sz w:val="24"/>
          <w:szCs w:val="24"/>
        </w:rPr>
        <w:t>li</w:t>
      </w:r>
      <w:r w:rsidRPr="001A2C55">
        <w:rPr>
          <w:rFonts w:asciiTheme="minorHAnsi" w:hAnsiTheme="minorHAnsi" w:cs="Calibri"/>
          <w:color w:val="000000"/>
          <w:spacing w:val="1"/>
          <w:sz w:val="24"/>
          <w:szCs w:val="24"/>
        </w:rPr>
        <w:t>d</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te</w:t>
      </w:r>
      <w:r w:rsidRPr="001A2C55">
        <w:rPr>
          <w:rFonts w:asciiTheme="minorHAnsi" w:hAnsiTheme="minorHAnsi" w:cs="Calibri"/>
          <w:color w:val="000000"/>
          <w:spacing w:val="-13"/>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13"/>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
          <w:sz w:val="24"/>
          <w:szCs w:val="24"/>
        </w:rPr>
        <w:t>bon</w:t>
      </w:r>
      <w:r w:rsidRPr="001A2C55">
        <w:rPr>
          <w:rFonts w:asciiTheme="minorHAnsi" w:hAnsiTheme="minorHAnsi" w:cs="Calibri"/>
          <w:color w:val="000000"/>
          <w:sz w:val="24"/>
          <w:szCs w:val="24"/>
        </w:rPr>
        <w:t>d</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s</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4"/>
          <w:sz w:val="24"/>
          <w:szCs w:val="24"/>
        </w:rPr>
        <w:t>rr</w:t>
      </w:r>
      <w:r w:rsidRPr="001A2C55">
        <w:rPr>
          <w:rFonts w:asciiTheme="minorHAnsi" w:hAnsiTheme="minorHAnsi" w:cs="Calibri"/>
          <w:color w:val="000000"/>
          <w:spacing w:val="-7"/>
          <w:sz w:val="24"/>
          <w:szCs w:val="24"/>
        </w:rPr>
        <w:t>e</w:t>
      </w:r>
      <w:r w:rsidRPr="001A2C55">
        <w:rPr>
          <w:rFonts w:asciiTheme="minorHAnsi" w:hAnsiTheme="minorHAnsi" w:cs="Calibri"/>
          <w:color w:val="000000"/>
          <w:spacing w:val="-5"/>
          <w:sz w:val="24"/>
          <w:szCs w:val="24"/>
        </w:rPr>
        <w:t>c</w:t>
      </w:r>
      <w:r w:rsidRPr="001A2C55">
        <w:rPr>
          <w:rFonts w:asciiTheme="minorHAnsi" w:hAnsiTheme="minorHAnsi" w:cs="Calibri"/>
          <w:color w:val="000000"/>
          <w:sz w:val="24"/>
          <w:szCs w:val="24"/>
        </w:rPr>
        <w:t>t</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d</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pacing w:val="1"/>
          <w:sz w:val="24"/>
          <w:szCs w:val="24"/>
        </w:rPr>
        <w:t>d</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t</w:t>
      </w:r>
      <w:r w:rsidRPr="001A2C55">
        <w:rPr>
          <w:rFonts w:asciiTheme="minorHAnsi" w:hAnsiTheme="minorHAnsi" w:cs="Calibri"/>
          <w:color w:val="000000"/>
          <w:spacing w:val="-3"/>
          <w:sz w:val="24"/>
          <w:szCs w:val="24"/>
        </w:rPr>
        <w:t>a</w:t>
      </w:r>
      <w:r w:rsidRPr="001A2C55">
        <w:rPr>
          <w:rFonts w:asciiTheme="minorHAnsi" w:hAnsiTheme="minorHAnsi" w:cs="Calibri"/>
          <w:color w:val="000000"/>
          <w:spacing w:val="-7"/>
          <w:sz w:val="24"/>
          <w:szCs w:val="24"/>
        </w:rPr>
        <w:t>il</w:t>
      </w:r>
      <w:r w:rsidRPr="001A2C55">
        <w:rPr>
          <w:rFonts w:asciiTheme="minorHAnsi" w:hAnsiTheme="minorHAnsi" w:cs="Calibri"/>
          <w:color w:val="000000"/>
          <w:sz w:val="24"/>
          <w:szCs w:val="24"/>
        </w:rPr>
        <w:t>s</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
          <w:sz w:val="24"/>
          <w:szCs w:val="24"/>
        </w:rPr>
        <w:t>b</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4"/>
          <w:sz w:val="24"/>
          <w:szCs w:val="24"/>
        </w:rPr>
        <w:t>r</w:t>
      </w:r>
      <w:r w:rsidRPr="001A2C55">
        <w:rPr>
          <w:rFonts w:asciiTheme="minorHAnsi" w:hAnsiTheme="minorHAnsi" w:cs="Calibri"/>
          <w:color w:val="000000"/>
          <w:sz w:val="24"/>
          <w:szCs w:val="24"/>
        </w:rPr>
        <w:t xml:space="preserve">e </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ts</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pacing w:val="2"/>
          <w:w w:val="102"/>
          <w:sz w:val="24"/>
          <w:szCs w:val="24"/>
        </w:rPr>
        <w:t>s</w:t>
      </w:r>
      <w:r w:rsidRPr="001A2C55">
        <w:rPr>
          <w:rFonts w:asciiTheme="minorHAnsi" w:hAnsiTheme="minorHAnsi" w:cs="Calibri"/>
          <w:color w:val="000000"/>
          <w:spacing w:val="1"/>
          <w:w w:val="102"/>
          <w:sz w:val="24"/>
          <w:szCs w:val="24"/>
        </w:rPr>
        <w:t>h</w:t>
      </w:r>
      <w:r w:rsidRPr="001A2C55">
        <w:rPr>
          <w:rFonts w:asciiTheme="minorHAnsi" w:hAnsiTheme="minorHAnsi" w:cs="Calibri"/>
          <w:color w:val="000000"/>
          <w:spacing w:val="8"/>
          <w:w w:val="102"/>
          <w:sz w:val="24"/>
          <w:szCs w:val="24"/>
        </w:rPr>
        <w:t>i</w:t>
      </w:r>
      <w:r w:rsidRPr="001A2C55">
        <w:rPr>
          <w:rFonts w:asciiTheme="minorHAnsi" w:hAnsiTheme="minorHAnsi" w:cs="Calibri"/>
          <w:color w:val="000000"/>
          <w:spacing w:val="-13"/>
          <w:w w:val="102"/>
          <w:sz w:val="24"/>
          <w:szCs w:val="24"/>
        </w:rPr>
        <w:t>p</w:t>
      </w:r>
      <w:r w:rsidRPr="001A2C55">
        <w:rPr>
          <w:rFonts w:asciiTheme="minorHAnsi" w:hAnsiTheme="minorHAnsi" w:cs="Calibri"/>
          <w:color w:val="000000"/>
          <w:spacing w:val="1"/>
          <w:w w:val="102"/>
          <w:sz w:val="24"/>
          <w:szCs w:val="24"/>
        </w:rPr>
        <w:t>p</w:t>
      </w:r>
      <w:r w:rsidRPr="001A2C55">
        <w:rPr>
          <w:rFonts w:asciiTheme="minorHAnsi" w:hAnsiTheme="minorHAnsi" w:cs="Calibri"/>
          <w:color w:val="000000"/>
          <w:spacing w:val="-7"/>
          <w:w w:val="102"/>
          <w:sz w:val="24"/>
          <w:szCs w:val="24"/>
        </w:rPr>
        <w:t>e</w:t>
      </w:r>
      <w:r w:rsidRPr="001A2C55">
        <w:rPr>
          <w:rFonts w:asciiTheme="minorHAnsi" w:hAnsiTheme="minorHAnsi" w:cs="Calibri"/>
          <w:color w:val="000000"/>
          <w:spacing w:val="1"/>
          <w:w w:val="102"/>
          <w:sz w:val="24"/>
          <w:szCs w:val="24"/>
        </w:rPr>
        <w:t>d</w:t>
      </w:r>
      <w:r w:rsidRPr="001A2C55">
        <w:rPr>
          <w:rFonts w:asciiTheme="minorHAnsi" w:hAnsiTheme="minorHAnsi" w:cs="Calibri"/>
          <w:color w:val="000000"/>
          <w:w w:val="102"/>
          <w:sz w:val="24"/>
          <w:szCs w:val="24"/>
        </w:rPr>
        <w:t>.</w:t>
      </w:r>
    </w:p>
    <w:p w:rsidR="001C0B10" w:rsidRPr="001A2C55" w:rsidRDefault="001C0B10" w:rsidP="00C11F9C">
      <w:pPr>
        <w:widowControl w:val="0"/>
        <w:autoSpaceDE w:val="0"/>
        <w:autoSpaceDN w:val="0"/>
        <w:adjustRightInd w:val="0"/>
        <w:spacing w:before="15"/>
        <w:ind w:left="462"/>
        <w:rPr>
          <w:rFonts w:asciiTheme="minorHAnsi" w:hAnsiTheme="minorHAnsi" w:cs="Calibri"/>
          <w:color w:val="000000"/>
          <w:sz w:val="24"/>
          <w:szCs w:val="24"/>
        </w:rPr>
        <w:sectPr w:rsidR="001C0B10" w:rsidRPr="001A2C55">
          <w:headerReference w:type="default" r:id="rId14"/>
          <w:pgSz w:w="12240" w:h="15840"/>
          <w:pgMar w:top="980" w:right="1320" w:bottom="280" w:left="1340" w:header="762" w:footer="0" w:gutter="0"/>
          <w:cols w:space="720" w:equalWidth="0">
            <w:col w:w="9580"/>
          </w:cols>
          <w:noEndnote/>
        </w:sectPr>
      </w:pPr>
      <w:r w:rsidRPr="001A2C55">
        <w:rPr>
          <w:rFonts w:asciiTheme="minorHAnsi" w:hAnsiTheme="minorHAnsi"/>
          <w:color w:val="000000"/>
          <w:w w:val="134"/>
          <w:sz w:val="24"/>
          <w:szCs w:val="24"/>
        </w:rPr>
        <w:t xml:space="preserve">•  </w:t>
      </w:r>
      <w:r w:rsidRPr="001A2C55">
        <w:rPr>
          <w:rFonts w:asciiTheme="minorHAnsi" w:hAnsiTheme="minorHAnsi"/>
          <w:color w:val="000000"/>
          <w:spacing w:val="36"/>
          <w:w w:val="134"/>
          <w:sz w:val="24"/>
          <w:szCs w:val="24"/>
        </w:rPr>
        <w:t xml:space="preserve"> </w:t>
      </w:r>
      <w:r w:rsidRPr="001A2C55">
        <w:rPr>
          <w:rFonts w:asciiTheme="minorHAnsi" w:hAnsiTheme="minorHAnsi" w:cs="Calibri"/>
          <w:color w:val="000000"/>
          <w:spacing w:val="-10"/>
          <w:sz w:val="24"/>
          <w:szCs w:val="24"/>
        </w:rPr>
        <w:t>N</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13"/>
          <w:sz w:val="24"/>
          <w:szCs w:val="24"/>
        </w:rPr>
        <w:t>n</w:t>
      </w:r>
      <w:r w:rsidRPr="001A2C55">
        <w:rPr>
          <w:rFonts w:asciiTheme="minorHAnsi" w:hAnsiTheme="minorHAnsi" w:cs="Calibri"/>
          <w:color w:val="000000"/>
          <w:sz w:val="24"/>
          <w:szCs w:val="24"/>
        </w:rPr>
        <w:t>s</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n</w:t>
      </w:r>
      <w:r w:rsidRPr="001A2C55">
        <w:rPr>
          <w:rFonts w:asciiTheme="minorHAnsi" w:hAnsiTheme="minorHAnsi" w:cs="Calibri"/>
          <w:color w:val="000000"/>
          <w:spacing w:val="-13"/>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d</w:t>
      </w:r>
      <w:r w:rsidRPr="001A2C55">
        <w:rPr>
          <w:rFonts w:asciiTheme="minorHAnsi" w:hAnsiTheme="minorHAnsi" w:cs="Calibri"/>
          <w:color w:val="000000"/>
          <w:spacing w:val="-11"/>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pp</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3"/>
          <w:sz w:val="24"/>
          <w:szCs w:val="24"/>
        </w:rPr>
        <w:t>v</w:t>
      </w:r>
      <w:r w:rsidRPr="001A2C55">
        <w:rPr>
          <w:rFonts w:asciiTheme="minorHAnsi" w:hAnsiTheme="minorHAnsi" w:cs="Calibri"/>
          <w:color w:val="000000"/>
          <w:spacing w:val="-3"/>
          <w:sz w:val="24"/>
          <w:szCs w:val="24"/>
        </w:rPr>
        <w:t>a</w:t>
      </w:r>
      <w:r w:rsidRPr="001A2C55">
        <w:rPr>
          <w:rFonts w:asciiTheme="minorHAnsi" w:hAnsiTheme="minorHAnsi" w:cs="Calibri"/>
          <w:color w:val="000000"/>
          <w:spacing w:val="-7"/>
          <w:sz w:val="24"/>
          <w:szCs w:val="24"/>
        </w:rPr>
        <w:t>l</w:t>
      </w:r>
      <w:r w:rsidRPr="001A2C55">
        <w:rPr>
          <w:rFonts w:asciiTheme="minorHAnsi" w:hAnsiTheme="minorHAnsi" w:cs="Calibri"/>
          <w:color w:val="000000"/>
          <w:sz w:val="24"/>
          <w:szCs w:val="24"/>
        </w:rPr>
        <w:t>s</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4"/>
          <w:sz w:val="24"/>
          <w:szCs w:val="24"/>
        </w:rPr>
        <w:t>r</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7"/>
          <w:sz w:val="24"/>
          <w:szCs w:val="24"/>
        </w:rPr>
        <w:t>e</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14"/>
          <w:sz w:val="24"/>
          <w:szCs w:val="24"/>
        </w:rPr>
        <w:t xml:space="preserve"> </w:t>
      </w:r>
      <w:r w:rsidRPr="001A2C55">
        <w:rPr>
          <w:rFonts w:asciiTheme="minorHAnsi" w:hAnsiTheme="minorHAnsi" w:cs="Calibri"/>
          <w:color w:val="000000"/>
          <w:sz w:val="24"/>
          <w:szCs w:val="24"/>
        </w:rPr>
        <w:t>to</w:t>
      </w:r>
      <w:r w:rsidRPr="001A2C55">
        <w:rPr>
          <w:rFonts w:asciiTheme="minorHAnsi" w:hAnsiTheme="minorHAnsi" w:cs="Calibri"/>
          <w:color w:val="000000"/>
          <w:spacing w:val="-15"/>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8"/>
          <w:sz w:val="24"/>
          <w:szCs w:val="24"/>
        </w:rPr>
        <w:t>li</w:t>
      </w:r>
      <w:r w:rsidRPr="001A2C55">
        <w:rPr>
          <w:rFonts w:asciiTheme="minorHAnsi" w:hAnsiTheme="minorHAnsi" w:cs="Calibri"/>
          <w:color w:val="000000"/>
          <w:spacing w:val="-7"/>
          <w:sz w:val="24"/>
          <w:szCs w:val="24"/>
        </w:rPr>
        <w:t>e</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ts</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3"/>
          <w:sz w:val="24"/>
          <w:szCs w:val="24"/>
        </w:rPr>
        <w:t>v</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a</w:t>
      </w:r>
      <w:r w:rsidRPr="001A2C55">
        <w:rPr>
          <w:rFonts w:asciiTheme="minorHAnsi" w:hAnsiTheme="minorHAnsi" w:cs="Calibri"/>
          <w:color w:val="000000"/>
          <w:spacing w:val="-17"/>
          <w:sz w:val="24"/>
          <w:szCs w:val="24"/>
        </w:rPr>
        <w:t xml:space="preserve"> </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m</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7"/>
          <w:sz w:val="24"/>
          <w:szCs w:val="24"/>
        </w:rPr>
        <w:t>i</w:t>
      </w:r>
      <w:r w:rsidRPr="001A2C55">
        <w:rPr>
          <w:rFonts w:asciiTheme="minorHAnsi" w:hAnsiTheme="minorHAnsi" w:cs="Calibri"/>
          <w:color w:val="000000"/>
          <w:sz w:val="24"/>
          <w:szCs w:val="24"/>
        </w:rPr>
        <w:t>l</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r</w:t>
      </w:r>
      <w:r w:rsidRPr="001A2C55">
        <w:rPr>
          <w:rFonts w:asciiTheme="minorHAnsi" w:hAnsiTheme="minorHAnsi" w:cs="Calibri"/>
          <w:color w:val="000000"/>
          <w:spacing w:val="-19"/>
          <w:sz w:val="24"/>
          <w:szCs w:val="24"/>
        </w:rPr>
        <w:t xml:space="preserve"> </w:t>
      </w:r>
      <w:r w:rsidRPr="001A2C55">
        <w:rPr>
          <w:rFonts w:asciiTheme="minorHAnsi" w:hAnsiTheme="minorHAnsi" w:cs="Calibri"/>
          <w:color w:val="000000"/>
          <w:spacing w:val="1"/>
          <w:w w:val="102"/>
          <w:sz w:val="24"/>
          <w:szCs w:val="24"/>
        </w:rPr>
        <w:t>S</w:t>
      </w:r>
      <w:r w:rsidRPr="001A2C55">
        <w:rPr>
          <w:rFonts w:asciiTheme="minorHAnsi" w:hAnsiTheme="minorHAnsi" w:cs="Calibri"/>
          <w:color w:val="000000"/>
          <w:spacing w:val="-12"/>
          <w:w w:val="102"/>
          <w:sz w:val="24"/>
          <w:szCs w:val="24"/>
        </w:rPr>
        <w:t>M</w:t>
      </w:r>
      <w:r w:rsidR="00C11F9C">
        <w:rPr>
          <w:rFonts w:asciiTheme="minorHAnsi" w:hAnsiTheme="minorHAnsi" w:cs="Calibri"/>
          <w:color w:val="000000"/>
          <w:w w:val="102"/>
          <w:sz w:val="24"/>
          <w:szCs w:val="24"/>
        </w:rPr>
        <w:t>S i</w:t>
      </w:r>
      <w:r w:rsidR="00993D5C">
        <w:rPr>
          <w:rFonts w:asciiTheme="minorHAnsi" w:hAnsiTheme="minorHAnsi" w:cs="Calibri"/>
          <w:color w:val="000000"/>
          <w:w w:val="102"/>
          <w:sz w:val="24"/>
          <w:szCs w:val="24"/>
        </w:rPr>
        <w:t>ncreasing efficiency.</w:t>
      </w:r>
    </w:p>
    <w:p w:rsidR="001C0B10" w:rsidRPr="001A2C55" w:rsidRDefault="001C0B10" w:rsidP="001C0B10">
      <w:pPr>
        <w:widowControl w:val="0"/>
        <w:autoSpaceDE w:val="0"/>
        <w:autoSpaceDN w:val="0"/>
        <w:adjustRightInd w:val="0"/>
        <w:spacing w:before="5" w:line="170" w:lineRule="exact"/>
        <w:rPr>
          <w:rFonts w:asciiTheme="minorHAnsi" w:hAnsiTheme="minorHAnsi" w:cs="Calibri"/>
          <w:color w:val="000000"/>
          <w:sz w:val="24"/>
          <w:szCs w:val="24"/>
        </w:rPr>
      </w:pPr>
    </w:p>
    <w:p w:rsidR="001C0B10" w:rsidRPr="001A2C55" w:rsidRDefault="001C0B10" w:rsidP="001C0B10">
      <w:pPr>
        <w:widowControl w:val="0"/>
        <w:autoSpaceDE w:val="0"/>
        <w:autoSpaceDN w:val="0"/>
        <w:adjustRightInd w:val="0"/>
        <w:ind w:left="462"/>
        <w:rPr>
          <w:rFonts w:asciiTheme="minorHAnsi" w:hAnsiTheme="minorHAnsi" w:cs="Calibri"/>
          <w:color w:val="000000"/>
          <w:sz w:val="24"/>
          <w:szCs w:val="24"/>
        </w:rPr>
      </w:pPr>
      <w:r w:rsidRPr="001A2C55">
        <w:rPr>
          <w:rFonts w:asciiTheme="minorHAnsi" w:hAnsiTheme="minorHAnsi"/>
          <w:color w:val="000000"/>
          <w:w w:val="134"/>
          <w:sz w:val="24"/>
          <w:szCs w:val="24"/>
        </w:rPr>
        <w:t xml:space="preserve">•  </w:t>
      </w:r>
      <w:r w:rsidRPr="001A2C55">
        <w:rPr>
          <w:rFonts w:asciiTheme="minorHAnsi" w:hAnsiTheme="minorHAnsi"/>
          <w:color w:val="000000"/>
          <w:spacing w:val="36"/>
          <w:w w:val="134"/>
          <w:sz w:val="24"/>
          <w:szCs w:val="24"/>
        </w:rPr>
        <w:t xml:space="preserve"> </w:t>
      </w:r>
      <w:r w:rsidRPr="001A2C55">
        <w:rPr>
          <w:rFonts w:asciiTheme="minorHAnsi" w:hAnsiTheme="minorHAnsi" w:cs="Calibri"/>
          <w:color w:val="000000"/>
          <w:spacing w:val="-5"/>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spacing w:val="1"/>
          <w:sz w:val="24"/>
          <w:szCs w:val="24"/>
        </w:rPr>
        <w:t>bon</w:t>
      </w:r>
      <w:r w:rsidRPr="001A2C55">
        <w:rPr>
          <w:rFonts w:asciiTheme="minorHAnsi" w:hAnsiTheme="minorHAnsi" w:cs="Calibri"/>
          <w:color w:val="000000"/>
          <w:sz w:val="24"/>
          <w:szCs w:val="24"/>
        </w:rPr>
        <w:t>d</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s</w:t>
      </w:r>
      <w:r w:rsidRPr="001A2C55">
        <w:rPr>
          <w:rFonts w:asciiTheme="minorHAnsi" w:hAnsiTheme="minorHAnsi" w:cs="Calibri"/>
          <w:color w:val="000000"/>
          <w:spacing w:val="4"/>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33"/>
          <w:sz w:val="24"/>
          <w:szCs w:val="24"/>
        </w:rPr>
        <w:t xml:space="preserve"> </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
          <w:sz w:val="24"/>
          <w:szCs w:val="24"/>
        </w:rPr>
        <w:t>pp</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d</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z w:val="24"/>
          <w:szCs w:val="24"/>
        </w:rPr>
        <w:t>to</w:t>
      </w:r>
      <w:r w:rsidRPr="001A2C55">
        <w:rPr>
          <w:rFonts w:asciiTheme="minorHAnsi" w:hAnsiTheme="minorHAnsi" w:cs="Calibri"/>
          <w:color w:val="000000"/>
          <w:spacing w:val="-15"/>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
          <w:sz w:val="24"/>
          <w:szCs w:val="24"/>
        </w:rPr>
        <w:t>p</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4"/>
          <w:sz w:val="24"/>
          <w:szCs w:val="24"/>
        </w:rPr>
        <w:t>rr</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d</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
          <w:sz w:val="24"/>
          <w:szCs w:val="24"/>
        </w:rPr>
        <w:t>u</w:t>
      </w:r>
      <w:r w:rsidRPr="001A2C55">
        <w:rPr>
          <w:rFonts w:asciiTheme="minorHAnsi" w:hAnsiTheme="minorHAnsi" w:cs="Calibri"/>
          <w:color w:val="000000"/>
          <w:spacing w:val="2"/>
          <w:sz w:val="24"/>
          <w:szCs w:val="24"/>
        </w:rPr>
        <w:t>s</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m</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r</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8"/>
          <w:w w:val="102"/>
          <w:sz w:val="24"/>
          <w:szCs w:val="24"/>
        </w:rPr>
        <w:t>l</w:t>
      </w:r>
      <w:r w:rsidRPr="001A2C55">
        <w:rPr>
          <w:rFonts w:asciiTheme="minorHAnsi" w:hAnsiTheme="minorHAnsi" w:cs="Calibri"/>
          <w:color w:val="000000"/>
          <w:spacing w:val="1"/>
          <w:w w:val="102"/>
          <w:sz w:val="24"/>
          <w:szCs w:val="24"/>
        </w:rPr>
        <w:t>o</w:t>
      </w:r>
      <w:r w:rsidRPr="001A2C55">
        <w:rPr>
          <w:rFonts w:asciiTheme="minorHAnsi" w:hAnsiTheme="minorHAnsi" w:cs="Calibri"/>
          <w:color w:val="000000"/>
          <w:spacing w:val="10"/>
          <w:w w:val="102"/>
          <w:sz w:val="24"/>
          <w:szCs w:val="24"/>
        </w:rPr>
        <w:t>c</w:t>
      </w:r>
      <w:r w:rsidRPr="001A2C55">
        <w:rPr>
          <w:rFonts w:asciiTheme="minorHAnsi" w:hAnsiTheme="minorHAnsi" w:cs="Calibri"/>
          <w:color w:val="000000"/>
          <w:spacing w:val="-3"/>
          <w:w w:val="102"/>
          <w:sz w:val="24"/>
          <w:szCs w:val="24"/>
        </w:rPr>
        <w:t>a</w:t>
      </w:r>
      <w:r w:rsidRPr="001A2C55">
        <w:rPr>
          <w:rFonts w:asciiTheme="minorHAnsi" w:hAnsiTheme="minorHAnsi" w:cs="Calibri"/>
          <w:color w:val="000000"/>
          <w:w w:val="102"/>
          <w:sz w:val="24"/>
          <w:szCs w:val="24"/>
        </w:rPr>
        <w:t>t</w:t>
      </w:r>
      <w:r w:rsidRPr="001A2C55">
        <w:rPr>
          <w:rFonts w:asciiTheme="minorHAnsi" w:hAnsiTheme="minorHAnsi" w:cs="Calibri"/>
          <w:color w:val="000000"/>
          <w:spacing w:val="-7"/>
          <w:w w:val="102"/>
          <w:sz w:val="24"/>
          <w:szCs w:val="24"/>
        </w:rPr>
        <w:t>i</w:t>
      </w:r>
      <w:r w:rsidRPr="001A2C55">
        <w:rPr>
          <w:rFonts w:asciiTheme="minorHAnsi" w:hAnsiTheme="minorHAnsi" w:cs="Calibri"/>
          <w:color w:val="000000"/>
          <w:spacing w:val="1"/>
          <w:w w:val="102"/>
          <w:sz w:val="24"/>
          <w:szCs w:val="24"/>
        </w:rPr>
        <w:t>o</w:t>
      </w:r>
      <w:r w:rsidRPr="001A2C55">
        <w:rPr>
          <w:rFonts w:asciiTheme="minorHAnsi" w:hAnsiTheme="minorHAnsi" w:cs="Calibri"/>
          <w:color w:val="000000"/>
          <w:spacing w:val="-13"/>
          <w:w w:val="102"/>
          <w:sz w:val="24"/>
          <w:szCs w:val="24"/>
        </w:rPr>
        <w:t>n</w:t>
      </w:r>
      <w:r w:rsidRPr="001A2C55">
        <w:rPr>
          <w:rFonts w:asciiTheme="minorHAnsi" w:hAnsiTheme="minorHAnsi" w:cs="Calibri"/>
          <w:color w:val="000000"/>
          <w:w w:val="102"/>
          <w:sz w:val="24"/>
          <w:szCs w:val="24"/>
        </w:rPr>
        <w:t>.</w:t>
      </w:r>
    </w:p>
    <w:p w:rsidR="001C0B10" w:rsidRPr="001A2C55" w:rsidRDefault="001C0B10" w:rsidP="001C0B10">
      <w:pPr>
        <w:widowControl w:val="0"/>
        <w:autoSpaceDE w:val="0"/>
        <w:autoSpaceDN w:val="0"/>
        <w:adjustRightInd w:val="0"/>
        <w:spacing w:before="8" w:line="170" w:lineRule="exact"/>
        <w:rPr>
          <w:rFonts w:asciiTheme="minorHAnsi" w:hAnsiTheme="minorHAnsi" w:cs="Calibri"/>
          <w:color w:val="000000"/>
          <w:sz w:val="24"/>
          <w:szCs w:val="24"/>
        </w:rPr>
      </w:pPr>
    </w:p>
    <w:p w:rsidR="001C0B10" w:rsidRPr="001A2C55" w:rsidRDefault="001C0B10" w:rsidP="001C0B10">
      <w:pPr>
        <w:pStyle w:val="Heading3"/>
        <w:rPr>
          <w:rFonts w:asciiTheme="minorHAnsi" w:hAnsiTheme="minorHAnsi"/>
          <w:color w:val="000000"/>
          <w:sz w:val="24"/>
          <w:szCs w:val="24"/>
        </w:rPr>
      </w:pPr>
      <w:bookmarkStart w:id="12" w:name="_Toc528166932"/>
      <w:r w:rsidRPr="001A2C55">
        <w:rPr>
          <w:rFonts w:asciiTheme="minorHAnsi" w:hAnsiTheme="minorHAnsi"/>
          <w:spacing w:val="-2"/>
          <w:sz w:val="24"/>
          <w:szCs w:val="24"/>
        </w:rPr>
        <w:t>2</w:t>
      </w:r>
      <w:r w:rsidRPr="001A2C55">
        <w:rPr>
          <w:rFonts w:asciiTheme="minorHAnsi" w:hAnsiTheme="minorHAnsi"/>
          <w:spacing w:val="1"/>
          <w:sz w:val="24"/>
          <w:szCs w:val="24"/>
        </w:rPr>
        <w:t>.</w:t>
      </w:r>
      <w:r w:rsidRPr="001A2C55">
        <w:rPr>
          <w:rFonts w:asciiTheme="minorHAnsi" w:hAnsiTheme="minorHAnsi"/>
          <w:sz w:val="24"/>
          <w:szCs w:val="24"/>
        </w:rPr>
        <w:t>4</w:t>
      </w:r>
      <w:r w:rsidRPr="001A2C55">
        <w:rPr>
          <w:rFonts w:asciiTheme="minorHAnsi" w:hAnsiTheme="minorHAnsi"/>
          <w:spacing w:val="4"/>
          <w:sz w:val="24"/>
          <w:szCs w:val="24"/>
        </w:rPr>
        <w:t xml:space="preserve"> D</w:t>
      </w:r>
      <w:r w:rsidRPr="001A2C55">
        <w:rPr>
          <w:rFonts w:asciiTheme="minorHAnsi" w:hAnsiTheme="minorHAnsi"/>
          <w:spacing w:val="1"/>
          <w:sz w:val="24"/>
          <w:szCs w:val="24"/>
        </w:rPr>
        <w:t>e</w:t>
      </w:r>
      <w:r w:rsidRPr="001A2C55">
        <w:rPr>
          <w:rFonts w:asciiTheme="minorHAnsi" w:hAnsiTheme="minorHAnsi"/>
          <w:spacing w:val="7"/>
          <w:sz w:val="24"/>
          <w:szCs w:val="24"/>
        </w:rPr>
        <w:t>li</w:t>
      </w:r>
      <w:r w:rsidRPr="001A2C55">
        <w:rPr>
          <w:rFonts w:asciiTheme="minorHAnsi" w:hAnsiTheme="minorHAnsi"/>
          <w:sz w:val="24"/>
          <w:szCs w:val="24"/>
        </w:rPr>
        <w:t>ve</w:t>
      </w:r>
      <w:r w:rsidRPr="001A2C55">
        <w:rPr>
          <w:rFonts w:asciiTheme="minorHAnsi" w:hAnsiTheme="minorHAnsi"/>
          <w:spacing w:val="7"/>
          <w:sz w:val="24"/>
          <w:szCs w:val="24"/>
        </w:rPr>
        <w:t>r</w:t>
      </w:r>
      <w:r w:rsidRPr="001A2C55">
        <w:rPr>
          <w:rFonts w:asciiTheme="minorHAnsi" w:hAnsiTheme="minorHAnsi"/>
          <w:sz w:val="24"/>
          <w:szCs w:val="24"/>
        </w:rPr>
        <w:t>y</w:t>
      </w:r>
      <w:r w:rsidRPr="001A2C55">
        <w:rPr>
          <w:rFonts w:asciiTheme="minorHAnsi" w:hAnsiTheme="minorHAnsi"/>
          <w:spacing w:val="-10"/>
          <w:sz w:val="24"/>
          <w:szCs w:val="24"/>
        </w:rPr>
        <w:t xml:space="preserve"> </w:t>
      </w:r>
      <w:r w:rsidRPr="001A2C55">
        <w:rPr>
          <w:rFonts w:asciiTheme="minorHAnsi" w:hAnsiTheme="minorHAnsi"/>
          <w:spacing w:val="-5"/>
          <w:sz w:val="24"/>
          <w:szCs w:val="24"/>
        </w:rPr>
        <w:t>o</w:t>
      </w:r>
      <w:r w:rsidRPr="001A2C55">
        <w:rPr>
          <w:rFonts w:asciiTheme="minorHAnsi" w:hAnsiTheme="minorHAnsi"/>
          <w:sz w:val="24"/>
          <w:szCs w:val="24"/>
        </w:rPr>
        <w:t>f</w:t>
      </w:r>
      <w:r w:rsidRPr="001A2C55">
        <w:rPr>
          <w:rFonts w:asciiTheme="minorHAnsi" w:hAnsiTheme="minorHAnsi"/>
          <w:spacing w:val="-6"/>
          <w:sz w:val="24"/>
          <w:szCs w:val="24"/>
        </w:rPr>
        <w:t xml:space="preserve"> </w:t>
      </w:r>
      <w:r w:rsidRPr="001A2C55">
        <w:rPr>
          <w:rFonts w:asciiTheme="minorHAnsi" w:hAnsiTheme="minorHAnsi"/>
          <w:spacing w:val="-4"/>
          <w:sz w:val="24"/>
          <w:szCs w:val="24"/>
        </w:rPr>
        <w:t>t</w:t>
      </w:r>
      <w:r w:rsidRPr="001A2C55">
        <w:rPr>
          <w:rFonts w:asciiTheme="minorHAnsi" w:hAnsiTheme="minorHAnsi"/>
          <w:spacing w:val="-5"/>
          <w:sz w:val="24"/>
          <w:szCs w:val="24"/>
        </w:rPr>
        <w:t>h</w:t>
      </w:r>
      <w:r w:rsidRPr="001A2C55">
        <w:rPr>
          <w:rFonts w:asciiTheme="minorHAnsi" w:hAnsiTheme="minorHAnsi"/>
          <w:sz w:val="24"/>
          <w:szCs w:val="24"/>
        </w:rPr>
        <w:t>e</w:t>
      </w:r>
      <w:r w:rsidRPr="001A2C55">
        <w:rPr>
          <w:rFonts w:asciiTheme="minorHAnsi" w:hAnsiTheme="minorHAnsi"/>
          <w:spacing w:val="-8"/>
          <w:sz w:val="24"/>
          <w:szCs w:val="24"/>
        </w:rPr>
        <w:t xml:space="preserve"> </w:t>
      </w:r>
      <w:r w:rsidRPr="001A2C55">
        <w:rPr>
          <w:rFonts w:asciiTheme="minorHAnsi" w:hAnsiTheme="minorHAnsi"/>
          <w:spacing w:val="6"/>
          <w:sz w:val="24"/>
          <w:szCs w:val="24"/>
        </w:rPr>
        <w:t>B</w:t>
      </w:r>
      <w:r w:rsidRPr="001A2C55">
        <w:rPr>
          <w:rFonts w:asciiTheme="minorHAnsi" w:hAnsiTheme="minorHAnsi"/>
          <w:spacing w:val="-5"/>
          <w:sz w:val="24"/>
          <w:szCs w:val="24"/>
        </w:rPr>
        <w:t>on</w:t>
      </w:r>
      <w:r w:rsidRPr="001A2C55">
        <w:rPr>
          <w:rFonts w:asciiTheme="minorHAnsi" w:hAnsiTheme="minorHAnsi"/>
          <w:sz w:val="24"/>
          <w:szCs w:val="24"/>
        </w:rPr>
        <w:t>d</w:t>
      </w:r>
      <w:bookmarkEnd w:id="12"/>
    </w:p>
    <w:p w:rsidR="001C0B10" w:rsidRPr="001A2C55" w:rsidRDefault="001C0B10" w:rsidP="001C0B10">
      <w:pPr>
        <w:widowControl w:val="0"/>
        <w:tabs>
          <w:tab w:val="left" w:pos="820"/>
        </w:tabs>
        <w:autoSpaceDE w:val="0"/>
        <w:autoSpaceDN w:val="0"/>
        <w:adjustRightInd w:val="0"/>
        <w:spacing w:before="41" w:line="254" w:lineRule="auto"/>
        <w:ind w:left="822" w:right="85" w:hanging="360"/>
        <w:rPr>
          <w:rFonts w:asciiTheme="minorHAnsi" w:hAnsiTheme="minorHAnsi" w:cs="Calibri"/>
          <w:color w:val="000000"/>
          <w:sz w:val="24"/>
          <w:szCs w:val="24"/>
        </w:rPr>
      </w:pPr>
      <w:r w:rsidRPr="001A2C55">
        <w:rPr>
          <w:rFonts w:asciiTheme="minorHAnsi" w:hAnsiTheme="minorHAnsi"/>
          <w:color w:val="000000"/>
          <w:w w:val="134"/>
          <w:sz w:val="24"/>
          <w:szCs w:val="24"/>
        </w:rPr>
        <w:t>•</w:t>
      </w:r>
      <w:r w:rsidRPr="001A2C55">
        <w:rPr>
          <w:rFonts w:asciiTheme="minorHAnsi" w:hAnsiTheme="minorHAnsi"/>
          <w:color w:val="000000"/>
          <w:sz w:val="24"/>
          <w:szCs w:val="24"/>
        </w:rPr>
        <w:tab/>
      </w:r>
      <w:r w:rsidRPr="001A2C55">
        <w:rPr>
          <w:rFonts w:asciiTheme="minorHAnsi" w:hAnsiTheme="minorHAnsi" w:cs="Calibri"/>
          <w:color w:val="000000"/>
          <w:spacing w:val="1"/>
          <w:sz w:val="24"/>
          <w:szCs w:val="24"/>
        </w:rPr>
        <w:t>Fu</w:t>
      </w:r>
      <w:r w:rsidRPr="001A2C55">
        <w:rPr>
          <w:rFonts w:asciiTheme="minorHAnsi" w:hAnsiTheme="minorHAnsi" w:cs="Calibri"/>
          <w:color w:val="000000"/>
          <w:spacing w:val="8"/>
          <w:sz w:val="24"/>
          <w:szCs w:val="24"/>
        </w:rPr>
        <w:t>ll</w:t>
      </w:r>
      <w:r w:rsidRPr="001A2C55">
        <w:rPr>
          <w:rFonts w:asciiTheme="minorHAnsi" w:hAnsiTheme="minorHAnsi" w:cs="Calibri"/>
          <w:color w:val="000000"/>
          <w:sz w:val="24"/>
          <w:szCs w:val="24"/>
        </w:rPr>
        <w:t>y</w:t>
      </w:r>
      <w:r w:rsidRPr="001A2C55">
        <w:rPr>
          <w:rFonts w:asciiTheme="minorHAnsi" w:hAnsiTheme="minorHAnsi" w:cs="Calibri"/>
          <w:color w:val="000000"/>
          <w:spacing w:val="21"/>
          <w:sz w:val="24"/>
          <w:szCs w:val="24"/>
        </w:rPr>
        <w:t xml:space="preserve"> </w:t>
      </w:r>
      <w:r w:rsidRPr="001A2C55">
        <w:rPr>
          <w:rFonts w:asciiTheme="minorHAnsi" w:hAnsiTheme="minorHAnsi" w:cs="Calibri"/>
          <w:color w:val="000000"/>
          <w:spacing w:val="1"/>
          <w:w w:val="102"/>
          <w:sz w:val="24"/>
          <w:szCs w:val="24"/>
        </w:rPr>
        <w:t>p</w:t>
      </w:r>
      <w:r w:rsidRPr="001A2C55">
        <w:rPr>
          <w:rFonts w:asciiTheme="minorHAnsi" w:hAnsiTheme="minorHAnsi" w:cs="Calibri"/>
          <w:color w:val="000000"/>
          <w:spacing w:val="-4"/>
          <w:w w:val="102"/>
          <w:sz w:val="24"/>
          <w:szCs w:val="24"/>
        </w:rPr>
        <w:t>r</w:t>
      </w:r>
      <w:r w:rsidRPr="001A2C55">
        <w:rPr>
          <w:rFonts w:asciiTheme="minorHAnsi" w:hAnsiTheme="minorHAnsi" w:cs="Calibri"/>
          <w:color w:val="000000"/>
          <w:spacing w:val="1"/>
          <w:w w:val="102"/>
          <w:sz w:val="24"/>
          <w:szCs w:val="24"/>
        </w:rPr>
        <w:t>o</w:t>
      </w:r>
      <w:r w:rsidRPr="001A2C55">
        <w:rPr>
          <w:rFonts w:asciiTheme="minorHAnsi" w:hAnsiTheme="minorHAnsi" w:cs="Calibri"/>
          <w:color w:val="000000"/>
          <w:spacing w:val="10"/>
          <w:w w:val="102"/>
          <w:sz w:val="24"/>
          <w:szCs w:val="24"/>
        </w:rPr>
        <w:t>c</w:t>
      </w:r>
      <w:r w:rsidRPr="001A2C55">
        <w:rPr>
          <w:rFonts w:asciiTheme="minorHAnsi" w:hAnsiTheme="minorHAnsi" w:cs="Calibri"/>
          <w:color w:val="000000"/>
          <w:spacing w:val="8"/>
          <w:w w:val="102"/>
          <w:sz w:val="24"/>
          <w:szCs w:val="24"/>
        </w:rPr>
        <w:t>e</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2"/>
          <w:sz w:val="24"/>
          <w:szCs w:val="24"/>
        </w:rPr>
        <w:t>s</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d</w:t>
      </w:r>
      <w:r w:rsidRPr="001A2C55">
        <w:rPr>
          <w:rFonts w:asciiTheme="minorHAnsi" w:hAnsiTheme="minorHAnsi" w:cs="Calibri"/>
          <w:color w:val="000000"/>
          <w:spacing w:val="18"/>
          <w:sz w:val="24"/>
          <w:szCs w:val="24"/>
        </w:rPr>
        <w:t xml:space="preserve"> </w:t>
      </w:r>
      <w:r w:rsidRPr="001A2C55">
        <w:rPr>
          <w:rFonts w:asciiTheme="minorHAnsi" w:hAnsiTheme="minorHAnsi" w:cs="Calibri"/>
          <w:color w:val="000000"/>
          <w:spacing w:val="-2"/>
          <w:sz w:val="24"/>
          <w:szCs w:val="24"/>
        </w:rPr>
        <w:t>B</w:t>
      </w:r>
      <w:r w:rsidRPr="001A2C55">
        <w:rPr>
          <w:rFonts w:asciiTheme="minorHAnsi" w:hAnsiTheme="minorHAnsi" w:cs="Calibri"/>
          <w:color w:val="000000"/>
          <w:spacing w:val="1"/>
          <w:sz w:val="24"/>
          <w:szCs w:val="24"/>
        </w:rPr>
        <w:t>ond</w:t>
      </w:r>
      <w:r w:rsidRPr="001A2C55">
        <w:rPr>
          <w:rFonts w:asciiTheme="minorHAnsi" w:hAnsiTheme="minorHAnsi" w:cs="Calibri"/>
          <w:color w:val="000000"/>
          <w:sz w:val="24"/>
          <w:szCs w:val="24"/>
        </w:rPr>
        <w:t>s</w:t>
      </w:r>
      <w:r w:rsidRPr="001A2C55">
        <w:rPr>
          <w:rFonts w:asciiTheme="minorHAnsi" w:hAnsiTheme="minorHAnsi" w:cs="Calibri"/>
          <w:color w:val="000000"/>
          <w:spacing w:val="38"/>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4"/>
          <w:sz w:val="24"/>
          <w:szCs w:val="24"/>
        </w:rPr>
        <w:t>r</w:t>
      </w:r>
      <w:r w:rsidRPr="001A2C55">
        <w:rPr>
          <w:rFonts w:asciiTheme="minorHAnsi" w:hAnsiTheme="minorHAnsi" w:cs="Calibri"/>
          <w:color w:val="000000"/>
          <w:sz w:val="24"/>
          <w:szCs w:val="24"/>
        </w:rPr>
        <w:t>e</w:t>
      </w:r>
      <w:r w:rsidRPr="001A2C55">
        <w:rPr>
          <w:rFonts w:asciiTheme="minorHAnsi" w:hAnsiTheme="minorHAnsi" w:cs="Calibri"/>
          <w:color w:val="000000"/>
          <w:spacing w:val="24"/>
          <w:sz w:val="24"/>
          <w:szCs w:val="24"/>
        </w:rPr>
        <w:t xml:space="preserve"> </w:t>
      </w:r>
      <w:r w:rsidRPr="001A2C55">
        <w:rPr>
          <w:rFonts w:asciiTheme="minorHAnsi" w:hAnsiTheme="minorHAnsi" w:cs="Calibri"/>
          <w:color w:val="000000"/>
          <w:spacing w:val="1"/>
          <w:sz w:val="24"/>
          <w:szCs w:val="24"/>
        </w:rPr>
        <w:t>no</w:t>
      </w:r>
      <w:r w:rsidRPr="001A2C55">
        <w:rPr>
          <w:rFonts w:asciiTheme="minorHAnsi" w:hAnsiTheme="minorHAnsi" w:cs="Calibri"/>
          <w:color w:val="000000"/>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8"/>
          <w:sz w:val="24"/>
          <w:szCs w:val="24"/>
        </w:rPr>
        <w:t>ie</w:t>
      </w:r>
      <w:r w:rsidRPr="001A2C55">
        <w:rPr>
          <w:rFonts w:asciiTheme="minorHAnsi" w:hAnsiTheme="minorHAnsi" w:cs="Calibri"/>
          <w:color w:val="000000"/>
          <w:sz w:val="24"/>
          <w:szCs w:val="24"/>
        </w:rPr>
        <w:t>d</w:t>
      </w:r>
      <w:r w:rsidRPr="001A2C55">
        <w:rPr>
          <w:rFonts w:asciiTheme="minorHAnsi" w:hAnsiTheme="minorHAnsi" w:cs="Calibri"/>
          <w:color w:val="000000"/>
          <w:spacing w:val="26"/>
          <w:sz w:val="24"/>
          <w:szCs w:val="24"/>
        </w:rPr>
        <w:t xml:space="preserve"> </w:t>
      </w:r>
      <w:r w:rsidRPr="001A2C55">
        <w:rPr>
          <w:rFonts w:asciiTheme="minorHAnsi" w:hAnsiTheme="minorHAnsi" w:cs="Calibri"/>
          <w:color w:val="000000"/>
          <w:sz w:val="24"/>
          <w:szCs w:val="24"/>
        </w:rPr>
        <w:t>to</w:t>
      </w:r>
      <w:r w:rsidRPr="001A2C55">
        <w:rPr>
          <w:rFonts w:asciiTheme="minorHAnsi" w:hAnsiTheme="minorHAnsi" w:cs="Calibri"/>
          <w:color w:val="000000"/>
          <w:spacing w:val="30"/>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 xml:space="preserve">e </w:t>
      </w:r>
      <w:r w:rsidRPr="001A2C55">
        <w:rPr>
          <w:rFonts w:asciiTheme="minorHAnsi" w:hAnsiTheme="minorHAnsi" w:cs="Calibri"/>
          <w:color w:val="000000"/>
          <w:spacing w:val="4"/>
          <w:sz w:val="24"/>
          <w:szCs w:val="24"/>
        </w:rPr>
        <w:t>client</w:t>
      </w:r>
      <w:r w:rsidRPr="001A2C55">
        <w:rPr>
          <w:rFonts w:asciiTheme="minorHAnsi" w:hAnsiTheme="minorHAnsi" w:cs="Calibri"/>
          <w:color w:val="000000"/>
          <w:spacing w:val="20"/>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d</w:t>
      </w:r>
      <w:r w:rsidRPr="001A2C55">
        <w:rPr>
          <w:rFonts w:asciiTheme="minorHAnsi" w:hAnsiTheme="minorHAnsi" w:cs="Calibri"/>
          <w:color w:val="000000"/>
          <w:spacing w:val="19"/>
          <w:sz w:val="24"/>
          <w:szCs w:val="24"/>
        </w:rPr>
        <w:t xml:space="preserve"> </w:t>
      </w:r>
      <w:r w:rsidRPr="001A2C55">
        <w:rPr>
          <w:rFonts w:asciiTheme="minorHAnsi" w:hAnsiTheme="minorHAnsi" w:cs="Calibri"/>
          <w:color w:val="000000"/>
          <w:sz w:val="24"/>
          <w:szCs w:val="24"/>
        </w:rPr>
        <w:t>m</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g</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d</w:t>
      </w:r>
      <w:r w:rsidRPr="001A2C55">
        <w:rPr>
          <w:rFonts w:asciiTheme="minorHAnsi" w:hAnsiTheme="minorHAnsi" w:cs="Calibri"/>
          <w:color w:val="000000"/>
          <w:spacing w:val="29"/>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5"/>
          <w:sz w:val="24"/>
          <w:szCs w:val="24"/>
        </w:rPr>
        <w:t>c</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1"/>
          <w:sz w:val="24"/>
          <w:szCs w:val="24"/>
        </w:rPr>
        <w:t>d</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g</w:t>
      </w:r>
      <w:r w:rsidRPr="001A2C55">
        <w:rPr>
          <w:rFonts w:asciiTheme="minorHAnsi" w:hAnsiTheme="minorHAnsi" w:cs="Calibri"/>
          <w:color w:val="000000"/>
          <w:spacing w:val="26"/>
          <w:sz w:val="24"/>
          <w:szCs w:val="24"/>
        </w:rPr>
        <w:t xml:space="preserve"> </w:t>
      </w:r>
      <w:r w:rsidRPr="001A2C55">
        <w:rPr>
          <w:rFonts w:asciiTheme="minorHAnsi" w:hAnsiTheme="minorHAnsi" w:cs="Calibri"/>
          <w:color w:val="000000"/>
          <w:sz w:val="24"/>
          <w:szCs w:val="24"/>
        </w:rPr>
        <w:t>to</w:t>
      </w:r>
      <w:r w:rsidRPr="001A2C55">
        <w:rPr>
          <w:rFonts w:asciiTheme="minorHAnsi" w:hAnsiTheme="minorHAnsi" w:cs="Calibri"/>
          <w:color w:val="000000"/>
          <w:spacing w:val="30"/>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8"/>
          <w:sz w:val="24"/>
          <w:szCs w:val="24"/>
        </w:rPr>
        <w:t>ei</w:t>
      </w:r>
      <w:r w:rsidRPr="001A2C55">
        <w:rPr>
          <w:rFonts w:asciiTheme="minorHAnsi" w:hAnsiTheme="minorHAnsi" w:cs="Calibri"/>
          <w:color w:val="000000"/>
          <w:sz w:val="24"/>
          <w:szCs w:val="24"/>
        </w:rPr>
        <w:t>r</w:t>
      </w:r>
      <w:r w:rsidRPr="001A2C55">
        <w:rPr>
          <w:rFonts w:asciiTheme="minorHAnsi" w:hAnsiTheme="minorHAnsi" w:cs="Calibri"/>
          <w:color w:val="000000"/>
          <w:spacing w:val="29"/>
          <w:sz w:val="24"/>
          <w:szCs w:val="24"/>
        </w:rPr>
        <w:t xml:space="preserve"> </w:t>
      </w:r>
      <w:r w:rsidRPr="001A2C55">
        <w:rPr>
          <w:rFonts w:asciiTheme="minorHAnsi" w:hAnsiTheme="minorHAnsi" w:cs="Calibri"/>
          <w:color w:val="000000"/>
          <w:spacing w:val="-4"/>
          <w:w w:val="102"/>
          <w:sz w:val="24"/>
          <w:szCs w:val="24"/>
        </w:rPr>
        <w:t>r</w:t>
      </w:r>
      <w:r w:rsidRPr="001A2C55">
        <w:rPr>
          <w:rFonts w:asciiTheme="minorHAnsi" w:hAnsiTheme="minorHAnsi" w:cs="Calibri"/>
          <w:color w:val="000000"/>
          <w:spacing w:val="8"/>
          <w:w w:val="102"/>
          <w:sz w:val="24"/>
          <w:szCs w:val="24"/>
        </w:rPr>
        <w:t>e</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1"/>
          <w:w w:val="102"/>
          <w:sz w:val="24"/>
          <w:szCs w:val="24"/>
        </w:rPr>
        <w:t>p</w:t>
      </w:r>
      <w:r w:rsidRPr="001A2C55">
        <w:rPr>
          <w:rFonts w:asciiTheme="minorHAnsi" w:hAnsiTheme="minorHAnsi" w:cs="Calibri"/>
          <w:color w:val="000000"/>
          <w:spacing w:val="-7"/>
          <w:w w:val="102"/>
          <w:sz w:val="24"/>
          <w:szCs w:val="24"/>
        </w:rPr>
        <w:t>e</w:t>
      </w:r>
      <w:r w:rsidRPr="001A2C55">
        <w:rPr>
          <w:rFonts w:asciiTheme="minorHAnsi" w:hAnsiTheme="minorHAnsi" w:cs="Calibri"/>
          <w:color w:val="000000"/>
          <w:spacing w:val="-5"/>
          <w:w w:val="102"/>
          <w:sz w:val="24"/>
          <w:szCs w:val="24"/>
        </w:rPr>
        <w:t>c</w:t>
      </w:r>
      <w:r w:rsidRPr="001A2C55">
        <w:rPr>
          <w:rFonts w:asciiTheme="minorHAnsi" w:hAnsiTheme="minorHAnsi" w:cs="Calibri"/>
          <w:color w:val="000000"/>
          <w:spacing w:val="-15"/>
          <w:w w:val="102"/>
          <w:sz w:val="24"/>
          <w:szCs w:val="24"/>
        </w:rPr>
        <w:t>t</w:t>
      </w:r>
      <w:r w:rsidRPr="001A2C55">
        <w:rPr>
          <w:rFonts w:asciiTheme="minorHAnsi" w:hAnsiTheme="minorHAnsi" w:cs="Calibri"/>
          <w:color w:val="000000"/>
          <w:spacing w:val="-7"/>
          <w:w w:val="102"/>
          <w:sz w:val="24"/>
          <w:szCs w:val="24"/>
        </w:rPr>
        <w:t>i</w:t>
      </w:r>
      <w:r w:rsidRPr="001A2C55">
        <w:rPr>
          <w:rFonts w:asciiTheme="minorHAnsi" w:hAnsiTheme="minorHAnsi" w:cs="Calibri"/>
          <w:color w:val="000000"/>
          <w:spacing w:val="-12"/>
          <w:w w:val="102"/>
          <w:sz w:val="24"/>
          <w:szCs w:val="24"/>
        </w:rPr>
        <w:t>v</w:t>
      </w:r>
      <w:r w:rsidRPr="001A2C55">
        <w:rPr>
          <w:rFonts w:asciiTheme="minorHAnsi" w:hAnsiTheme="minorHAnsi" w:cs="Calibri"/>
          <w:color w:val="000000"/>
          <w:w w:val="102"/>
          <w:sz w:val="24"/>
          <w:szCs w:val="24"/>
        </w:rPr>
        <w:t xml:space="preserve">e </w:t>
      </w:r>
      <w:r w:rsidRPr="001A2C55">
        <w:rPr>
          <w:rFonts w:asciiTheme="minorHAnsi" w:hAnsiTheme="minorHAnsi" w:cs="Calibri"/>
          <w:color w:val="000000"/>
          <w:spacing w:val="1"/>
          <w:sz w:val="24"/>
          <w:szCs w:val="24"/>
        </w:rPr>
        <w:t>d</w:t>
      </w:r>
      <w:r w:rsidRPr="001A2C55">
        <w:rPr>
          <w:rFonts w:asciiTheme="minorHAnsi" w:hAnsiTheme="minorHAnsi" w:cs="Calibri"/>
          <w:color w:val="000000"/>
          <w:spacing w:val="8"/>
          <w:sz w:val="24"/>
          <w:szCs w:val="24"/>
        </w:rPr>
        <w:t>eli</w:t>
      </w:r>
      <w:r w:rsidRPr="001A2C55">
        <w:rPr>
          <w:rFonts w:asciiTheme="minorHAnsi" w:hAnsiTheme="minorHAnsi" w:cs="Calibri"/>
          <w:color w:val="000000"/>
          <w:spacing w:val="3"/>
          <w:sz w:val="24"/>
          <w:szCs w:val="24"/>
        </w:rPr>
        <w:t>v</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4"/>
          <w:sz w:val="24"/>
          <w:szCs w:val="24"/>
        </w:rPr>
        <w:t>r</w:t>
      </w:r>
      <w:r w:rsidRPr="001A2C55">
        <w:rPr>
          <w:rFonts w:asciiTheme="minorHAnsi" w:hAnsiTheme="minorHAnsi" w:cs="Calibri"/>
          <w:color w:val="000000"/>
          <w:sz w:val="24"/>
          <w:szCs w:val="24"/>
        </w:rPr>
        <w:t>y</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pacing w:val="1"/>
          <w:sz w:val="24"/>
          <w:szCs w:val="24"/>
        </w:rPr>
        <w:t>op</w:t>
      </w:r>
      <w:r w:rsidRPr="001A2C55">
        <w:rPr>
          <w:rFonts w:asciiTheme="minorHAnsi" w:hAnsiTheme="minorHAnsi" w:cs="Calibri"/>
          <w:color w:val="000000"/>
          <w:sz w:val="24"/>
          <w:szCs w:val="24"/>
        </w:rPr>
        <w:t>t</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1"/>
          <w:sz w:val="24"/>
          <w:szCs w:val="24"/>
        </w:rPr>
        <w:t>on</w:t>
      </w:r>
      <w:r w:rsidRPr="001A2C55">
        <w:rPr>
          <w:rFonts w:asciiTheme="minorHAnsi" w:hAnsiTheme="minorHAnsi" w:cs="Calibri"/>
          <w:color w:val="000000"/>
          <w:sz w:val="24"/>
          <w:szCs w:val="24"/>
        </w:rPr>
        <w:t>s</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3"/>
          <w:sz w:val="24"/>
          <w:szCs w:val="24"/>
        </w:rPr>
        <w:t>.</w:t>
      </w:r>
      <w:r w:rsidRPr="001A2C55">
        <w:rPr>
          <w:rFonts w:asciiTheme="minorHAnsi" w:hAnsiTheme="minorHAnsi" w:cs="Calibri"/>
          <w:color w:val="000000"/>
          <w:sz w:val="24"/>
          <w:szCs w:val="24"/>
        </w:rPr>
        <w:t>e.</w:t>
      </w:r>
      <w:r w:rsidRPr="001A2C55">
        <w:rPr>
          <w:rFonts w:asciiTheme="minorHAnsi" w:hAnsiTheme="minorHAnsi" w:cs="Calibri"/>
          <w:color w:val="000000"/>
          <w:spacing w:val="-8"/>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13"/>
          <w:sz w:val="24"/>
          <w:szCs w:val="24"/>
        </w:rPr>
        <w:t>u</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r</w:t>
      </w:r>
      <w:r w:rsidRPr="001A2C55">
        <w:rPr>
          <w:rFonts w:asciiTheme="minorHAnsi" w:hAnsiTheme="minorHAnsi" w:cs="Calibri"/>
          <w:color w:val="000000"/>
          <w:spacing w:val="-10"/>
          <w:sz w:val="24"/>
          <w:szCs w:val="24"/>
        </w:rPr>
        <w:t xml:space="preserve"> </w:t>
      </w:r>
      <w:r w:rsidRPr="001A2C55">
        <w:rPr>
          <w:rFonts w:asciiTheme="minorHAnsi" w:hAnsiTheme="minorHAnsi" w:cs="Calibri"/>
          <w:color w:val="000000"/>
          <w:spacing w:val="1"/>
          <w:sz w:val="24"/>
          <w:szCs w:val="24"/>
        </w:rPr>
        <w:t>d</w:t>
      </w:r>
      <w:r w:rsidRPr="001A2C55">
        <w:rPr>
          <w:rFonts w:asciiTheme="minorHAnsi" w:hAnsiTheme="minorHAnsi" w:cs="Calibri"/>
          <w:color w:val="000000"/>
          <w:spacing w:val="8"/>
          <w:sz w:val="24"/>
          <w:szCs w:val="24"/>
        </w:rPr>
        <w:t>el</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3"/>
          <w:sz w:val="24"/>
          <w:szCs w:val="24"/>
        </w:rPr>
        <w:t>v</w:t>
      </w:r>
      <w:r w:rsidRPr="001A2C55">
        <w:rPr>
          <w:rFonts w:asciiTheme="minorHAnsi" w:hAnsiTheme="minorHAnsi" w:cs="Calibri"/>
          <w:color w:val="000000"/>
          <w:spacing w:val="-7"/>
          <w:sz w:val="24"/>
          <w:szCs w:val="24"/>
        </w:rPr>
        <w:t>e</w:t>
      </w:r>
      <w:r w:rsidRPr="001A2C55">
        <w:rPr>
          <w:rFonts w:asciiTheme="minorHAnsi" w:hAnsiTheme="minorHAnsi" w:cs="Calibri"/>
          <w:color w:val="000000"/>
          <w:spacing w:val="-4"/>
          <w:sz w:val="24"/>
          <w:szCs w:val="24"/>
        </w:rPr>
        <w:t>r</w:t>
      </w:r>
      <w:r w:rsidRPr="001A2C55">
        <w:rPr>
          <w:rFonts w:asciiTheme="minorHAnsi" w:hAnsiTheme="minorHAnsi" w:cs="Calibri"/>
          <w:color w:val="000000"/>
          <w:sz w:val="24"/>
          <w:szCs w:val="24"/>
        </w:rPr>
        <w:t>y</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r</w:t>
      </w:r>
      <w:r w:rsidRPr="001A2C55">
        <w:rPr>
          <w:rFonts w:asciiTheme="minorHAnsi" w:hAnsiTheme="minorHAnsi" w:cs="Calibri"/>
          <w:color w:val="000000"/>
          <w:spacing w:val="-19"/>
          <w:sz w:val="24"/>
          <w:szCs w:val="24"/>
        </w:rPr>
        <w:t xml:space="preserve"> </w:t>
      </w:r>
      <w:r w:rsidRPr="001A2C55">
        <w:rPr>
          <w:rFonts w:asciiTheme="minorHAnsi" w:hAnsiTheme="minorHAnsi" w:cs="Calibri"/>
          <w:color w:val="000000"/>
          <w:spacing w:val="-3"/>
          <w:sz w:val="24"/>
          <w:szCs w:val="24"/>
        </w:rPr>
        <w:t>D</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10"/>
          <w:sz w:val="24"/>
          <w:szCs w:val="24"/>
        </w:rPr>
        <w:t>c</w:t>
      </w:r>
      <w:r w:rsidRPr="001A2C55">
        <w:rPr>
          <w:rFonts w:asciiTheme="minorHAnsi" w:hAnsiTheme="minorHAnsi" w:cs="Calibri"/>
          <w:color w:val="000000"/>
          <w:sz w:val="24"/>
          <w:szCs w:val="24"/>
        </w:rPr>
        <w:t>t</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z w:val="24"/>
          <w:szCs w:val="24"/>
        </w:rPr>
        <w:t>C</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8"/>
          <w:sz w:val="24"/>
          <w:szCs w:val="24"/>
        </w:rPr>
        <w:t>ll</w:t>
      </w:r>
      <w:r w:rsidRPr="001A2C55">
        <w:rPr>
          <w:rFonts w:asciiTheme="minorHAnsi" w:hAnsiTheme="minorHAnsi" w:cs="Calibri"/>
          <w:color w:val="000000"/>
          <w:spacing w:val="-7"/>
          <w:sz w:val="24"/>
          <w:szCs w:val="24"/>
        </w:rPr>
        <w:t>e</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5"/>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 xml:space="preserve">n </w:t>
      </w:r>
      <w:r w:rsidRPr="001A2C55">
        <w:rPr>
          <w:rFonts w:asciiTheme="minorHAnsi" w:hAnsiTheme="minorHAnsi" w:cs="Calibri"/>
          <w:color w:val="000000"/>
          <w:spacing w:val="1"/>
          <w:sz w:val="24"/>
          <w:szCs w:val="24"/>
        </w:rPr>
        <w:t>from</w:t>
      </w:r>
      <w:r w:rsidRPr="001A2C55">
        <w:rPr>
          <w:rFonts w:asciiTheme="minorHAnsi" w:hAnsiTheme="minorHAnsi" w:cs="Calibri"/>
          <w:color w:val="000000"/>
          <w:spacing w:val="-11"/>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2"/>
          <w:w w:val="102"/>
          <w:sz w:val="24"/>
          <w:szCs w:val="24"/>
        </w:rPr>
        <w:t>B</w:t>
      </w:r>
      <w:r w:rsidRPr="001A2C55">
        <w:rPr>
          <w:rFonts w:asciiTheme="minorHAnsi" w:hAnsiTheme="minorHAnsi" w:cs="Calibri"/>
          <w:color w:val="000000"/>
          <w:spacing w:val="12"/>
          <w:w w:val="102"/>
          <w:sz w:val="24"/>
          <w:szCs w:val="24"/>
        </w:rPr>
        <w:t>a</w:t>
      </w:r>
      <w:r w:rsidRPr="001A2C55">
        <w:rPr>
          <w:rFonts w:asciiTheme="minorHAnsi" w:hAnsiTheme="minorHAnsi" w:cs="Calibri"/>
          <w:color w:val="000000"/>
          <w:spacing w:val="1"/>
          <w:w w:val="102"/>
          <w:sz w:val="24"/>
          <w:szCs w:val="24"/>
        </w:rPr>
        <w:t>n</w:t>
      </w:r>
      <w:r w:rsidRPr="001A2C55">
        <w:rPr>
          <w:rFonts w:asciiTheme="minorHAnsi" w:hAnsiTheme="minorHAnsi" w:cs="Calibri"/>
          <w:color w:val="000000"/>
          <w:spacing w:val="3"/>
          <w:w w:val="102"/>
          <w:sz w:val="24"/>
          <w:szCs w:val="24"/>
        </w:rPr>
        <w:t>k</w:t>
      </w:r>
      <w:r w:rsidRPr="001A2C55">
        <w:rPr>
          <w:rFonts w:asciiTheme="minorHAnsi" w:hAnsiTheme="minorHAnsi" w:cs="Calibri"/>
          <w:color w:val="000000"/>
          <w:w w:val="102"/>
          <w:sz w:val="24"/>
          <w:szCs w:val="24"/>
        </w:rPr>
        <w:t>.</w:t>
      </w:r>
    </w:p>
    <w:p w:rsidR="001C0B10" w:rsidRPr="001A2C55" w:rsidRDefault="001C0B10" w:rsidP="001C0B10">
      <w:pPr>
        <w:widowControl w:val="0"/>
        <w:tabs>
          <w:tab w:val="left" w:pos="820"/>
        </w:tabs>
        <w:autoSpaceDE w:val="0"/>
        <w:autoSpaceDN w:val="0"/>
        <w:adjustRightInd w:val="0"/>
        <w:spacing w:before="15" w:line="254" w:lineRule="auto"/>
        <w:ind w:left="822" w:right="72" w:hanging="360"/>
        <w:rPr>
          <w:rFonts w:asciiTheme="minorHAnsi" w:hAnsiTheme="minorHAnsi" w:cs="Calibri"/>
          <w:color w:val="000000"/>
          <w:sz w:val="24"/>
          <w:szCs w:val="24"/>
        </w:rPr>
      </w:pPr>
      <w:r w:rsidRPr="001A2C55">
        <w:rPr>
          <w:rFonts w:asciiTheme="minorHAnsi" w:hAnsiTheme="minorHAnsi"/>
          <w:color w:val="000000"/>
          <w:w w:val="134"/>
          <w:sz w:val="24"/>
          <w:szCs w:val="24"/>
        </w:rPr>
        <w:t>•</w:t>
      </w:r>
      <w:r w:rsidRPr="001A2C55">
        <w:rPr>
          <w:rFonts w:asciiTheme="minorHAnsi" w:hAnsiTheme="minorHAnsi"/>
          <w:color w:val="000000"/>
          <w:sz w:val="24"/>
          <w:szCs w:val="24"/>
        </w:rPr>
        <w:tab/>
      </w:r>
      <w:r w:rsidRPr="001A2C55">
        <w:rPr>
          <w:rFonts w:asciiTheme="minorHAnsi" w:hAnsiTheme="minorHAnsi" w:cs="Calibri"/>
          <w:color w:val="000000"/>
          <w:spacing w:val="1"/>
          <w:sz w:val="24"/>
          <w:szCs w:val="24"/>
        </w:rPr>
        <w:t>Fo</w:t>
      </w:r>
      <w:r w:rsidRPr="001A2C55">
        <w:rPr>
          <w:rFonts w:asciiTheme="minorHAnsi" w:hAnsiTheme="minorHAnsi" w:cs="Calibri"/>
          <w:color w:val="000000"/>
          <w:sz w:val="24"/>
          <w:szCs w:val="24"/>
        </w:rPr>
        <w:t>r</w:t>
      </w:r>
      <w:r w:rsidRPr="001A2C55">
        <w:rPr>
          <w:rFonts w:asciiTheme="minorHAnsi" w:hAnsiTheme="minorHAnsi" w:cs="Calibri"/>
          <w:color w:val="000000"/>
          <w:spacing w:val="-17"/>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
          <w:sz w:val="24"/>
          <w:szCs w:val="24"/>
        </w:rPr>
        <w:t>ou</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ie</w:t>
      </w:r>
      <w:r w:rsidRPr="001A2C55">
        <w:rPr>
          <w:rFonts w:asciiTheme="minorHAnsi" w:hAnsiTheme="minorHAnsi" w:cs="Calibri"/>
          <w:color w:val="000000"/>
          <w:sz w:val="24"/>
          <w:szCs w:val="24"/>
        </w:rPr>
        <w:t>r</w:t>
      </w:r>
      <w:r w:rsidRPr="001A2C55">
        <w:rPr>
          <w:rFonts w:asciiTheme="minorHAnsi" w:hAnsiTheme="minorHAnsi" w:cs="Calibri"/>
          <w:color w:val="000000"/>
          <w:spacing w:val="-10"/>
          <w:sz w:val="24"/>
          <w:szCs w:val="24"/>
        </w:rPr>
        <w:t xml:space="preserve"> </w:t>
      </w:r>
      <w:r w:rsidRPr="001A2C55">
        <w:rPr>
          <w:rFonts w:asciiTheme="minorHAnsi" w:hAnsiTheme="minorHAnsi" w:cs="Calibri"/>
          <w:color w:val="000000"/>
          <w:spacing w:val="1"/>
          <w:sz w:val="24"/>
          <w:szCs w:val="24"/>
        </w:rPr>
        <w:t>d</w:t>
      </w:r>
      <w:r w:rsidRPr="001A2C55">
        <w:rPr>
          <w:rFonts w:asciiTheme="minorHAnsi" w:hAnsiTheme="minorHAnsi" w:cs="Calibri"/>
          <w:color w:val="000000"/>
          <w:spacing w:val="8"/>
          <w:sz w:val="24"/>
          <w:szCs w:val="24"/>
        </w:rPr>
        <w:t>el</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3"/>
          <w:sz w:val="24"/>
          <w:szCs w:val="24"/>
        </w:rPr>
        <w:t>v</w:t>
      </w:r>
      <w:r w:rsidRPr="001A2C55">
        <w:rPr>
          <w:rFonts w:asciiTheme="minorHAnsi" w:hAnsiTheme="minorHAnsi" w:cs="Calibri"/>
          <w:color w:val="000000"/>
          <w:spacing w:val="-2"/>
          <w:sz w:val="24"/>
          <w:szCs w:val="24"/>
        </w:rPr>
        <w:t>e</w:t>
      </w:r>
      <w:r w:rsidRPr="001A2C55">
        <w:rPr>
          <w:rFonts w:asciiTheme="minorHAnsi" w:hAnsiTheme="minorHAnsi" w:cs="Calibri"/>
          <w:color w:val="000000"/>
          <w:spacing w:val="-4"/>
          <w:sz w:val="24"/>
          <w:szCs w:val="24"/>
        </w:rPr>
        <w:t>r</w:t>
      </w:r>
      <w:r w:rsidRPr="001A2C55">
        <w:rPr>
          <w:rFonts w:asciiTheme="minorHAnsi" w:hAnsiTheme="minorHAnsi" w:cs="Calibri"/>
          <w:color w:val="000000"/>
          <w:sz w:val="24"/>
          <w:szCs w:val="24"/>
        </w:rPr>
        <w:t>y</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pacing w:val="-2"/>
          <w:sz w:val="24"/>
          <w:szCs w:val="24"/>
        </w:rPr>
        <w:t>B</w:t>
      </w:r>
      <w:r w:rsidRPr="001A2C55">
        <w:rPr>
          <w:rFonts w:asciiTheme="minorHAnsi" w:hAnsiTheme="minorHAnsi" w:cs="Calibri"/>
          <w:color w:val="000000"/>
          <w:spacing w:val="1"/>
          <w:sz w:val="24"/>
          <w:szCs w:val="24"/>
        </w:rPr>
        <w:t>on</w:t>
      </w:r>
      <w:r w:rsidRPr="001A2C55">
        <w:rPr>
          <w:rFonts w:asciiTheme="minorHAnsi" w:hAnsiTheme="minorHAnsi" w:cs="Calibri"/>
          <w:color w:val="000000"/>
          <w:spacing w:val="-13"/>
          <w:sz w:val="24"/>
          <w:szCs w:val="24"/>
        </w:rPr>
        <w:t>d</w:t>
      </w:r>
      <w:r w:rsidRPr="001A2C55">
        <w:rPr>
          <w:rFonts w:asciiTheme="minorHAnsi" w:hAnsiTheme="minorHAnsi" w:cs="Calibri"/>
          <w:color w:val="000000"/>
          <w:sz w:val="24"/>
          <w:szCs w:val="24"/>
        </w:rPr>
        <w:t>s</w:t>
      </w:r>
      <w:r w:rsidRPr="001A2C55">
        <w:rPr>
          <w:rFonts w:asciiTheme="minorHAnsi" w:hAnsiTheme="minorHAnsi" w:cs="Calibri"/>
          <w:color w:val="000000"/>
          <w:spacing w:val="-7"/>
          <w:sz w:val="24"/>
          <w:szCs w:val="24"/>
        </w:rPr>
        <w:t xml:space="preserve"> </w:t>
      </w:r>
      <w:r w:rsidRPr="001A2C55">
        <w:rPr>
          <w:rFonts w:asciiTheme="minorHAnsi" w:hAnsiTheme="minorHAnsi" w:cs="Calibri"/>
          <w:color w:val="000000"/>
          <w:spacing w:val="1"/>
          <w:sz w:val="24"/>
          <w:szCs w:val="24"/>
        </w:rPr>
        <w:t>no</w:t>
      </w:r>
      <w:r w:rsidRPr="001A2C55">
        <w:rPr>
          <w:rFonts w:asciiTheme="minorHAnsi" w:hAnsiTheme="minorHAnsi" w:cs="Calibri"/>
          <w:color w:val="000000"/>
          <w:sz w:val="24"/>
          <w:szCs w:val="24"/>
        </w:rPr>
        <w:t>t</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5"/>
          <w:sz w:val="24"/>
          <w:szCs w:val="24"/>
        </w:rPr>
        <w:t>c</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4"/>
          <w:sz w:val="24"/>
          <w:szCs w:val="24"/>
        </w:rPr>
        <w:t>o</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s</w:t>
      </w:r>
      <w:r w:rsidRPr="001A2C55">
        <w:rPr>
          <w:rFonts w:asciiTheme="minorHAnsi" w:hAnsiTheme="minorHAnsi" w:cs="Calibri"/>
          <w:color w:val="000000"/>
          <w:spacing w:val="4"/>
          <w:sz w:val="24"/>
          <w:szCs w:val="24"/>
        </w:rPr>
        <w:t xml:space="preserve"> </w:t>
      </w:r>
      <w:r w:rsidRPr="001A2C55">
        <w:rPr>
          <w:rFonts w:asciiTheme="minorHAnsi" w:hAnsiTheme="minorHAnsi" w:cs="Calibri"/>
          <w:color w:val="000000"/>
          <w:spacing w:val="-3"/>
          <w:sz w:val="24"/>
          <w:szCs w:val="24"/>
        </w:rPr>
        <w:t>a</w:t>
      </w:r>
      <w:r w:rsidRPr="001A2C55">
        <w:rPr>
          <w:rFonts w:asciiTheme="minorHAnsi" w:hAnsiTheme="minorHAnsi" w:cs="Calibri"/>
          <w:color w:val="000000"/>
          <w:spacing w:val="-4"/>
          <w:sz w:val="24"/>
          <w:szCs w:val="24"/>
        </w:rPr>
        <w:t>r</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2"/>
          <w:sz w:val="24"/>
          <w:szCs w:val="24"/>
        </w:rPr>
        <w:t>s</w:t>
      </w:r>
      <w:r w:rsidRPr="001A2C55">
        <w:rPr>
          <w:rFonts w:asciiTheme="minorHAnsi" w:hAnsiTheme="minorHAnsi" w:cs="Calibri"/>
          <w:color w:val="000000"/>
          <w:spacing w:val="-7"/>
          <w:sz w:val="24"/>
          <w:szCs w:val="24"/>
        </w:rPr>
        <w:t>e</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12"/>
          <w:sz w:val="24"/>
          <w:szCs w:val="24"/>
        </w:rPr>
        <w:t xml:space="preserve"> </w:t>
      </w:r>
      <w:r w:rsidRPr="001A2C55">
        <w:rPr>
          <w:rFonts w:asciiTheme="minorHAnsi" w:hAnsiTheme="minorHAnsi" w:cs="Calibri"/>
          <w:color w:val="000000"/>
          <w:sz w:val="24"/>
          <w:szCs w:val="24"/>
        </w:rPr>
        <w:t>to</w:t>
      </w:r>
      <w:r w:rsidRPr="001A2C55">
        <w:rPr>
          <w:rFonts w:asciiTheme="minorHAnsi" w:hAnsiTheme="minorHAnsi" w:cs="Calibri"/>
          <w:color w:val="000000"/>
          <w:spacing w:val="-15"/>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5"/>
          <w:sz w:val="24"/>
          <w:szCs w:val="24"/>
        </w:rPr>
        <w:t>c</w:t>
      </w:r>
      <w:r w:rsidRPr="001A2C55">
        <w:rPr>
          <w:rFonts w:asciiTheme="minorHAnsi" w:hAnsiTheme="minorHAnsi" w:cs="Calibri"/>
          <w:color w:val="000000"/>
          <w:spacing w:val="1"/>
          <w:sz w:val="24"/>
          <w:szCs w:val="24"/>
        </w:rPr>
        <w:t>ou</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r</w:t>
      </w:r>
      <w:r w:rsidRPr="001A2C55">
        <w:rPr>
          <w:rFonts w:asciiTheme="minorHAnsi" w:hAnsiTheme="minorHAnsi" w:cs="Calibri"/>
          <w:color w:val="000000"/>
          <w:spacing w:val="-10"/>
          <w:sz w:val="24"/>
          <w:szCs w:val="24"/>
        </w:rPr>
        <w:t xml:space="preserve"> </w:t>
      </w:r>
      <w:r w:rsidRPr="001A2C55">
        <w:rPr>
          <w:rFonts w:asciiTheme="minorHAnsi" w:hAnsiTheme="minorHAnsi" w:cs="Calibri"/>
          <w:color w:val="000000"/>
          <w:spacing w:val="-5"/>
          <w:sz w:val="24"/>
          <w:szCs w:val="24"/>
        </w:rPr>
        <w:t>c</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m</w:t>
      </w:r>
      <w:r w:rsidRPr="001A2C55">
        <w:rPr>
          <w:rFonts w:asciiTheme="minorHAnsi" w:hAnsiTheme="minorHAnsi" w:cs="Calibri"/>
          <w:color w:val="000000"/>
          <w:spacing w:val="2"/>
          <w:sz w:val="24"/>
          <w:szCs w:val="24"/>
        </w:rPr>
        <w:t>p</w:t>
      </w:r>
      <w:r w:rsidRPr="001A2C55">
        <w:rPr>
          <w:rFonts w:asciiTheme="minorHAnsi" w:hAnsiTheme="minorHAnsi" w:cs="Calibri"/>
          <w:color w:val="000000"/>
          <w:spacing w:val="-3"/>
          <w:sz w:val="24"/>
          <w:szCs w:val="24"/>
        </w:rPr>
        <w:t>a</w:t>
      </w:r>
      <w:r w:rsidRPr="001A2C55">
        <w:rPr>
          <w:rFonts w:asciiTheme="minorHAnsi" w:hAnsiTheme="minorHAnsi" w:cs="Calibri"/>
          <w:color w:val="000000"/>
          <w:spacing w:val="-13"/>
          <w:sz w:val="24"/>
          <w:szCs w:val="24"/>
        </w:rPr>
        <w:t>n</w:t>
      </w:r>
      <w:r w:rsidRPr="001A2C55">
        <w:rPr>
          <w:rFonts w:asciiTheme="minorHAnsi" w:hAnsiTheme="minorHAnsi" w:cs="Calibri"/>
          <w:color w:val="000000"/>
          <w:sz w:val="24"/>
          <w:szCs w:val="24"/>
        </w:rPr>
        <w:t>y</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r</w:t>
      </w:r>
      <w:r w:rsidRPr="001A2C55">
        <w:rPr>
          <w:rFonts w:asciiTheme="minorHAnsi" w:hAnsiTheme="minorHAnsi" w:cs="Calibri"/>
          <w:color w:val="000000"/>
          <w:spacing w:val="-18"/>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8"/>
          <w:sz w:val="24"/>
          <w:szCs w:val="24"/>
        </w:rPr>
        <w:t>l</w:t>
      </w:r>
      <w:r w:rsidRPr="001A2C55">
        <w:rPr>
          <w:rFonts w:asciiTheme="minorHAnsi" w:hAnsiTheme="minorHAnsi" w:cs="Calibri"/>
          <w:color w:val="000000"/>
          <w:spacing w:val="-7"/>
          <w:sz w:val="24"/>
          <w:szCs w:val="24"/>
        </w:rPr>
        <w:t>le</w:t>
      </w:r>
      <w:r w:rsidRPr="001A2C55">
        <w:rPr>
          <w:rFonts w:asciiTheme="minorHAnsi" w:hAnsiTheme="minorHAnsi" w:cs="Calibri"/>
          <w:color w:val="000000"/>
          <w:spacing w:val="10"/>
          <w:sz w:val="24"/>
          <w:szCs w:val="24"/>
        </w:rPr>
        <w:t>c</w:t>
      </w:r>
      <w:r w:rsidRPr="001A2C55">
        <w:rPr>
          <w:rFonts w:asciiTheme="minorHAnsi" w:hAnsiTheme="minorHAnsi" w:cs="Calibri"/>
          <w:color w:val="000000"/>
          <w:sz w:val="24"/>
          <w:szCs w:val="24"/>
        </w:rPr>
        <w:t>t</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n</w:t>
      </w:r>
      <w:r w:rsidRPr="001A2C55">
        <w:rPr>
          <w:rFonts w:asciiTheme="minorHAnsi" w:hAnsiTheme="minorHAnsi" w:cs="Calibri"/>
          <w:color w:val="000000"/>
          <w:spacing w:val="-16"/>
          <w:sz w:val="24"/>
          <w:szCs w:val="24"/>
        </w:rPr>
        <w:t xml:space="preserve"> </w:t>
      </w:r>
      <w:r w:rsidRPr="001A2C55">
        <w:rPr>
          <w:rFonts w:asciiTheme="minorHAnsi" w:hAnsiTheme="minorHAnsi" w:cs="Calibri"/>
          <w:color w:val="000000"/>
          <w:spacing w:val="12"/>
          <w:w w:val="102"/>
          <w:sz w:val="24"/>
          <w:szCs w:val="24"/>
        </w:rPr>
        <w:t>a</w:t>
      </w:r>
      <w:r w:rsidRPr="001A2C55">
        <w:rPr>
          <w:rFonts w:asciiTheme="minorHAnsi" w:hAnsiTheme="minorHAnsi" w:cs="Calibri"/>
          <w:color w:val="000000"/>
          <w:spacing w:val="1"/>
          <w:w w:val="102"/>
          <w:sz w:val="24"/>
          <w:szCs w:val="24"/>
        </w:rPr>
        <w:t>n</w:t>
      </w:r>
      <w:r w:rsidRPr="001A2C55">
        <w:rPr>
          <w:rFonts w:asciiTheme="minorHAnsi" w:hAnsiTheme="minorHAnsi" w:cs="Calibri"/>
          <w:color w:val="000000"/>
          <w:w w:val="102"/>
          <w:sz w:val="24"/>
          <w:szCs w:val="24"/>
        </w:rPr>
        <w:t>d</w:t>
      </w:r>
      <w:r w:rsidRPr="001A2C55">
        <w:rPr>
          <w:rFonts w:asciiTheme="minorHAnsi" w:hAnsiTheme="minorHAnsi" w:cs="Calibri"/>
          <w:color w:val="000000"/>
          <w:spacing w:val="-33"/>
          <w:sz w:val="24"/>
          <w:szCs w:val="24"/>
        </w:rPr>
        <w:t xml:space="preserve"> </w:t>
      </w:r>
      <w:r w:rsidRPr="001A2C55">
        <w:rPr>
          <w:rFonts w:asciiTheme="minorHAnsi" w:hAnsiTheme="minorHAnsi" w:cs="Calibri"/>
          <w:color w:val="000000"/>
          <w:spacing w:val="1"/>
          <w:w w:val="102"/>
          <w:sz w:val="24"/>
          <w:szCs w:val="24"/>
        </w:rPr>
        <w:t>d</w:t>
      </w:r>
      <w:r w:rsidRPr="001A2C55">
        <w:rPr>
          <w:rFonts w:asciiTheme="minorHAnsi" w:hAnsiTheme="minorHAnsi" w:cs="Calibri"/>
          <w:color w:val="000000"/>
          <w:spacing w:val="8"/>
          <w:w w:val="102"/>
          <w:sz w:val="24"/>
          <w:szCs w:val="24"/>
        </w:rPr>
        <w:t>e</w:t>
      </w:r>
      <w:r w:rsidRPr="001A2C55">
        <w:rPr>
          <w:rFonts w:asciiTheme="minorHAnsi" w:hAnsiTheme="minorHAnsi" w:cs="Calibri"/>
          <w:color w:val="000000"/>
          <w:spacing w:val="-7"/>
          <w:w w:val="102"/>
          <w:sz w:val="24"/>
          <w:szCs w:val="24"/>
        </w:rPr>
        <w:t>li</w:t>
      </w:r>
      <w:r w:rsidRPr="001A2C55">
        <w:rPr>
          <w:rFonts w:asciiTheme="minorHAnsi" w:hAnsiTheme="minorHAnsi" w:cs="Calibri"/>
          <w:color w:val="000000"/>
          <w:spacing w:val="-12"/>
          <w:w w:val="102"/>
          <w:sz w:val="24"/>
          <w:szCs w:val="24"/>
        </w:rPr>
        <w:t>v</w:t>
      </w:r>
      <w:r w:rsidRPr="001A2C55">
        <w:rPr>
          <w:rFonts w:asciiTheme="minorHAnsi" w:hAnsiTheme="minorHAnsi" w:cs="Calibri"/>
          <w:color w:val="000000"/>
          <w:spacing w:val="-7"/>
          <w:w w:val="102"/>
          <w:sz w:val="24"/>
          <w:szCs w:val="24"/>
        </w:rPr>
        <w:t>e</w:t>
      </w:r>
      <w:r w:rsidRPr="001A2C55">
        <w:rPr>
          <w:rFonts w:asciiTheme="minorHAnsi" w:hAnsiTheme="minorHAnsi" w:cs="Calibri"/>
          <w:color w:val="000000"/>
          <w:spacing w:val="-18"/>
          <w:w w:val="102"/>
          <w:sz w:val="24"/>
          <w:szCs w:val="24"/>
        </w:rPr>
        <w:t>r</w:t>
      </w:r>
      <w:r w:rsidRPr="001A2C55">
        <w:rPr>
          <w:rFonts w:asciiTheme="minorHAnsi" w:hAnsiTheme="minorHAnsi" w:cs="Calibri"/>
          <w:color w:val="000000"/>
          <w:w w:val="102"/>
          <w:sz w:val="24"/>
          <w:szCs w:val="24"/>
        </w:rPr>
        <w:t xml:space="preserve">y </w:t>
      </w:r>
      <w:r w:rsidRPr="001A2C55">
        <w:rPr>
          <w:rFonts w:asciiTheme="minorHAnsi" w:hAnsiTheme="minorHAnsi" w:cs="Calibri"/>
          <w:color w:val="000000"/>
          <w:spacing w:val="12"/>
          <w:w w:val="102"/>
          <w:sz w:val="24"/>
          <w:szCs w:val="24"/>
        </w:rPr>
        <w:t>a</w:t>
      </w:r>
      <w:r w:rsidRPr="001A2C55">
        <w:rPr>
          <w:rFonts w:asciiTheme="minorHAnsi" w:hAnsiTheme="minorHAnsi" w:cs="Calibri"/>
          <w:color w:val="000000"/>
          <w:spacing w:val="1"/>
          <w:w w:val="102"/>
          <w:sz w:val="24"/>
          <w:szCs w:val="24"/>
        </w:rPr>
        <w:t>dd</w:t>
      </w:r>
      <w:r w:rsidRPr="001A2C55">
        <w:rPr>
          <w:rFonts w:asciiTheme="minorHAnsi" w:hAnsiTheme="minorHAnsi" w:cs="Calibri"/>
          <w:color w:val="000000"/>
          <w:spacing w:val="-4"/>
          <w:w w:val="102"/>
          <w:sz w:val="24"/>
          <w:szCs w:val="24"/>
        </w:rPr>
        <w:t>r</w:t>
      </w:r>
      <w:r w:rsidRPr="001A2C55">
        <w:rPr>
          <w:rFonts w:asciiTheme="minorHAnsi" w:hAnsiTheme="minorHAnsi" w:cs="Calibri"/>
          <w:color w:val="000000"/>
          <w:spacing w:val="8"/>
          <w:w w:val="102"/>
          <w:sz w:val="24"/>
          <w:szCs w:val="24"/>
        </w:rPr>
        <w:t>e</w:t>
      </w:r>
      <w:r w:rsidRPr="001A2C55">
        <w:rPr>
          <w:rFonts w:asciiTheme="minorHAnsi" w:hAnsiTheme="minorHAnsi" w:cs="Calibri"/>
          <w:color w:val="000000"/>
          <w:spacing w:val="2"/>
          <w:w w:val="102"/>
          <w:sz w:val="24"/>
          <w:szCs w:val="24"/>
        </w:rPr>
        <w:t>ss</w:t>
      </w:r>
      <w:r w:rsidRPr="001A2C55">
        <w:rPr>
          <w:rFonts w:asciiTheme="minorHAnsi" w:hAnsiTheme="minorHAnsi" w:cs="Calibri"/>
          <w:color w:val="000000"/>
          <w:w w:val="102"/>
          <w:sz w:val="24"/>
          <w:szCs w:val="24"/>
        </w:rPr>
        <w:t>.</w:t>
      </w:r>
    </w:p>
    <w:p w:rsidR="001C0B10" w:rsidRPr="001A2C55" w:rsidRDefault="001C0B10" w:rsidP="001C0B10">
      <w:pPr>
        <w:widowControl w:val="0"/>
        <w:autoSpaceDE w:val="0"/>
        <w:autoSpaceDN w:val="0"/>
        <w:adjustRightInd w:val="0"/>
        <w:spacing w:before="2" w:line="180" w:lineRule="exact"/>
        <w:rPr>
          <w:rFonts w:asciiTheme="minorHAnsi" w:hAnsiTheme="minorHAnsi" w:cs="Calibri"/>
          <w:color w:val="000000"/>
          <w:sz w:val="24"/>
          <w:szCs w:val="24"/>
        </w:rPr>
      </w:pPr>
    </w:p>
    <w:p w:rsidR="001C0B10" w:rsidRPr="00F47649" w:rsidRDefault="001C0B10" w:rsidP="001C0B10">
      <w:pPr>
        <w:pStyle w:val="Heading2"/>
        <w:rPr>
          <w:rFonts w:asciiTheme="minorHAnsi" w:hAnsiTheme="minorHAnsi"/>
          <w:i w:val="0"/>
          <w:color w:val="000000"/>
        </w:rPr>
      </w:pPr>
      <w:r w:rsidRPr="00F47649">
        <w:rPr>
          <w:rFonts w:asciiTheme="minorHAnsi" w:hAnsiTheme="minorHAnsi"/>
          <w:i w:val="0"/>
          <w:spacing w:val="5"/>
        </w:rPr>
        <w:t xml:space="preserve"> </w:t>
      </w:r>
      <w:bookmarkStart w:id="13" w:name="_Toc528166933"/>
      <w:r w:rsidRPr="00F47649">
        <w:rPr>
          <w:rFonts w:asciiTheme="minorHAnsi" w:hAnsiTheme="minorHAnsi"/>
          <w:i w:val="0"/>
          <w:spacing w:val="-2"/>
          <w:w w:val="102"/>
        </w:rPr>
        <w:t>B</w:t>
      </w:r>
      <w:r w:rsidRPr="00F47649">
        <w:rPr>
          <w:rFonts w:asciiTheme="minorHAnsi" w:hAnsiTheme="minorHAnsi"/>
          <w:i w:val="0"/>
          <w:w w:val="102"/>
        </w:rPr>
        <w:t>a</w:t>
      </w:r>
      <w:r w:rsidRPr="00F47649">
        <w:rPr>
          <w:rFonts w:asciiTheme="minorHAnsi" w:hAnsiTheme="minorHAnsi"/>
          <w:i w:val="0"/>
          <w:spacing w:val="2"/>
          <w:w w:val="102"/>
        </w:rPr>
        <w:t>n</w:t>
      </w:r>
      <w:r w:rsidRPr="00F47649">
        <w:rPr>
          <w:rFonts w:asciiTheme="minorHAnsi" w:hAnsiTheme="minorHAnsi"/>
          <w:i w:val="0"/>
          <w:spacing w:val="7"/>
          <w:w w:val="102"/>
        </w:rPr>
        <w:t>k</w:t>
      </w:r>
      <w:r w:rsidRPr="00F47649">
        <w:rPr>
          <w:rFonts w:asciiTheme="minorHAnsi" w:hAnsiTheme="minorHAnsi"/>
          <w:i w:val="0"/>
          <w:w w:val="102"/>
        </w:rPr>
        <w:t>s</w:t>
      </w:r>
      <w:bookmarkEnd w:id="13"/>
    </w:p>
    <w:p w:rsidR="001C0B10" w:rsidRPr="001A2C55" w:rsidRDefault="001C0B10" w:rsidP="001C0B10">
      <w:pPr>
        <w:pStyle w:val="Heading3"/>
        <w:rPr>
          <w:rFonts w:asciiTheme="minorHAnsi" w:hAnsiTheme="minorHAnsi"/>
          <w:color w:val="000000"/>
          <w:sz w:val="24"/>
          <w:szCs w:val="24"/>
        </w:rPr>
      </w:pPr>
      <w:bookmarkStart w:id="14" w:name="_Toc528166934"/>
      <w:r w:rsidRPr="001A2C55">
        <w:rPr>
          <w:rFonts w:asciiTheme="minorHAnsi" w:hAnsiTheme="minorHAnsi"/>
          <w:spacing w:val="-2"/>
          <w:sz w:val="24"/>
          <w:szCs w:val="24"/>
        </w:rPr>
        <w:t>3</w:t>
      </w:r>
      <w:r w:rsidRPr="001A2C55">
        <w:rPr>
          <w:rFonts w:asciiTheme="minorHAnsi" w:hAnsiTheme="minorHAnsi"/>
          <w:spacing w:val="1"/>
          <w:sz w:val="24"/>
          <w:szCs w:val="24"/>
        </w:rPr>
        <w:t>.</w:t>
      </w:r>
      <w:r w:rsidRPr="001A2C55">
        <w:rPr>
          <w:rFonts w:asciiTheme="minorHAnsi" w:hAnsiTheme="minorHAnsi"/>
          <w:sz w:val="24"/>
          <w:szCs w:val="24"/>
        </w:rPr>
        <w:t>1</w:t>
      </w:r>
      <w:r w:rsidRPr="001A2C55">
        <w:rPr>
          <w:rFonts w:asciiTheme="minorHAnsi" w:hAnsiTheme="minorHAnsi"/>
          <w:spacing w:val="4"/>
          <w:sz w:val="24"/>
          <w:szCs w:val="24"/>
        </w:rPr>
        <w:t xml:space="preserve"> </w:t>
      </w:r>
      <w:r w:rsidRPr="001A2C55">
        <w:rPr>
          <w:rFonts w:asciiTheme="minorHAnsi" w:hAnsiTheme="minorHAnsi"/>
          <w:spacing w:val="6"/>
          <w:sz w:val="24"/>
          <w:szCs w:val="24"/>
        </w:rPr>
        <w:t>B</w:t>
      </w:r>
      <w:r w:rsidRPr="001A2C55">
        <w:rPr>
          <w:rFonts w:asciiTheme="minorHAnsi" w:hAnsiTheme="minorHAnsi"/>
          <w:spacing w:val="7"/>
          <w:sz w:val="24"/>
          <w:szCs w:val="24"/>
        </w:rPr>
        <w:t>a</w:t>
      </w:r>
      <w:r w:rsidRPr="001A2C55">
        <w:rPr>
          <w:rFonts w:asciiTheme="minorHAnsi" w:hAnsiTheme="minorHAnsi"/>
          <w:spacing w:val="-5"/>
          <w:sz w:val="24"/>
          <w:szCs w:val="24"/>
        </w:rPr>
        <w:t>n</w:t>
      </w:r>
      <w:r w:rsidRPr="001A2C55">
        <w:rPr>
          <w:rFonts w:asciiTheme="minorHAnsi" w:hAnsiTheme="minorHAnsi"/>
          <w:sz w:val="24"/>
          <w:szCs w:val="24"/>
        </w:rPr>
        <w:t>k</w:t>
      </w:r>
      <w:r w:rsidRPr="001A2C55">
        <w:rPr>
          <w:rFonts w:asciiTheme="minorHAnsi" w:hAnsiTheme="minorHAnsi"/>
          <w:spacing w:val="-10"/>
          <w:sz w:val="24"/>
          <w:szCs w:val="24"/>
        </w:rPr>
        <w:t xml:space="preserve"> </w:t>
      </w:r>
      <w:r w:rsidRPr="001A2C55">
        <w:rPr>
          <w:rFonts w:asciiTheme="minorHAnsi" w:hAnsiTheme="minorHAnsi"/>
          <w:sz w:val="24"/>
          <w:szCs w:val="24"/>
        </w:rPr>
        <w:t>A</w:t>
      </w:r>
      <w:r w:rsidRPr="001A2C55">
        <w:rPr>
          <w:rFonts w:asciiTheme="minorHAnsi" w:hAnsiTheme="minorHAnsi"/>
          <w:spacing w:val="2"/>
          <w:sz w:val="24"/>
          <w:szCs w:val="24"/>
        </w:rPr>
        <w:t>c</w:t>
      </w:r>
      <w:r w:rsidRPr="001A2C55">
        <w:rPr>
          <w:rFonts w:asciiTheme="minorHAnsi" w:hAnsiTheme="minorHAnsi"/>
          <w:spacing w:val="3"/>
          <w:sz w:val="24"/>
          <w:szCs w:val="24"/>
        </w:rPr>
        <w:t>c</w:t>
      </w:r>
      <w:r w:rsidRPr="001A2C55">
        <w:rPr>
          <w:rFonts w:asciiTheme="minorHAnsi" w:hAnsiTheme="minorHAnsi"/>
          <w:spacing w:val="-5"/>
          <w:sz w:val="24"/>
          <w:szCs w:val="24"/>
        </w:rPr>
        <w:t>oun</w:t>
      </w:r>
      <w:r w:rsidRPr="001A2C55">
        <w:rPr>
          <w:rFonts w:asciiTheme="minorHAnsi" w:hAnsiTheme="minorHAnsi"/>
          <w:spacing w:val="-4"/>
          <w:sz w:val="24"/>
          <w:szCs w:val="24"/>
        </w:rPr>
        <w:t>t</w:t>
      </w:r>
      <w:r w:rsidRPr="001A2C55">
        <w:rPr>
          <w:rFonts w:asciiTheme="minorHAnsi" w:hAnsiTheme="minorHAnsi"/>
          <w:sz w:val="24"/>
          <w:szCs w:val="24"/>
        </w:rPr>
        <w:t>s</w:t>
      </w:r>
      <w:bookmarkEnd w:id="14"/>
    </w:p>
    <w:p w:rsidR="001C0B10" w:rsidRPr="001A2C55" w:rsidRDefault="001C0B10" w:rsidP="001C0B10">
      <w:pPr>
        <w:widowControl w:val="0"/>
        <w:tabs>
          <w:tab w:val="left" w:pos="820"/>
        </w:tabs>
        <w:autoSpaceDE w:val="0"/>
        <w:autoSpaceDN w:val="0"/>
        <w:adjustRightInd w:val="0"/>
        <w:spacing w:before="41" w:line="254" w:lineRule="auto"/>
        <w:ind w:left="822" w:right="93" w:hanging="360"/>
        <w:rPr>
          <w:rFonts w:asciiTheme="minorHAnsi" w:hAnsiTheme="minorHAnsi" w:cs="Calibri"/>
          <w:color w:val="000000"/>
          <w:sz w:val="24"/>
          <w:szCs w:val="24"/>
        </w:rPr>
      </w:pPr>
      <w:r w:rsidRPr="001A2C55">
        <w:rPr>
          <w:rFonts w:asciiTheme="minorHAnsi" w:hAnsiTheme="minorHAnsi"/>
          <w:color w:val="000000"/>
          <w:w w:val="134"/>
          <w:sz w:val="24"/>
          <w:szCs w:val="24"/>
        </w:rPr>
        <w:t>•</w:t>
      </w:r>
      <w:r w:rsidRPr="001A2C55">
        <w:rPr>
          <w:rFonts w:asciiTheme="minorHAnsi" w:hAnsiTheme="minorHAnsi"/>
          <w:color w:val="000000"/>
          <w:sz w:val="24"/>
          <w:szCs w:val="24"/>
        </w:rPr>
        <w:tab/>
      </w:r>
      <w:r w:rsidRPr="001A2C55">
        <w:rPr>
          <w:rFonts w:asciiTheme="minorHAnsi" w:hAnsiTheme="minorHAnsi" w:cs="Calibri"/>
          <w:color w:val="000000"/>
          <w:spacing w:val="-5"/>
          <w:sz w:val="24"/>
          <w:szCs w:val="24"/>
        </w:rPr>
        <w:t>E</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0"/>
          <w:sz w:val="24"/>
          <w:szCs w:val="24"/>
        </w:rPr>
        <w:t>c</w:t>
      </w:r>
      <w:r w:rsidRPr="001A2C55">
        <w:rPr>
          <w:rFonts w:asciiTheme="minorHAnsi" w:hAnsiTheme="minorHAnsi" w:cs="Calibri"/>
          <w:color w:val="000000"/>
          <w:sz w:val="24"/>
          <w:szCs w:val="24"/>
        </w:rPr>
        <w:t>h</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spacing w:val="-2"/>
          <w:sz w:val="24"/>
          <w:szCs w:val="24"/>
        </w:rPr>
        <w:t>B</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k</w:t>
      </w:r>
      <w:r w:rsidRPr="001A2C55">
        <w:rPr>
          <w:rFonts w:asciiTheme="minorHAnsi" w:hAnsiTheme="minorHAnsi" w:cs="Calibri"/>
          <w:color w:val="000000"/>
          <w:spacing w:val="22"/>
          <w:sz w:val="24"/>
          <w:szCs w:val="24"/>
        </w:rPr>
        <w:t xml:space="preserve"> </w:t>
      </w:r>
      <w:r w:rsidRPr="001A2C55">
        <w:rPr>
          <w:rFonts w:asciiTheme="minorHAnsi" w:hAnsiTheme="minorHAnsi" w:cs="Calibri"/>
          <w:color w:val="000000"/>
          <w:spacing w:val="4"/>
          <w:sz w:val="24"/>
          <w:szCs w:val="24"/>
        </w:rPr>
        <w:t>w</w:t>
      </w:r>
      <w:r w:rsidRPr="001A2C55">
        <w:rPr>
          <w:rFonts w:asciiTheme="minorHAnsi" w:hAnsiTheme="minorHAnsi" w:cs="Calibri"/>
          <w:color w:val="000000"/>
          <w:spacing w:val="8"/>
          <w:sz w:val="24"/>
          <w:szCs w:val="24"/>
        </w:rPr>
        <w:t>il</w:t>
      </w:r>
      <w:r w:rsidRPr="001A2C55">
        <w:rPr>
          <w:rFonts w:asciiTheme="minorHAnsi" w:hAnsiTheme="minorHAnsi" w:cs="Calibri"/>
          <w:color w:val="000000"/>
          <w:sz w:val="24"/>
          <w:szCs w:val="24"/>
        </w:rPr>
        <w:t>l</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z w:val="24"/>
          <w:szCs w:val="24"/>
        </w:rPr>
        <w:t>m</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3"/>
          <w:sz w:val="24"/>
          <w:szCs w:val="24"/>
        </w:rPr>
        <w:t>a</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n</w:t>
      </w:r>
      <w:r w:rsidRPr="001A2C55">
        <w:rPr>
          <w:rFonts w:asciiTheme="minorHAnsi" w:hAnsiTheme="minorHAnsi" w:cs="Calibri"/>
          <w:color w:val="000000"/>
          <w:spacing w:val="13"/>
          <w:sz w:val="24"/>
          <w:szCs w:val="24"/>
        </w:rPr>
        <w:t xml:space="preserve"> </w:t>
      </w:r>
      <w:r w:rsidRPr="001A2C55">
        <w:rPr>
          <w:rFonts w:asciiTheme="minorHAnsi" w:hAnsiTheme="minorHAnsi" w:cs="Calibri"/>
          <w:color w:val="000000"/>
          <w:spacing w:val="1"/>
          <w:sz w:val="24"/>
          <w:szCs w:val="24"/>
        </w:rPr>
        <w:t>p</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8"/>
          <w:sz w:val="24"/>
          <w:szCs w:val="24"/>
        </w:rPr>
        <w:t>il</w:t>
      </w:r>
      <w:r w:rsidRPr="001A2C55">
        <w:rPr>
          <w:rFonts w:asciiTheme="minorHAnsi" w:hAnsiTheme="minorHAnsi" w:cs="Calibri"/>
          <w:color w:val="000000"/>
          <w:sz w:val="24"/>
          <w:szCs w:val="24"/>
        </w:rPr>
        <w:t>e</w:t>
      </w:r>
      <w:r w:rsidRPr="001A2C55">
        <w:rPr>
          <w:rFonts w:asciiTheme="minorHAnsi" w:hAnsiTheme="minorHAnsi" w:cs="Calibri"/>
          <w:color w:val="000000"/>
          <w:spacing w:val="15"/>
          <w:sz w:val="24"/>
          <w:szCs w:val="24"/>
        </w:rPr>
        <w:t xml:space="preserve"> </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n 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24"/>
          <w:sz w:val="24"/>
          <w:szCs w:val="24"/>
        </w:rPr>
        <w:t xml:space="preserve"> </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3"/>
          <w:w w:val="102"/>
          <w:sz w:val="24"/>
          <w:szCs w:val="24"/>
        </w:rPr>
        <w:t>y</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33"/>
          <w:sz w:val="24"/>
          <w:szCs w:val="24"/>
        </w:rPr>
        <w:t>t</w:t>
      </w:r>
      <w:r w:rsidRPr="001A2C55">
        <w:rPr>
          <w:rFonts w:asciiTheme="minorHAnsi" w:hAnsiTheme="minorHAnsi" w:cs="Calibri"/>
          <w:color w:val="000000"/>
          <w:sz w:val="24"/>
          <w:szCs w:val="24"/>
        </w:rPr>
        <w:t>e</w:t>
      </w:r>
      <w:r w:rsidRPr="001A2C55">
        <w:rPr>
          <w:rFonts w:asciiTheme="minorHAnsi" w:hAnsiTheme="minorHAnsi" w:cs="Calibri"/>
          <w:color w:val="000000"/>
          <w:spacing w:val="8"/>
          <w:sz w:val="24"/>
          <w:szCs w:val="24"/>
        </w:rPr>
        <w:t>m</w:t>
      </w:r>
      <w:r w:rsidRPr="001A2C55">
        <w:rPr>
          <w:rFonts w:asciiTheme="minorHAnsi" w:hAnsiTheme="minorHAnsi" w:cs="Calibri"/>
          <w:color w:val="000000"/>
          <w:spacing w:val="17"/>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2"/>
          <w:sz w:val="24"/>
          <w:szCs w:val="24"/>
        </w:rPr>
        <w:t xml:space="preserve"> </w:t>
      </w:r>
      <w:r w:rsidRPr="001A2C55">
        <w:rPr>
          <w:rFonts w:asciiTheme="minorHAnsi" w:hAnsiTheme="minorHAnsi" w:cs="Calibri"/>
          <w:color w:val="000000"/>
          <w:spacing w:val="4"/>
          <w:sz w:val="24"/>
          <w:szCs w:val="24"/>
        </w:rPr>
        <w:t>w</w:t>
      </w:r>
      <w:r w:rsidRPr="001A2C55">
        <w:rPr>
          <w:rFonts w:asciiTheme="minorHAnsi" w:hAnsiTheme="minorHAnsi" w:cs="Calibri"/>
          <w:color w:val="000000"/>
          <w:spacing w:val="8"/>
          <w:sz w:val="24"/>
          <w:szCs w:val="24"/>
        </w:rPr>
        <w:t>il</w:t>
      </w:r>
      <w:r w:rsidRPr="001A2C55">
        <w:rPr>
          <w:rFonts w:asciiTheme="minorHAnsi" w:hAnsiTheme="minorHAnsi" w:cs="Calibri"/>
          <w:color w:val="000000"/>
          <w:sz w:val="24"/>
          <w:szCs w:val="24"/>
        </w:rPr>
        <w:t>l</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3"/>
          <w:sz w:val="24"/>
          <w:szCs w:val="24"/>
        </w:rPr>
        <w:t>v</w:t>
      </w:r>
      <w:r w:rsidRPr="001A2C55">
        <w:rPr>
          <w:rFonts w:asciiTheme="minorHAnsi" w:hAnsiTheme="minorHAnsi" w:cs="Calibri"/>
          <w:color w:val="000000"/>
          <w:sz w:val="24"/>
          <w:szCs w:val="24"/>
        </w:rPr>
        <w:t>e</w:t>
      </w:r>
      <w:r w:rsidRPr="001A2C55">
        <w:rPr>
          <w:rFonts w:asciiTheme="minorHAnsi" w:hAnsiTheme="minorHAnsi" w:cs="Calibri"/>
          <w:color w:val="000000"/>
          <w:spacing w:val="12"/>
          <w:sz w:val="24"/>
          <w:szCs w:val="24"/>
        </w:rPr>
        <w:t xml:space="preserve"> </w:t>
      </w:r>
      <w:r w:rsidRPr="001A2C55">
        <w:rPr>
          <w:rFonts w:asciiTheme="minorHAnsi" w:hAnsiTheme="minorHAnsi" w:cs="Calibri"/>
          <w:color w:val="000000"/>
          <w:spacing w:val="-4"/>
          <w:w w:val="102"/>
          <w:sz w:val="24"/>
          <w:szCs w:val="24"/>
        </w:rPr>
        <w:t>r</w:t>
      </w:r>
      <w:r w:rsidRPr="001A2C55">
        <w:rPr>
          <w:rFonts w:asciiTheme="minorHAnsi" w:hAnsiTheme="minorHAnsi" w:cs="Calibri"/>
          <w:color w:val="000000"/>
          <w:spacing w:val="8"/>
          <w:w w:val="102"/>
          <w:sz w:val="24"/>
          <w:szCs w:val="24"/>
        </w:rPr>
        <w:t>e</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1"/>
          <w:sz w:val="24"/>
          <w:szCs w:val="24"/>
        </w:rPr>
        <w:t>p</w:t>
      </w:r>
      <w:r w:rsidRPr="001A2C55">
        <w:rPr>
          <w:rFonts w:asciiTheme="minorHAnsi" w:hAnsiTheme="minorHAnsi" w:cs="Calibri"/>
          <w:color w:val="000000"/>
          <w:spacing w:val="-7"/>
          <w:sz w:val="24"/>
          <w:szCs w:val="24"/>
        </w:rPr>
        <w:t>e</w:t>
      </w:r>
      <w:r w:rsidRPr="001A2C55">
        <w:rPr>
          <w:rFonts w:asciiTheme="minorHAnsi" w:hAnsiTheme="minorHAnsi" w:cs="Calibri"/>
          <w:color w:val="000000"/>
          <w:spacing w:val="-5"/>
          <w:sz w:val="24"/>
          <w:szCs w:val="24"/>
        </w:rPr>
        <w:t>c</w:t>
      </w:r>
      <w:r w:rsidRPr="001A2C55">
        <w:rPr>
          <w:rFonts w:asciiTheme="minorHAnsi" w:hAnsiTheme="minorHAnsi" w:cs="Calibri"/>
          <w:color w:val="000000"/>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2"/>
          <w:sz w:val="24"/>
          <w:szCs w:val="24"/>
        </w:rPr>
        <w:t>v</w:t>
      </w:r>
      <w:r w:rsidRPr="001A2C55">
        <w:rPr>
          <w:rFonts w:asciiTheme="minorHAnsi" w:hAnsiTheme="minorHAnsi" w:cs="Calibri"/>
          <w:color w:val="000000"/>
          <w:sz w:val="24"/>
          <w:szCs w:val="24"/>
        </w:rPr>
        <w:t>e</w:t>
      </w:r>
      <w:r w:rsidRPr="001A2C55">
        <w:rPr>
          <w:rFonts w:asciiTheme="minorHAnsi" w:hAnsiTheme="minorHAnsi" w:cs="Calibri"/>
          <w:color w:val="000000"/>
          <w:spacing w:val="16"/>
          <w:sz w:val="24"/>
          <w:szCs w:val="24"/>
        </w:rPr>
        <w:t xml:space="preserve"> </w:t>
      </w:r>
      <w:r w:rsidRPr="001A2C55">
        <w:rPr>
          <w:rFonts w:asciiTheme="minorHAnsi" w:hAnsiTheme="minorHAnsi" w:cs="Calibri"/>
          <w:color w:val="000000"/>
          <w:spacing w:val="1"/>
          <w:w w:val="102"/>
          <w:sz w:val="24"/>
          <w:szCs w:val="24"/>
        </w:rPr>
        <w:t>u</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r</w:t>
      </w:r>
      <w:r w:rsidRPr="001A2C55">
        <w:rPr>
          <w:rFonts w:asciiTheme="minorHAnsi" w:hAnsiTheme="minorHAnsi" w:cs="Calibri"/>
          <w:color w:val="000000"/>
          <w:spacing w:val="-4"/>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5"/>
          <w:sz w:val="24"/>
          <w:szCs w:val="24"/>
        </w:rPr>
        <w:t>c</w:t>
      </w:r>
      <w:r w:rsidRPr="001A2C55">
        <w:rPr>
          <w:rFonts w:asciiTheme="minorHAnsi" w:hAnsiTheme="minorHAnsi" w:cs="Calibri"/>
          <w:color w:val="000000"/>
          <w:spacing w:val="1"/>
          <w:sz w:val="24"/>
          <w:szCs w:val="24"/>
        </w:rPr>
        <w:t>oun</w:t>
      </w:r>
      <w:r w:rsidRPr="001A2C55">
        <w:rPr>
          <w:rFonts w:asciiTheme="minorHAnsi" w:hAnsiTheme="minorHAnsi" w:cs="Calibri"/>
          <w:color w:val="000000"/>
          <w:sz w:val="24"/>
          <w:szCs w:val="24"/>
        </w:rPr>
        <w:t>t</w:t>
      </w:r>
      <w:r w:rsidRPr="001A2C55">
        <w:rPr>
          <w:rFonts w:asciiTheme="minorHAnsi" w:hAnsiTheme="minorHAnsi" w:cs="Calibri"/>
          <w:color w:val="000000"/>
          <w:spacing w:val="24"/>
          <w:sz w:val="24"/>
          <w:szCs w:val="24"/>
        </w:rPr>
        <w:t xml:space="preserve"> </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r</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pacing w:val="1"/>
          <w:w w:val="102"/>
          <w:sz w:val="24"/>
          <w:szCs w:val="24"/>
        </w:rPr>
        <w:t>b</w:t>
      </w:r>
      <w:r w:rsidRPr="001A2C55">
        <w:rPr>
          <w:rFonts w:asciiTheme="minorHAnsi" w:hAnsiTheme="minorHAnsi" w:cs="Calibri"/>
          <w:color w:val="000000"/>
          <w:spacing w:val="-3"/>
          <w:w w:val="102"/>
          <w:sz w:val="24"/>
          <w:szCs w:val="24"/>
        </w:rPr>
        <w:t>a</w:t>
      </w:r>
      <w:r w:rsidRPr="001A2C55">
        <w:rPr>
          <w:rFonts w:asciiTheme="minorHAnsi" w:hAnsiTheme="minorHAnsi" w:cs="Calibri"/>
          <w:color w:val="000000"/>
          <w:spacing w:val="-13"/>
          <w:w w:val="102"/>
          <w:sz w:val="24"/>
          <w:szCs w:val="24"/>
        </w:rPr>
        <w:t>n</w:t>
      </w:r>
      <w:r w:rsidRPr="001A2C55">
        <w:rPr>
          <w:rFonts w:asciiTheme="minorHAnsi" w:hAnsiTheme="minorHAnsi" w:cs="Calibri"/>
          <w:color w:val="000000"/>
          <w:w w:val="102"/>
          <w:sz w:val="24"/>
          <w:szCs w:val="24"/>
        </w:rPr>
        <w:t xml:space="preserve">k </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m</w:t>
      </w:r>
      <w:r w:rsidRPr="001A2C55">
        <w:rPr>
          <w:rFonts w:asciiTheme="minorHAnsi" w:hAnsiTheme="minorHAnsi" w:cs="Calibri"/>
          <w:color w:val="000000"/>
          <w:spacing w:val="2"/>
          <w:sz w:val="24"/>
          <w:szCs w:val="24"/>
        </w:rPr>
        <w:t>p</w:t>
      </w:r>
      <w:r w:rsidRPr="001A2C55">
        <w:rPr>
          <w:rFonts w:asciiTheme="minorHAnsi" w:hAnsiTheme="minorHAnsi" w:cs="Calibri"/>
          <w:color w:val="000000"/>
          <w:spacing w:val="8"/>
          <w:sz w:val="24"/>
          <w:szCs w:val="24"/>
        </w:rPr>
        <w:t>l</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3"/>
          <w:sz w:val="24"/>
          <w:szCs w:val="24"/>
        </w:rPr>
        <w:t>y</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s</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d</w:t>
      </w:r>
      <w:r w:rsidRPr="001A2C55">
        <w:rPr>
          <w:rFonts w:asciiTheme="minorHAnsi" w:hAnsiTheme="minorHAnsi" w:cs="Calibri"/>
          <w:color w:val="000000"/>
          <w:spacing w:val="-11"/>
          <w:sz w:val="24"/>
          <w:szCs w:val="24"/>
        </w:rPr>
        <w:t xml:space="preserve"> </w:t>
      </w:r>
      <w:r w:rsidRPr="001A2C55">
        <w:rPr>
          <w:rFonts w:asciiTheme="minorHAnsi" w:hAnsiTheme="minorHAnsi" w:cs="Calibri"/>
          <w:color w:val="000000"/>
          <w:spacing w:val="1"/>
          <w:sz w:val="24"/>
          <w:szCs w:val="24"/>
        </w:rPr>
        <w:t>quo</w:t>
      </w:r>
      <w:r w:rsidRPr="001A2C55">
        <w:rPr>
          <w:rFonts w:asciiTheme="minorHAnsi" w:hAnsiTheme="minorHAnsi" w:cs="Calibri"/>
          <w:color w:val="000000"/>
          <w:sz w:val="24"/>
          <w:szCs w:val="24"/>
        </w:rPr>
        <w:t>t</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s</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r</w:t>
      </w:r>
      <w:r w:rsidRPr="001A2C55">
        <w:rPr>
          <w:rFonts w:asciiTheme="minorHAnsi" w:hAnsiTheme="minorHAnsi" w:cs="Calibri"/>
          <w:color w:val="000000"/>
          <w:spacing w:val="-18"/>
          <w:sz w:val="24"/>
          <w:szCs w:val="24"/>
        </w:rPr>
        <w:t xml:space="preserve"> </w:t>
      </w:r>
      <w:r w:rsidRPr="001A2C55">
        <w:rPr>
          <w:rFonts w:asciiTheme="minorHAnsi" w:hAnsiTheme="minorHAnsi" w:cs="Calibri"/>
          <w:color w:val="000000"/>
          <w:spacing w:val="1"/>
          <w:w w:val="102"/>
          <w:sz w:val="24"/>
          <w:szCs w:val="24"/>
        </w:rPr>
        <w:t>bond</w:t>
      </w:r>
      <w:r w:rsidRPr="001A2C55">
        <w:rPr>
          <w:rFonts w:asciiTheme="minorHAnsi" w:hAnsiTheme="minorHAnsi" w:cs="Calibri"/>
          <w:color w:val="000000"/>
          <w:w w:val="102"/>
          <w:sz w:val="24"/>
          <w:szCs w:val="24"/>
        </w:rPr>
        <w:t>s</w:t>
      </w:r>
    </w:p>
    <w:p w:rsidR="001C0B10" w:rsidRPr="001A2C55" w:rsidRDefault="001C0B10" w:rsidP="001C0B10">
      <w:pPr>
        <w:widowControl w:val="0"/>
        <w:tabs>
          <w:tab w:val="left" w:pos="820"/>
        </w:tabs>
        <w:autoSpaceDE w:val="0"/>
        <w:autoSpaceDN w:val="0"/>
        <w:adjustRightInd w:val="0"/>
        <w:spacing w:before="15" w:line="254" w:lineRule="auto"/>
        <w:ind w:left="822" w:right="92" w:hanging="360"/>
        <w:rPr>
          <w:rFonts w:asciiTheme="minorHAnsi" w:hAnsiTheme="minorHAnsi" w:cs="Calibri"/>
          <w:color w:val="000000"/>
          <w:sz w:val="24"/>
          <w:szCs w:val="24"/>
        </w:rPr>
      </w:pPr>
      <w:r w:rsidRPr="001A2C55">
        <w:rPr>
          <w:rFonts w:asciiTheme="minorHAnsi" w:hAnsiTheme="minorHAnsi"/>
          <w:color w:val="000000"/>
          <w:w w:val="134"/>
          <w:sz w:val="24"/>
          <w:szCs w:val="24"/>
        </w:rPr>
        <w:t>•</w:t>
      </w:r>
      <w:r w:rsidRPr="001A2C55">
        <w:rPr>
          <w:rFonts w:asciiTheme="minorHAnsi" w:hAnsiTheme="minorHAnsi"/>
          <w:color w:val="000000"/>
          <w:sz w:val="24"/>
          <w:szCs w:val="24"/>
        </w:rPr>
        <w:tab/>
      </w:r>
      <w:r w:rsidRPr="001A2C55">
        <w:rPr>
          <w:rFonts w:asciiTheme="minorHAnsi" w:hAnsiTheme="minorHAnsi" w:cs="Calibri"/>
          <w:color w:val="000000"/>
          <w:spacing w:val="-10"/>
          <w:sz w:val="24"/>
          <w:szCs w:val="24"/>
        </w:rPr>
        <w:t>A</w:t>
      </w:r>
      <w:r w:rsidRPr="001A2C55">
        <w:rPr>
          <w:rFonts w:asciiTheme="minorHAnsi" w:hAnsiTheme="minorHAnsi" w:cs="Calibri"/>
          <w:color w:val="000000"/>
          <w:sz w:val="24"/>
          <w:szCs w:val="24"/>
        </w:rPr>
        <w:t>n</w:t>
      </w:r>
      <w:r w:rsidRPr="001A2C55">
        <w:rPr>
          <w:rFonts w:asciiTheme="minorHAnsi" w:hAnsiTheme="minorHAnsi" w:cs="Calibri"/>
          <w:color w:val="000000"/>
          <w:spacing w:val="33"/>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d</w:t>
      </w:r>
      <w:r w:rsidRPr="001A2C55">
        <w:rPr>
          <w:rFonts w:asciiTheme="minorHAnsi" w:hAnsiTheme="minorHAnsi" w:cs="Calibri"/>
          <w:color w:val="000000"/>
          <w:sz w:val="24"/>
          <w:szCs w:val="24"/>
        </w:rPr>
        <w:t>m</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
          <w:sz w:val="24"/>
          <w:szCs w:val="24"/>
        </w:rPr>
        <w:t>n</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2"/>
          <w:sz w:val="24"/>
          <w:szCs w:val="24"/>
        </w:rPr>
        <w:t>s</w:t>
      </w:r>
      <w:r w:rsidRPr="001A2C55">
        <w:rPr>
          <w:rFonts w:asciiTheme="minorHAnsi" w:hAnsiTheme="minorHAnsi" w:cs="Calibri"/>
          <w:color w:val="000000"/>
          <w:sz w:val="24"/>
          <w:szCs w:val="24"/>
        </w:rPr>
        <w:t>t</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3"/>
          <w:sz w:val="24"/>
          <w:szCs w:val="24"/>
        </w:rPr>
        <w:t>v</w:t>
      </w:r>
      <w:r w:rsidRPr="001A2C55">
        <w:rPr>
          <w:rFonts w:asciiTheme="minorHAnsi" w:hAnsiTheme="minorHAnsi" w:cs="Calibri"/>
          <w:color w:val="000000"/>
          <w:sz w:val="24"/>
          <w:szCs w:val="24"/>
        </w:rPr>
        <w:t>e</w:t>
      </w:r>
      <w:r w:rsidRPr="001A2C55">
        <w:rPr>
          <w:rFonts w:asciiTheme="minorHAnsi" w:hAnsiTheme="minorHAnsi" w:cs="Calibri"/>
          <w:color w:val="000000"/>
          <w:spacing w:val="14"/>
          <w:sz w:val="24"/>
          <w:szCs w:val="24"/>
        </w:rPr>
        <w:t xml:space="preserve"> </w:t>
      </w:r>
      <w:r w:rsidRPr="001A2C55">
        <w:rPr>
          <w:rFonts w:asciiTheme="minorHAnsi" w:hAnsiTheme="minorHAnsi" w:cs="Calibri"/>
          <w:color w:val="000000"/>
          <w:spacing w:val="1"/>
          <w:w w:val="102"/>
          <w:sz w:val="24"/>
          <w:szCs w:val="24"/>
        </w:rPr>
        <w:t>u</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r</w:t>
      </w:r>
      <w:r w:rsidRPr="001A2C55">
        <w:rPr>
          <w:rFonts w:asciiTheme="minorHAnsi" w:hAnsiTheme="minorHAnsi" w:cs="Calibri"/>
          <w:color w:val="000000"/>
          <w:spacing w:val="-4"/>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0"/>
          <w:sz w:val="24"/>
          <w:szCs w:val="24"/>
        </w:rPr>
        <w:t>cc</w:t>
      </w:r>
      <w:r w:rsidRPr="001A2C55">
        <w:rPr>
          <w:rFonts w:asciiTheme="minorHAnsi" w:hAnsiTheme="minorHAnsi" w:cs="Calibri"/>
          <w:color w:val="000000"/>
          <w:spacing w:val="-14"/>
          <w:sz w:val="24"/>
          <w:szCs w:val="24"/>
        </w:rPr>
        <w:t>o</w:t>
      </w:r>
      <w:r w:rsidRPr="001A2C55">
        <w:rPr>
          <w:rFonts w:asciiTheme="minorHAnsi" w:hAnsiTheme="minorHAnsi" w:cs="Calibri"/>
          <w:color w:val="000000"/>
          <w:spacing w:val="1"/>
          <w:sz w:val="24"/>
          <w:szCs w:val="24"/>
        </w:rPr>
        <w:t>un</w:t>
      </w:r>
      <w:r w:rsidRPr="001A2C55">
        <w:rPr>
          <w:rFonts w:asciiTheme="minorHAnsi" w:hAnsiTheme="minorHAnsi" w:cs="Calibri"/>
          <w:color w:val="000000"/>
          <w:sz w:val="24"/>
          <w:szCs w:val="24"/>
        </w:rPr>
        <w:t>t</w:t>
      </w:r>
      <w:r w:rsidRPr="001A2C55">
        <w:rPr>
          <w:rFonts w:asciiTheme="minorHAnsi" w:hAnsiTheme="minorHAnsi" w:cs="Calibri"/>
          <w:color w:val="000000"/>
          <w:spacing w:val="9"/>
          <w:sz w:val="24"/>
          <w:szCs w:val="24"/>
        </w:rPr>
        <w:t xml:space="preserve"> </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s</w:t>
      </w:r>
      <w:r w:rsidRPr="001A2C55">
        <w:rPr>
          <w:rFonts w:asciiTheme="minorHAnsi" w:hAnsiTheme="minorHAnsi" w:cs="Calibri"/>
          <w:color w:val="000000"/>
          <w:spacing w:val="15"/>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5"/>
          <w:sz w:val="24"/>
          <w:szCs w:val="24"/>
        </w:rPr>
        <w:t>t</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d</w:t>
      </w:r>
      <w:r w:rsidRPr="001A2C55">
        <w:rPr>
          <w:rFonts w:asciiTheme="minorHAnsi" w:hAnsiTheme="minorHAnsi" w:cs="Calibri"/>
          <w:color w:val="000000"/>
          <w:spacing w:val="-4"/>
          <w:sz w:val="24"/>
          <w:szCs w:val="24"/>
        </w:rPr>
        <w:t xml:space="preserve"> </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r</w:t>
      </w:r>
      <w:r w:rsidRPr="001A2C55">
        <w:rPr>
          <w:rFonts w:asciiTheme="minorHAnsi" w:hAnsiTheme="minorHAnsi" w:cs="Calibri"/>
          <w:color w:val="000000"/>
          <w:spacing w:val="26"/>
          <w:sz w:val="24"/>
          <w:szCs w:val="24"/>
        </w:rPr>
        <w:t xml:space="preserve"> </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0"/>
          <w:sz w:val="24"/>
          <w:szCs w:val="24"/>
        </w:rPr>
        <w:t>c</w:t>
      </w:r>
      <w:r w:rsidRPr="001A2C55">
        <w:rPr>
          <w:rFonts w:asciiTheme="minorHAnsi" w:hAnsiTheme="minorHAnsi" w:cs="Calibri"/>
          <w:color w:val="000000"/>
          <w:sz w:val="24"/>
          <w:szCs w:val="24"/>
        </w:rPr>
        <w:t>h</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spacing w:val="1"/>
          <w:sz w:val="24"/>
          <w:szCs w:val="24"/>
        </w:rPr>
        <w:t>b</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k</w:t>
      </w:r>
      <w:r w:rsidRPr="001A2C55">
        <w:rPr>
          <w:rFonts w:asciiTheme="minorHAnsi" w:hAnsiTheme="minorHAnsi" w:cs="Calibri"/>
          <w:color w:val="000000"/>
          <w:spacing w:val="7"/>
          <w:sz w:val="24"/>
          <w:szCs w:val="24"/>
        </w:rPr>
        <w:t xml:space="preserve"> </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r</w:t>
      </w:r>
      <w:r w:rsidRPr="001A2C55">
        <w:rPr>
          <w:rFonts w:asciiTheme="minorHAnsi" w:hAnsiTheme="minorHAnsi" w:cs="Calibri"/>
          <w:color w:val="000000"/>
          <w:spacing w:val="26"/>
          <w:sz w:val="24"/>
          <w:szCs w:val="24"/>
        </w:rPr>
        <w:t xml:space="preserve"> </w:t>
      </w:r>
      <w:r w:rsidRPr="001A2C55">
        <w:rPr>
          <w:rFonts w:asciiTheme="minorHAnsi" w:hAnsiTheme="minorHAnsi" w:cs="Calibri"/>
          <w:color w:val="000000"/>
          <w:sz w:val="24"/>
          <w:szCs w:val="24"/>
        </w:rPr>
        <w:t>m</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g</w:t>
      </w:r>
      <w:r w:rsidRPr="001A2C55">
        <w:rPr>
          <w:rFonts w:asciiTheme="minorHAnsi" w:hAnsiTheme="minorHAnsi" w:cs="Calibri"/>
          <w:color w:val="000000"/>
          <w:spacing w:val="-7"/>
          <w:sz w:val="24"/>
          <w:szCs w:val="24"/>
        </w:rPr>
        <w:t>e</w:t>
      </w:r>
      <w:r w:rsidRPr="001A2C55">
        <w:rPr>
          <w:rFonts w:asciiTheme="minorHAnsi" w:hAnsiTheme="minorHAnsi" w:cs="Calibri"/>
          <w:color w:val="000000"/>
          <w:sz w:val="24"/>
          <w:szCs w:val="24"/>
        </w:rPr>
        <w:t>m</w:t>
      </w:r>
      <w:r w:rsidRPr="001A2C55">
        <w:rPr>
          <w:rFonts w:asciiTheme="minorHAnsi" w:hAnsiTheme="minorHAnsi" w:cs="Calibri"/>
          <w:color w:val="000000"/>
          <w:spacing w:val="-7"/>
          <w:sz w:val="24"/>
          <w:szCs w:val="24"/>
        </w:rPr>
        <w:t>e</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t</w:t>
      </w:r>
      <w:r w:rsidRPr="001A2C55">
        <w:rPr>
          <w:rFonts w:asciiTheme="minorHAnsi" w:hAnsiTheme="minorHAnsi" w:cs="Calibri"/>
          <w:color w:val="000000"/>
          <w:spacing w:val="19"/>
          <w:sz w:val="24"/>
          <w:szCs w:val="24"/>
        </w:rPr>
        <w:t xml:space="preserve"> </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f</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24"/>
          <w:sz w:val="24"/>
          <w:szCs w:val="24"/>
        </w:rPr>
        <w:t xml:space="preserve"> </w:t>
      </w:r>
      <w:r w:rsidRPr="001A2C55">
        <w:rPr>
          <w:rFonts w:asciiTheme="minorHAnsi" w:hAnsiTheme="minorHAnsi" w:cs="Calibri"/>
          <w:color w:val="000000"/>
          <w:spacing w:val="1"/>
          <w:sz w:val="24"/>
          <w:szCs w:val="24"/>
        </w:rPr>
        <w:t>b</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k</w:t>
      </w:r>
      <w:r w:rsidRPr="001A2C55">
        <w:rPr>
          <w:rFonts w:asciiTheme="minorHAnsi" w:hAnsiTheme="minorHAnsi" w:cs="Calibri"/>
          <w:color w:val="000000"/>
          <w:spacing w:val="22"/>
          <w:sz w:val="24"/>
          <w:szCs w:val="24"/>
        </w:rPr>
        <w:t xml:space="preserve"> </w:t>
      </w:r>
      <w:r w:rsidRPr="001A2C55">
        <w:rPr>
          <w:rFonts w:asciiTheme="minorHAnsi" w:hAnsiTheme="minorHAnsi" w:cs="Calibri"/>
          <w:color w:val="000000"/>
          <w:spacing w:val="1"/>
          <w:w w:val="102"/>
          <w:sz w:val="24"/>
          <w:szCs w:val="24"/>
        </w:rPr>
        <w:t>p</w:t>
      </w:r>
      <w:r w:rsidRPr="001A2C55">
        <w:rPr>
          <w:rFonts w:asciiTheme="minorHAnsi" w:hAnsiTheme="minorHAnsi" w:cs="Calibri"/>
          <w:color w:val="000000"/>
          <w:spacing w:val="-4"/>
          <w:w w:val="102"/>
          <w:sz w:val="24"/>
          <w:szCs w:val="24"/>
        </w:rPr>
        <w:t>r</w:t>
      </w:r>
      <w:r w:rsidRPr="001A2C55">
        <w:rPr>
          <w:rFonts w:asciiTheme="minorHAnsi" w:hAnsiTheme="minorHAnsi" w:cs="Calibri"/>
          <w:color w:val="000000"/>
          <w:spacing w:val="1"/>
          <w:w w:val="102"/>
          <w:sz w:val="24"/>
          <w:szCs w:val="24"/>
        </w:rPr>
        <w:t>o</w:t>
      </w:r>
      <w:r w:rsidRPr="001A2C55">
        <w:rPr>
          <w:rFonts w:asciiTheme="minorHAnsi" w:hAnsiTheme="minorHAnsi" w:cs="Calibri"/>
          <w:color w:val="000000"/>
          <w:spacing w:val="-9"/>
          <w:w w:val="102"/>
          <w:sz w:val="24"/>
          <w:szCs w:val="24"/>
        </w:rPr>
        <w:t>f</w:t>
      </w:r>
      <w:r w:rsidRPr="001A2C55">
        <w:rPr>
          <w:rFonts w:asciiTheme="minorHAnsi" w:hAnsiTheme="minorHAnsi" w:cs="Calibri"/>
          <w:color w:val="000000"/>
          <w:spacing w:val="-7"/>
          <w:w w:val="102"/>
          <w:sz w:val="24"/>
          <w:szCs w:val="24"/>
        </w:rPr>
        <w:t>ile</w:t>
      </w:r>
      <w:r w:rsidRPr="001A2C55">
        <w:rPr>
          <w:rFonts w:asciiTheme="minorHAnsi" w:hAnsiTheme="minorHAnsi" w:cs="Calibri"/>
          <w:color w:val="000000"/>
          <w:w w:val="102"/>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mm</w:t>
      </w:r>
      <w:r w:rsidRPr="001A2C55">
        <w:rPr>
          <w:rFonts w:asciiTheme="minorHAnsi" w:hAnsiTheme="minorHAnsi" w:cs="Calibri"/>
          <w:color w:val="000000"/>
          <w:spacing w:val="9"/>
          <w:sz w:val="24"/>
          <w:szCs w:val="24"/>
        </w:rPr>
        <w:t>i</w:t>
      </w:r>
      <w:r w:rsidRPr="001A2C55">
        <w:rPr>
          <w:rFonts w:asciiTheme="minorHAnsi" w:hAnsiTheme="minorHAnsi" w:cs="Calibri"/>
          <w:color w:val="000000"/>
          <w:spacing w:val="2"/>
          <w:sz w:val="24"/>
          <w:szCs w:val="24"/>
        </w:rPr>
        <w:t>ss</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4"/>
          <w:sz w:val="24"/>
          <w:szCs w:val="24"/>
        </w:rPr>
        <w:t>o</w:t>
      </w:r>
      <w:r w:rsidRPr="001A2C55">
        <w:rPr>
          <w:rFonts w:asciiTheme="minorHAnsi" w:hAnsiTheme="minorHAnsi" w:cs="Calibri"/>
          <w:color w:val="000000"/>
          <w:sz w:val="24"/>
          <w:szCs w:val="24"/>
        </w:rPr>
        <w:t>n</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z w:val="24"/>
          <w:szCs w:val="24"/>
        </w:rPr>
        <w:t>m</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x</w:t>
      </w:r>
      <w:r w:rsidRPr="001A2C55">
        <w:rPr>
          <w:rFonts w:asciiTheme="minorHAnsi" w:hAnsiTheme="minorHAnsi" w:cs="Calibri"/>
          <w:color w:val="000000"/>
          <w:spacing w:val="-15"/>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d</w:t>
      </w:r>
      <w:r w:rsidRPr="001A2C55">
        <w:rPr>
          <w:rFonts w:asciiTheme="minorHAnsi" w:hAnsiTheme="minorHAnsi" w:cs="Calibri"/>
          <w:color w:val="000000"/>
          <w:spacing w:val="-11"/>
          <w:sz w:val="24"/>
          <w:szCs w:val="24"/>
        </w:rPr>
        <w:t xml:space="preserve"> </w:t>
      </w:r>
      <w:r w:rsidRPr="001A2C55">
        <w:rPr>
          <w:rFonts w:asciiTheme="minorHAnsi" w:hAnsiTheme="minorHAnsi" w:cs="Calibri"/>
          <w:color w:val="000000"/>
          <w:spacing w:val="1"/>
          <w:sz w:val="24"/>
          <w:szCs w:val="24"/>
        </w:rPr>
        <w:t>u</w:t>
      </w:r>
      <w:r w:rsidRPr="001A2C55">
        <w:rPr>
          <w:rFonts w:asciiTheme="minorHAnsi" w:hAnsiTheme="minorHAnsi" w:cs="Calibri"/>
          <w:color w:val="000000"/>
          <w:spacing w:val="2"/>
          <w:sz w:val="24"/>
          <w:szCs w:val="24"/>
        </w:rPr>
        <w:t>s</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r</w:t>
      </w:r>
      <w:r w:rsidRPr="001A2C55">
        <w:rPr>
          <w:rFonts w:asciiTheme="minorHAnsi" w:hAnsiTheme="minorHAnsi" w:cs="Calibri"/>
          <w:color w:val="000000"/>
          <w:spacing w:val="-15"/>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5"/>
          <w:sz w:val="24"/>
          <w:szCs w:val="24"/>
        </w:rPr>
        <w:t>c</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4"/>
          <w:sz w:val="24"/>
          <w:szCs w:val="24"/>
        </w:rPr>
        <w:t>o</w:t>
      </w:r>
      <w:r w:rsidRPr="001A2C55">
        <w:rPr>
          <w:rFonts w:asciiTheme="minorHAnsi" w:hAnsiTheme="minorHAnsi" w:cs="Calibri"/>
          <w:color w:val="000000"/>
          <w:spacing w:val="1"/>
          <w:sz w:val="24"/>
          <w:szCs w:val="24"/>
        </w:rPr>
        <w:t>un</w:t>
      </w:r>
      <w:r w:rsidRPr="001A2C55">
        <w:rPr>
          <w:rFonts w:asciiTheme="minorHAnsi" w:hAnsiTheme="minorHAnsi" w:cs="Calibri"/>
          <w:color w:val="000000"/>
          <w:spacing w:val="-15"/>
          <w:sz w:val="24"/>
          <w:szCs w:val="24"/>
        </w:rPr>
        <w:t>t</w:t>
      </w:r>
      <w:r w:rsidRPr="001A2C55">
        <w:rPr>
          <w:rFonts w:asciiTheme="minorHAnsi" w:hAnsiTheme="minorHAnsi" w:cs="Calibri"/>
          <w:color w:val="000000"/>
          <w:sz w:val="24"/>
          <w:szCs w:val="24"/>
        </w:rPr>
        <w:t>s</w:t>
      </w:r>
      <w:r w:rsidRPr="001A2C55">
        <w:rPr>
          <w:rFonts w:asciiTheme="minorHAnsi" w:hAnsiTheme="minorHAnsi" w:cs="Calibri"/>
          <w:color w:val="000000"/>
          <w:spacing w:val="13"/>
          <w:sz w:val="24"/>
          <w:szCs w:val="24"/>
        </w:rPr>
        <w:t xml:space="preserve"> </w:t>
      </w:r>
      <w:r w:rsidRPr="001A2C55">
        <w:rPr>
          <w:rFonts w:asciiTheme="minorHAnsi" w:hAnsiTheme="minorHAnsi" w:cs="Calibri"/>
          <w:color w:val="000000"/>
          <w:spacing w:val="4"/>
          <w:sz w:val="24"/>
          <w:szCs w:val="24"/>
        </w:rPr>
        <w:t>w</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5"/>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n</w:t>
      </w:r>
      <w:r w:rsidRPr="001A2C55">
        <w:rPr>
          <w:rFonts w:asciiTheme="minorHAnsi" w:hAnsiTheme="minorHAnsi" w:cs="Calibri"/>
          <w:color w:val="000000"/>
          <w:spacing w:val="-7"/>
          <w:sz w:val="24"/>
          <w:szCs w:val="24"/>
        </w:rPr>
        <w:t xml:space="preserve"> </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
          <w:w w:val="102"/>
          <w:sz w:val="24"/>
          <w:szCs w:val="24"/>
        </w:rPr>
        <w:t>b</w:t>
      </w:r>
      <w:r w:rsidRPr="001A2C55">
        <w:rPr>
          <w:rFonts w:asciiTheme="minorHAnsi" w:hAnsiTheme="minorHAnsi" w:cs="Calibri"/>
          <w:color w:val="000000"/>
          <w:spacing w:val="12"/>
          <w:w w:val="102"/>
          <w:sz w:val="24"/>
          <w:szCs w:val="24"/>
        </w:rPr>
        <w:t>a</w:t>
      </w:r>
      <w:r w:rsidRPr="001A2C55">
        <w:rPr>
          <w:rFonts w:asciiTheme="minorHAnsi" w:hAnsiTheme="minorHAnsi" w:cs="Calibri"/>
          <w:color w:val="000000"/>
          <w:spacing w:val="-13"/>
          <w:w w:val="102"/>
          <w:sz w:val="24"/>
          <w:szCs w:val="24"/>
        </w:rPr>
        <w:t>n</w:t>
      </w:r>
      <w:r w:rsidRPr="001A2C55">
        <w:rPr>
          <w:rFonts w:asciiTheme="minorHAnsi" w:hAnsiTheme="minorHAnsi" w:cs="Calibri"/>
          <w:color w:val="000000"/>
          <w:spacing w:val="3"/>
          <w:w w:val="102"/>
          <w:sz w:val="24"/>
          <w:szCs w:val="24"/>
        </w:rPr>
        <w:t>k</w:t>
      </w:r>
      <w:r w:rsidRPr="001A2C55">
        <w:rPr>
          <w:rFonts w:asciiTheme="minorHAnsi" w:hAnsiTheme="minorHAnsi" w:cs="Calibri"/>
          <w:color w:val="000000"/>
          <w:w w:val="102"/>
          <w:sz w:val="24"/>
          <w:szCs w:val="24"/>
        </w:rPr>
        <w:t>.</w:t>
      </w:r>
    </w:p>
    <w:p w:rsidR="001C0B10" w:rsidRPr="001A2C55" w:rsidRDefault="001C0B10" w:rsidP="001C0B10">
      <w:pPr>
        <w:widowControl w:val="0"/>
        <w:autoSpaceDE w:val="0"/>
        <w:autoSpaceDN w:val="0"/>
        <w:adjustRightInd w:val="0"/>
        <w:spacing w:before="2" w:line="180" w:lineRule="exact"/>
        <w:rPr>
          <w:rFonts w:asciiTheme="minorHAnsi" w:hAnsiTheme="minorHAnsi" w:cs="Calibri"/>
          <w:color w:val="000000"/>
          <w:sz w:val="24"/>
          <w:szCs w:val="24"/>
        </w:rPr>
      </w:pPr>
    </w:p>
    <w:p w:rsidR="001C0B10" w:rsidRPr="00F47649" w:rsidRDefault="001C0B10" w:rsidP="001C0B10">
      <w:pPr>
        <w:pStyle w:val="Heading2"/>
        <w:rPr>
          <w:rFonts w:asciiTheme="minorHAnsi" w:hAnsiTheme="minorHAnsi"/>
          <w:i w:val="0"/>
          <w:color w:val="000000"/>
        </w:rPr>
      </w:pPr>
      <w:r w:rsidRPr="00F47649">
        <w:rPr>
          <w:rFonts w:asciiTheme="minorHAnsi" w:hAnsiTheme="minorHAnsi"/>
          <w:i w:val="0"/>
          <w:spacing w:val="5"/>
        </w:rPr>
        <w:t xml:space="preserve"> </w:t>
      </w:r>
      <w:bookmarkStart w:id="15" w:name="_Toc528166935"/>
      <w:r w:rsidRPr="00F47649">
        <w:rPr>
          <w:rFonts w:asciiTheme="minorHAnsi" w:hAnsiTheme="minorHAnsi"/>
          <w:i w:val="0"/>
          <w:spacing w:val="6"/>
        </w:rPr>
        <w:t>A</w:t>
      </w:r>
      <w:r w:rsidRPr="00F47649">
        <w:rPr>
          <w:rFonts w:asciiTheme="minorHAnsi" w:hAnsiTheme="minorHAnsi"/>
          <w:i w:val="0"/>
          <w:spacing w:val="2"/>
        </w:rPr>
        <w:t>d</w:t>
      </w:r>
      <w:r w:rsidRPr="00F47649">
        <w:rPr>
          <w:rFonts w:asciiTheme="minorHAnsi" w:hAnsiTheme="minorHAnsi"/>
          <w:i w:val="0"/>
          <w:spacing w:val="-7"/>
        </w:rPr>
        <w:t>m</w:t>
      </w:r>
      <w:r w:rsidRPr="00F47649">
        <w:rPr>
          <w:rFonts w:asciiTheme="minorHAnsi" w:hAnsiTheme="minorHAnsi"/>
          <w:i w:val="0"/>
          <w:spacing w:val="3"/>
        </w:rPr>
        <w:t>i</w:t>
      </w:r>
      <w:r w:rsidRPr="00F47649">
        <w:rPr>
          <w:rFonts w:asciiTheme="minorHAnsi" w:hAnsiTheme="minorHAnsi"/>
          <w:i w:val="0"/>
          <w:spacing w:val="2"/>
        </w:rPr>
        <w:t>n</w:t>
      </w:r>
      <w:r w:rsidRPr="00F47649">
        <w:rPr>
          <w:rFonts w:asciiTheme="minorHAnsi" w:hAnsiTheme="minorHAnsi"/>
          <w:i w:val="0"/>
          <w:spacing w:val="3"/>
        </w:rPr>
        <w:t>i</w:t>
      </w:r>
      <w:r w:rsidRPr="00F47649">
        <w:rPr>
          <w:rFonts w:asciiTheme="minorHAnsi" w:hAnsiTheme="minorHAnsi"/>
          <w:i w:val="0"/>
          <w:spacing w:val="6"/>
        </w:rPr>
        <w:t>st</w:t>
      </w:r>
      <w:r w:rsidRPr="00F47649">
        <w:rPr>
          <w:rFonts w:asciiTheme="minorHAnsi" w:hAnsiTheme="minorHAnsi"/>
          <w:i w:val="0"/>
          <w:spacing w:val="2"/>
        </w:rPr>
        <w:t>r</w:t>
      </w:r>
      <w:r w:rsidRPr="00F47649">
        <w:rPr>
          <w:rFonts w:asciiTheme="minorHAnsi" w:hAnsiTheme="minorHAnsi"/>
          <w:i w:val="0"/>
        </w:rPr>
        <w:t>a</w:t>
      </w:r>
      <w:r w:rsidRPr="00F47649">
        <w:rPr>
          <w:rFonts w:asciiTheme="minorHAnsi" w:hAnsiTheme="minorHAnsi"/>
          <w:i w:val="0"/>
          <w:spacing w:val="5"/>
        </w:rPr>
        <w:t>t</w:t>
      </w:r>
      <w:r w:rsidRPr="00F47649">
        <w:rPr>
          <w:rFonts w:asciiTheme="minorHAnsi" w:hAnsiTheme="minorHAnsi"/>
          <w:i w:val="0"/>
          <w:spacing w:val="2"/>
        </w:rPr>
        <w:t>or</w:t>
      </w:r>
      <w:r w:rsidRPr="00F47649">
        <w:rPr>
          <w:rFonts w:asciiTheme="minorHAnsi" w:hAnsiTheme="minorHAnsi"/>
          <w:i w:val="0"/>
          <w:spacing w:val="-3"/>
        </w:rPr>
        <w:t>’</w:t>
      </w:r>
      <w:r w:rsidRPr="00F47649">
        <w:rPr>
          <w:rFonts w:asciiTheme="minorHAnsi" w:hAnsiTheme="minorHAnsi"/>
          <w:i w:val="0"/>
        </w:rPr>
        <w:t>s</w:t>
      </w:r>
      <w:r w:rsidRPr="00F47649">
        <w:rPr>
          <w:rFonts w:asciiTheme="minorHAnsi" w:hAnsiTheme="minorHAnsi"/>
          <w:i w:val="0"/>
          <w:spacing w:val="25"/>
        </w:rPr>
        <w:t xml:space="preserve"> </w:t>
      </w:r>
      <w:r w:rsidRPr="00F47649">
        <w:rPr>
          <w:rFonts w:asciiTheme="minorHAnsi" w:hAnsiTheme="minorHAnsi"/>
          <w:i w:val="0"/>
          <w:spacing w:val="5"/>
          <w:w w:val="102"/>
        </w:rPr>
        <w:t>P</w:t>
      </w:r>
      <w:r w:rsidRPr="00F47649">
        <w:rPr>
          <w:rFonts w:asciiTheme="minorHAnsi" w:hAnsiTheme="minorHAnsi"/>
          <w:i w:val="0"/>
          <w:w w:val="102"/>
        </w:rPr>
        <w:t>a</w:t>
      </w:r>
      <w:r w:rsidRPr="00F47649">
        <w:rPr>
          <w:rFonts w:asciiTheme="minorHAnsi" w:hAnsiTheme="minorHAnsi"/>
          <w:i w:val="0"/>
          <w:spacing w:val="2"/>
          <w:w w:val="102"/>
        </w:rPr>
        <w:t>n</w:t>
      </w:r>
      <w:r w:rsidRPr="00F47649">
        <w:rPr>
          <w:rFonts w:asciiTheme="minorHAnsi" w:hAnsiTheme="minorHAnsi"/>
          <w:i w:val="0"/>
          <w:spacing w:val="-6"/>
          <w:w w:val="102"/>
        </w:rPr>
        <w:t>e</w:t>
      </w:r>
      <w:r w:rsidRPr="00F47649">
        <w:rPr>
          <w:rFonts w:asciiTheme="minorHAnsi" w:hAnsiTheme="minorHAnsi"/>
          <w:i w:val="0"/>
          <w:w w:val="102"/>
        </w:rPr>
        <w:t>l</w:t>
      </w:r>
      <w:bookmarkEnd w:id="15"/>
    </w:p>
    <w:p w:rsidR="001C0B10" w:rsidRPr="001A2C55" w:rsidRDefault="001C0B10" w:rsidP="001C0B10">
      <w:pPr>
        <w:widowControl w:val="0"/>
        <w:tabs>
          <w:tab w:val="left" w:pos="820"/>
        </w:tabs>
        <w:autoSpaceDE w:val="0"/>
        <w:autoSpaceDN w:val="0"/>
        <w:adjustRightInd w:val="0"/>
        <w:spacing w:before="38" w:line="254" w:lineRule="auto"/>
        <w:ind w:left="822" w:right="716" w:hanging="360"/>
        <w:rPr>
          <w:rFonts w:asciiTheme="minorHAnsi" w:hAnsiTheme="minorHAnsi" w:cs="Calibri"/>
          <w:color w:val="000000"/>
          <w:sz w:val="24"/>
          <w:szCs w:val="24"/>
        </w:rPr>
      </w:pPr>
      <w:r w:rsidRPr="001A2C55">
        <w:rPr>
          <w:rFonts w:asciiTheme="minorHAnsi" w:hAnsiTheme="minorHAnsi"/>
          <w:color w:val="000000"/>
          <w:w w:val="134"/>
          <w:sz w:val="24"/>
          <w:szCs w:val="24"/>
        </w:rPr>
        <w:t>•</w:t>
      </w:r>
      <w:r w:rsidRPr="001A2C55">
        <w:rPr>
          <w:rFonts w:asciiTheme="minorHAnsi" w:hAnsiTheme="minorHAnsi"/>
          <w:color w:val="000000"/>
          <w:sz w:val="24"/>
          <w:szCs w:val="24"/>
        </w:rPr>
        <w:tab/>
      </w:r>
      <w:r w:rsidRPr="001A2C55">
        <w:rPr>
          <w:rFonts w:asciiTheme="minorHAnsi" w:hAnsiTheme="minorHAnsi" w:cs="Calibri"/>
          <w:color w:val="000000"/>
          <w:spacing w:val="-5"/>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z w:val="24"/>
          <w:szCs w:val="24"/>
        </w:rPr>
        <w:t>e</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spacing w:val="1"/>
          <w:sz w:val="24"/>
          <w:szCs w:val="24"/>
        </w:rPr>
        <w:t>po</w:t>
      </w:r>
      <w:r w:rsidRPr="001A2C55">
        <w:rPr>
          <w:rFonts w:asciiTheme="minorHAnsi" w:hAnsiTheme="minorHAnsi" w:cs="Calibri"/>
          <w:color w:val="000000"/>
          <w:spacing w:val="-4"/>
          <w:sz w:val="24"/>
          <w:szCs w:val="24"/>
        </w:rPr>
        <w:t>r</w:t>
      </w:r>
      <w:r w:rsidRPr="001A2C55">
        <w:rPr>
          <w:rFonts w:asciiTheme="minorHAnsi" w:hAnsiTheme="minorHAnsi" w:cs="Calibri"/>
          <w:color w:val="000000"/>
          <w:sz w:val="24"/>
          <w:szCs w:val="24"/>
        </w:rPr>
        <w:t>t</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l</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d</w:t>
      </w:r>
      <w:r w:rsidRPr="001A2C55">
        <w:rPr>
          <w:rFonts w:asciiTheme="minorHAnsi" w:hAnsiTheme="minorHAnsi" w:cs="Calibri"/>
          <w:color w:val="000000"/>
          <w:sz w:val="24"/>
          <w:szCs w:val="24"/>
        </w:rPr>
        <w:t>m</w:t>
      </w:r>
      <w:r w:rsidRPr="001A2C55">
        <w:rPr>
          <w:rFonts w:asciiTheme="minorHAnsi" w:hAnsiTheme="minorHAnsi" w:cs="Calibri"/>
          <w:color w:val="000000"/>
          <w:spacing w:val="8"/>
          <w:sz w:val="24"/>
          <w:szCs w:val="24"/>
        </w:rPr>
        <w:t>i</w:t>
      </w:r>
      <w:r w:rsidRPr="001A2C55">
        <w:rPr>
          <w:rFonts w:asciiTheme="minorHAnsi" w:hAnsiTheme="minorHAnsi" w:cs="Calibri"/>
          <w:color w:val="000000"/>
          <w:sz w:val="24"/>
          <w:szCs w:val="24"/>
        </w:rPr>
        <w:t>n</w:t>
      </w:r>
      <w:r w:rsidRPr="001A2C55">
        <w:rPr>
          <w:rFonts w:asciiTheme="minorHAnsi" w:hAnsiTheme="minorHAnsi" w:cs="Calibri"/>
          <w:color w:val="000000"/>
          <w:spacing w:val="-7"/>
          <w:sz w:val="24"/>
          <w:szCs w:val="24"/>
        </w:rPr>
        <w:t xml:space="preserve"> </w:t>
      </w:r>
      <w:r w:rsidRPr="001A2C55">
        <w:rPr>
          <w:rFonts w:asciiTheme="minorHAnsi" w:hAnsiTheme="minorHAnsi" w:cs="Calibri"/>
          <w:color w:val="000000"/>
          <w:spacing w:val="4"/>
          <w:sz w:val="24"/>
          <w:szCs w:val="24"/>
        </w:rPr>
        <w:t>w</w:t>
      </w:r>
      <w:r w:rsidRPr="001A2C55">
        <w:rPr>
          <w:rFonts w:asciiTheme="minorHAnsi" w:hAnsiTheme="minorHAnsi" w:cs="Calibri"/>
          <w:color w:val="000000"/>
          <w:spacing w:val="8"/>
          <w:sz w:val="24"/>
          <w:szCs w:val="24"/>
        </w:rPr>
        <w:t>il</w:t>
      </w:r>
      <w:r w:rsidRPr="001A2C55">
        <w:rPr>
          <w:rFonts w:asciiTheme="minorHAnsi" w:hAnsiTheme="minorHAnsi" w:cs="Calibri"/>
          <w:color w:val="000000"/>
          <w:sz w:val="24"/>
          <w:szCs w:val="24"/>
        </w:rPr>
        <w:t>l</w:t>
      </w:r>
      <w:r w:rsidRPr="001A2C55">
        <w:rPr>
          <w:rFonts w:asciiTheme="minorHAnsi" w:hAnsiTheme="minorHAnsi" w:cs="Calibri"/>
          <w:color w:val="000000"/>
          <w:spacing w:val="-20"/>
          <w:sz w:val="24"/>
          <w:szCs w:val="24"/>
        </w:rPr>
        <w:t xml:space="preserve"> </w:t>
      </w:r>
      <w:r w:rsidRPr="001A2C55">
        <w:rPr>
          <w:rFonts w:asciiTheme="minorHAnsi" w:hAnsiTheme="minorHAnsi" w:cs="Calibri"/>
          <w:color w:val="000000"/>
          <w:spacing w:val="1"/>
          <w:sz w:val="24"/>
          <w:szCs w:val="24"/>
        </w:rPr>
        <w:t>b</w:t>
      </w:r>
      <w:r w:rsidRPr="001A2C55">
        <w:rPr>
          <w:rFonts w:asciiTheme="minorHAnsi" w:hAnsiTheme="minorHAnsi" w:cs="Calibri"/>
          <w:color w:val="000000"/>
          <w:sz w:val="24"/>
          <w:szCs w:val="24"/>
        </w:rPr>
        <w:t>e</w:t>
      </w:r>
      <w:r w:rsidRPr="001A2C55">
        <w:rPr>
          <w:rFonts w:asciiTheme="minorHAnsi" w:hAnsiTheme="minorHAnsi" w:cs="Calibri"/>
          <w:color w:val="000000"/>
          <w:spacing w:val="-7"/>
          <w:sz w:val="24"/>
          <w:szCs w:val="24"/>
        </w:rPr>
        <w:t xml:space="preserve"> </w:t>
      </w:r>
      <w:r w:rsidRPr="001A2C55">
        <w:rPr>
          <w:rFonts w:asciiTheme="minorHAnsi" w:hAnsiTheme="minorHAnsi" w:cs="Calibri"/>
          <w:color w:val="000000"/>
          <w:spacing w:val="-4"/>
          <w:w w:val="102"/>
          <w:sz w:val="24"/>
          <w:szCs w:val="24"/>
        </w:rPr>
        <w:t>r</w:t>
      </w:r>
      <w:r w:rsidRPr="001A2C55">
        <w:rPr>
          <w:rFonts w:asciiTheme="minorHAnsi" w:hAnsiTheme="minorHAnsi" w:cs="Calibri"/>
          <w:color w:val="000000"/>
          <w:spacing w:val="8"/>
          <w:w w:val="102"/>
          <w:sz w:val="24"/>
          <w:szCs w:val="24"/>
        </w:rPr>
        <w:t>e</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1"/>
          <w:sz w:val="24"/>
          <w:szCs w:val="24"/>
        </w:rPr>
        <w:t>p</w:t>
      </w:r>
      <w:r w:rsidRPr="001A2C55">
        <w:rPr>
          <w:rFonts w:asciiTheme="minorHAnsi" w:hAnsiTheme="minorHAnsi" w:cs="Calibri"/>
          <w:color w:val="000000"/>
          <w:spacing w:val="-14"/>
          <w:sz w:val="24"/>
          <w:szCs w:val="24"/>
        </w:rPr>
        <w:t>o</w:t>
      </w:r>
      <w:r w:rsidRPr="001A2C55">
        <w:rPr>
          <w:rFonts w:asciiTheme="minorHAnsi" w:hAnsiTheme="minorHAnsi" w:cs="Calibri"/>
          <w:color w:val="000000"/>
          <w:spacing w:val="1"/>
          <w:sz w:val="24"/>
          <w:szCs w:val="24"/>
        </w:rPr>
        <w:t>n</w:t>
      </w:r>
      <w:r w:rsidRPr="001A2C55">
        <w:rPr>
          <w:rFonts w:asciiTheme="minorHAnsi" w:hAnsiTheme="minorHAnsi" w:cs="Calibri"/>
          <w:color w:val="000000"/>
          <w:spacing w:val="2"/>
          <w:sz w:val="24"/>
          <w:szCs w:val="24"/>
        </w:rPr>
        <w:t>s</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1"/>
          <w:sz w:val="24"/>
          <w:szCs w:val="24"/>
        </w:rPr>
        <w:t>b</w:t>
      </w:r>
      <w:r w:rsidRPr="001A2C55">
        <w:rPr>
          <w:rFonts w:asciiTheme="minorHAnsi" w:hAnsiTheme="minorHAnsi" w:cs="Calibri"/>
          <w:color w:val="000000"/>
          <w:spacing w:val="-7"/>
          <w:sz w:val="24"/>
          <w:szCs w:val="24"/>
        </w:rPr>
        <w:t>l</w:t>
      </w:r>
      <w:r w:rsidRPr="001A2C55">
        <w:rPr>
          <w:rFonts w:asciiTheme="minorHAnsi" w:hAnsiTheme="minorHAnsi" w:cs="Calibri"/>
          <w:color w:val="000000"/>
          <w:sz w:val="24"/>
          <w:szCs w:val="24"/>
        </w:rPr>
        <w:t>e</w:t>
      </w:r>
      <w:r w:rsidRPr="001A2C55">
        <w:rPr>
          <w:rFonts w:asciiTheme="minorHAnsi" w:hAnsiTheme="minorHAnsi" w:cs="Calibri"/>
          <w:color w:val="000000"/>
          <w:spacing w:val="3"/>
          <w:sz w:val="24"/>
          <w:szCs w:val="24"/>
        </w:rPr>
        <w:t xml:space="preserve"> </w:t>
      </w:r>
      <w:r w:rsidRPr="001A2C55">
        <w:rPr>
          <w:rFonts w:asciiTheme="minorHAnsi" w:hAnsiTheme="minorHAnsi" w:cs="Calibri"/>
          <w:color w:val="000000"/>
          <w:spacing w:val="-9"/>
          <w:sz w:val="24"/>
          <w:szCs w:val="24"/>
        </w:rPr>
        <w:t>f</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r</w:t>
      </w:r>
      <w:r w:rsidRPr="001A2C55">
        <w:rPr>
          <w:rFonts w:asciiTheme="minorHAnsi" w:hAnsiTheme="minorHAnsi" w:cs="Calibri"/>
          <w:color w:val="000000"/>
          <w:spacing w:val="-18"/>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g</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
          <w:sz w:val="24"/>
          <w:szCs w:val="24"/>
        </w:rPr>
        <w:t>b</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pacing w:val="-12"/>
          <w:sz w:val="24"/>
          <w:szCs w:val="24"/>
        </w:rPr>
        <w:t>k</w:t>
      </w:r>
      <w:r w:rsidRPr="001A2C55">
        <w:rPr>
          <w:rFonts w:asciiTheme="minorHAnsi" w:hAnsiTheme="minorHAnsi" w:cs="Calibri"/>
          <w:color w:val="000000"/>
          <w:spacing w:val="2"/>
          <w:sz w:val="24"/>
          <w:szCs w:val="24"/>
        </w:rPr>
        <w:t>s</w:t>
      </w:r>
      <w:r w:rsidRPr="001A2C55">
        <w:rPr>
          <w:rFonts w:asciiTheme="minorHAnsi" w:hAnsiTheme="minorHAnsi" w:cs="Calibri"/>
          <w:color w:val="000000"/>
          <w:sz w:val="24"/>
          <w:szCs w:val="24"/>
        </w:rPr>
        <w:t>,</w:t>
      </w:r>
      <w:r w:rsidRPr="001A2C55">
        <w:rPr>
          <w:rFonts w:asciiTheme="minorHAnsi" w:hAnsiTheme="minorHAnsi" w:cs="Calibri"/>
          <w:color w:val="000000"/>
          <w:spacing w:val="12"/>
          <w:sz w:val="24"/>
          <w:szCs w:val="24"/>
        </w:rPr>
        <w:t xml:space="preserve"> </w:t>
      </w:r>
      <w:r w:rsidRPr="001A2C55">
        <w:rPr>
          <w:rFonts w:asciiTheme="minorHAnsi" w:hAnsiTheme="minorHAnsi" w:cs="Calibri"/>
          <w:color w:val="000000"/>
          <w:spacing w:val="1"/>
          <w:sz w:val="24"/>
          <w:szCs w:val="24"/>
        </w:rPr>
        <w:t>upd</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3"/>
          <w:sz w:val="24"/>
          <w:szCs w:val="24"/>
        </w:rPr>
        <w:t>n</w:t>
      </w:r>
      <w:r w:rsidRPr="001A2C55">
        <w:rPr>
          <w:rFonts w:asciiTheme="minorHAnsi" w:hAnsiTheme="minorHAnsi" w:cs="Calibri"/>
          <w:color w:val="000000"/>
          <w:sz w:val="24"/>
          <w:szCs w:val="24"/>
        </w:rPr>
        <w:t>g</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mm</w:t>
      </w:r>
      <w:r w:rsidRPr="001A2C55">
        <w:rPr>
          <w:rFonts w:asciiTheme="minorHAnsi" w:hAnsiTheme="minorHAnsi" w:cs="Calibri"/>
          <w:color w:val="000000"/>
          <w:spacing w:val="-6"/>
          <w:sz w:val="24"/>
          <w:szCs w:val="24"/>
        </w:rPr>
        <w:t>i</w:t>
      </w:r>
      <w:r w:rsidRPr="001A2C55">
        <w:rPr>
          <w:rFonts w:asciiTheme="minorHAnsi" w:hAnsiTheme="minorHAnsi" w:cs="Calibri"/>
          <w:color w:val="000000"/>
          <w:spacing w:val="2"/>
          <w:sz w:val="24"/>
          <w:szCs w:val="24"/>
        </w:rPr>
        <w:t>ss</w:t>
      </w:r>
      <w:r w:rsidRPr="001A2C55">
        <w:rPr>
          <w:rFonts w:asciiTheme="minorHAnsi" w:hAnsiTheme="minorHAnsi" w:cs="Calibri"/>
          <w:color w:val="000000"/>
          <w:spacing w:val="-7"/>
          <w:sz w:val="24"/>
          <w:szCs w:val="24"/>
        </w:rPr>
        <w:t>i</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n</w:t>
      </w:r>
      <w:r w:rsidRPr="001A2C55">
        <w:rPr>
          <w:rFonts w:asciiTheme="minorHAnsi" w:hAnsiTheme="minorHAnsi" w:cs="Calibri"/>
          <w:color w:val="000000"/>
          <w:spacing w:val="8"/>
          <w:sz w:val="24"/>
          <w:szCs w:val="24"/>
        </w:rPr>
        <w:t xml:space="preserve"> </w:t>
      </w:r>
      <w:r w:rsidRPr="001A2C55">
        <w:rPr>
          <w:rFonts w:asciiTheme="minorHAnsi" w:hAnsiTheme="minorHAnsi" w:cs="Calibri"/>
          <w:color w:val="000000"/>
          <w:sz w:val="24"/>
          <w:szCs w:val="24"/>
        </w:rPr>
        <w:t>m</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7"/>
          <w:sz w:val="24"/>
          <w:szCs w:val="24"/>
        </w:rPr>
        <w:t>i</w:t>
      </w:r>
      <w:r w:rsidRPr="001A2C55">
        <w:rPr>
          <w:rFonts w:asciiTheme="minorHAnsi" w:hAnsiTheme="minorHAnsi" w:cs="Calibri"/>
          <w:color w:val="000000"/>
          <w:sz w:val="24"/>
          <w:szCs w:val="24"/>
        </w:rPr>
        <w:t xml:space="preserve">x </w:t>
      </w:r>
      <w:r w:rsidRPr="001A2C55">
        <w:rPr>
          <w:rFonts w:asciiTheme="minorHAnsi" w:hAnsiTheme="minorHAnsi" w:cs="Calibri"/>
          <w:color w:val="000000"/>
          <w:spacing w:val="12"/>
          <w:w w:val="102"/>
          <w:sz w:val="24"/>
          <w:szCs w:val="24"/>
        </w:rPr>
        <w:t>a</w:t>
      </w:r>
      <w:r w:rsidRPr="001A2C55">
        <w:rPr>
          <w:rFonts w:asciiTheme="minorHAnsi" w:hAnsiTheme="minorHAnsi" w:cs="Calibri"/>
          <w:color w:val="000000"/>
          <w:spacing w:val="1"/>
          <w:w w:val="102"/>
          <w:sz w:val="24"/>
          <w:szCs w:val="24"/>
        </w:rPr>
        <w:t>n</w:t>
      </w:r>
      <w:r w:rsidRPr="001A2C55">
        <w:rPr>
          <w:rFonts w:asciiTheme="minorHAnsi" w:hAnsiTheme="minorHAnsi" w:cs="Calibri"/>
          <w:color w:val="000000"/>
          <w:w w:val="102"/>
          <w:sz w:val="24"/>
          <w:szCs w:val="24"/>
        </w:rPr>
        <w:t xml:space="preserve">d </w:t>
      </w:r>
      <w:r w:rsidRPr="001A2C55">
        <w:rPr>
          <w:rFonts w:asciiTheme="minorHAnsi" w:hAnsiTheme="minorHAnsi" w:cs="Calibri"/>
          <w:color w:val="000000"/>
          <w:spacing w:val="10"/>
          <w:sz w:val="24"/>
          <w:szCs w:val="24"/>
        </w:rPr>
        <w:t>c</w:t>
      </w:r>
      <w:r w:rsidRPr="001A2C55">
        <w:rPr>
          <w:rFonts w:asciiTheme="minorHAnsi" w:hAnsiTheme="minorHAnsi" w:cs="Calibri"/>
          <w:color w:val="000000"/>
          <w:spacing w:val="-4"/>
          <w:sz w:val="24"/>
          <w:szCs w:val="24"/>
        </w:rPr>
        <w:t>r</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g</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
          <w:sz w:val="24"/>
          <w:szCs w:val="24"/>
        </w:rPr>
        <w:t>b</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3"/>
          <w:sz w:val="24"/>
          <w:szCs w:val="24"/>
        </w:rPr>
        <w:t>n</w:t>
      </w:r>
      <w:r w:rsidRPr="001A2C55">
        <w:rPr>
          <w:rFonts w:asciiTheme="minorHAnsi" w:hAnsiTheme="minorHAnsi" w:cs="Calibri"/>
          <w:color w:val="000000"/>
          <w:sz w:val="24"/>
          <w:szCs w:val="24"/>
        </w:rPr>
        <w:t>k</w:t>
      </w:r>
      <w:r w:rsidRPr="001A2C55">
        <w:rPr>
          <w:rFonts w:asciiTheme="minorHAnsi" w:hAnsiTheme="minorHAnsi" w:cs="Calibri"/>
          <w:color w:val="000000"/>
          <w:spacing w:val="-8"/>
          <w:sz w:val="24"/>
          <w:szCs w:val="24"/>
        </w:rPr>
        <w:t xml:space="preserve"> </w:t>
      </w:r>
      <w:r w:rsidRPr="001A2C55">
        <w:rPr>
          <w:rFonts w:asciiTheme="minorHAnsi" w:hAnsiTheme="minorHAnsi" w:cs="Calibri"/>
          <w:color w:val="000000"/>
          <w:spacing w:val="1"/>
          <w:w w:val="102"/>
          <w:sz w:val="24"/>
          <w:szCs w:val="24"/>
        </w:rPr>
        <w:t>u</w:t>
      </w:r>
      <w:r w:rsidRPr="001A2C55">
        <w:rPr>
          <w:rFonts w:asciiTheme="minorHAnsi" w:hAnsiTheme="minorHAnsi" w:cs="Calibri"/>
          <w:color w:val="000000"/>
          <w:w w:val="102"/>
          <w:sz w:val="24"/>
          <w:szCs w:val="24"/>
        </w:rPr>
        <w:t>s</w:t>
      </w:r>
      <w:r w:rsidRPr="001A2C55">
        <w:rPr>
          <w:rFonts w:asciiTheme="minorHAnsi" w:hAnsiTheme="minorHAnsi" w:cs="Calibri"/>
          <w:color w:val="000000"/>
          <w:spacing w:val="-7"/>
          <w:w w:val="102"/>
          <w:sz w:val="24"/>
          <w:szCs w:val="24"/>
        </w:rPr>
        <w:t>e</w:t>
      </w:r>
      <w:r w:rsidRPr="001A2C55">
        <w:rPr>
          <w:rFonts w:asciiTheme="minorHAnsi" w:hAnsiTheme="minorHAnsi" w:cs="Calibri"/>
          <w:color w:val="000000"/>
          <w:spacing w:val="-4"/>
          <w:w w:val="102"/>
          <w:sz w:val="24"/>
          <w:szCs w:val="24"/>
        </w:rPr>
        <w:t>r</w:t>
      </w:r>
      <w:r w:rsidRPr="001A2C55">
        <w:rPr>
          <w:rFonts w:asciiTheme="minorHAnsi" w:hAnsiTheme="minorHAnsi" w:cs="Calibri"/>
          <w:color w:val="000000"/>
          <w:w w:val="102"/>
          <w:sz w:val="24"/>
          <w:szCs w:val="24"/>
        </w:rPr>
        <w:t>s</w:t>
      </w:r>
    </w:p>
    <w:p w:rsidR="001C0B10" w:rsidRPr="001A2C55" w:rsidRDefault="001C0B10" w:rsidP="001C0B10">
      <w:pPr>
        <w:widowControl w:val="0"/>
        <w:autoSpaceDE w:val="0"/>
        <w:autoSpaceDN w:val="0"/>
        <w:adjustRightInd w:val="0"/>
        <w:spacing w:before="30"/>
        <w:ind w:left="462"/>
        <w:rPr>
          <w:rFonts w:asciiTheme="minorHAnsi" w:hAnsiTheme="minorHAnsi" w:cs="Calibri"/>
          <w:color w:val="000000"/>
          <w:sz w:val="24"/>
          <w:szCs w:val="24"/>
        </w:rPr>
      </w:pPr>
      <w:r w:rsidRPr="001A2C55">
        <w:rPr>
          <w:rFonts w:asciiTheme="minorHAnsi" w:hAnsiTheme="minorHAnsi"/>
          <w:color w:val="000000"/>
          <w:w w:val="134"/>
          <w:sz w:val="24"/>
          <w:szCs w:val="24"/>
        </w:rPr>
        <w:t xml:space="preserve">•  </w:t>
      </w:r>
      <w:r w:rsidRPr="001A2C55">
        <w:rPr>
          <w:rFonts w:asciiTheme="minorHAnsi" w:hAnsiTheme="minorHAnsi"/>
          <w:color w:val="000000"/>
          <w:spacing w:val="36"/>
          <w:w w:val="134"/>
          <w:sz w:val="24"/>
          <w:szCs w:val="24"/>
        </w:rPr>
        <w:t xml:space="preserve"> </w:t>
      </w:r>
      <w:r w:rsidRPr="001A2C55">
        <w:rPr>
          <w:rFonts w:asciiTheme="minorHAnsi" w:hAnsiTheme="minorHAnsi" w:cs="Calibri"/>
          <w:color w:val="000000"/>
          <w:sz w:val="24"/>
          <w:szCs w:val="24"/>
        </w:rPr>
        <w:t>C</w:t>
      </w:r>
      <w:r w:rsidRPr="001A2C55">
        <w:rPr>
          <w:rFonts w:asciiTheme="minorHAnsi" w:hAnsiTheme="minorHAnsi" w:cs="Calibri"/>
          <w:color w:val="000000"/>
          <w:spacing w:val="-3"/>
          <w:sz w:val="24"/>
          <w:szCs w:val="24"/>
        </w:rPr>
        <w:t>r</w:t>
      </w:r>
      <w:r w:rsidRPr="001A2C55">
        <w:rPr>
          <w:rFonts w:asciiTheme="minorHAnsi" w:hAnsiTheme="minorHAnsi" w:cs="Calibri"/>
          <w:color w:val="000000"/>
          <w:spacing w:val="8"/>
          <w:sz w:val="24"/>
          <w:szCs w:val="24"/>
        </w:rPr>
        <w:t>e</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g</w:t>
      </w:r>
      <w:r w:rsidRPr="001A2C55">
        <w:rPr>
          <w:rFonts w:asciiTheme="minorHAnsi" w:hAnsiTheme="minorHAnsi" w:cs="Calibri"/>
          <w:color w:val="000000"/>
          <w:spacing w:val="-6"/>
          <w:sz w:val="24"/>
          <w:szCs w:val="24"/>
        </w:rPr>
        <w:t xml:space="preserve"> </w:t>
      </w:r>
      <w:r w:rsidRPr="001A2C55">
        <w:rPr>
          <w:rFonts w:asciiTheme="minorHAnsi" w:hAnsiTheme="minorHAnsi" w:cs="Calibri"/>
          <w:color w:val="000000"/>
          <w:spacing w:val="12"/>
          <w:sz w:val="24"/>
          <w:szCs w:val="24"/>
        </w:rPr>
        <w:t>a</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d</w:t>
      </w:r>
      <w:r w:rsidRPr="001A2C55">
        <w:rPr>
          <w:rFonts w:asciiTheme="minorHAnsi" w:hAnsiTheme="minorHAnsi" w:cs="Calibri"/>
          <w:color w:val="000000"/>
          <w:spacing w:val="-11"/>
          <w:sz w:val="24"/>
          <w:szCs w:val="24"/>
        </w:rPr>
        <w:t xml:space="preserve"> </w:t>
      </w:r>
      <w:r w:rsidRPr="001A2C55">
        <w:rPr>
          <w:rFonts w:asciiTheme="minorHAnsi" w:hAnsiTheme="minorHAnsi" w:cs="Calibri"/>
          <w:color w:val="000000"/>
          <w:spacing w:val="1"/>
          <w:sz w:val="24"/>
          <w:szCs w:val="24"/>
        </w:rPr>
        <w:t>upd</w:t>
      </w:r>
      <w:r w:rsidRPr="001A2C55">
        <w:rPr>
          <w:rFonts w:asciiTheme="minorHAnsi" w:hAnsiTheme="minorHAnsi" w:cs="Calibri"/>
          <w:color w:val="000000"/>
          <w:spacing w:val="-3"/>
          <w:sz w:val="24"/>
          <w:szCs w:val="24"/>
        </w:rPr>
        <w:t>a</w:t>
      </w:r>
      <w:r w:rsidRPr="001A2C55">
        <w:rPr>
          <w:rFonts w:asciiTheme="minorHAnsi" w:hAnsiTheme="minorHAnsi" w:cs="Calibri"/>
          <w:color w:val="000000"/>
          <w:sz w:val="24"/>
          <w:szCs w:val="24"/>
        </w:rPr>
        <w:t>t</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3"/>
          <w:sz w:val="24"/>
          <w:szCs w:val="24"/>
        </w:rPr>
        <w:t>n</w:t>
      </w:r>
      <w:r w:rsidRPr="001A2C55">
        <w:rPr>
          <w:rFonts w:asciiTheme="minorHAnsi" w:hAnsiTheme="minorHAnsi" w:cs="Calibri"/>
          <w:color w:val="000000"/>
          <w:sz w:val="24"/>
          <w:szCs w:val="24"/>
        </w:rPr>
        <w:t>g</w:t>
      </w:r>
      <w:r w:rsidRPr="001A2C55">
        <w:rPr>
          <w:rFonts w:asciiTheme="minorHAnsi" w:hAnsiTheme="minorHAnsi" w:cs="Calibri"/>
          <w:color w:val="000000"/>
          <w:spacing w:val="-5"/>
          <w:sz w:val="24"/>
          <w:szCs w:val="24"/>
        </w:rPr>
        <w:t xml:space="preserve"> </w:t>
      </w:r>
      <w:r w:rsidRPr="001A2C55">
        <w:rPr>
          <w:rFonts w:asciiTheme="minorHAnsi" w:hAnsiTheme="minorHAnsi" w:cs="Calibri"/>
          <w:color w:val="000000"/>
          <w:spacing w:val="1"/>
          <w:sz w:val="24"/>
          <w:szCs w:val="24"/>
        </w:rPr>
        <w:t>po</w:t>
      </w:r>
      <w:r w:rsidRPr="001A2C55">
        <w:rPr>
          <w:rFonts w:asciiTheme="minorHAnsi" w:hAnsiTheme="minorHAnsi" w:cs="Calibri"/>
          <w:color w:val="000000"/>
          <w:spacing w:val="-4"/>
          <w:sz w:val="24"/>
          <w:szCs w:val="24"/>
        </w:rPr>
        <w:t>r</w:t>
      </w:r>
      <w:r w:rsidRPr="001A2C55">
        <w:rPr>
          <w:rFonts w:asciiTheme="minorHAnsi" w:hAnsiTheme="minorHAnsi" w:cs="Calibri"/>
          <w:color w:val="000000"/>
          <w:sz w:val="24"/>
          <w:szCs w:val="24"/>
        </w:rPr>
        <w:t>t</w:t>
      </w:r>
      <w:r w:rsidRPr="001A2C55">
        <w:rPr>
          <w:rFonts w:asciiTheme="minorHAnsi" w:hAnsiTheme="minorHAnsi" w:cs="Calibri"/>
          <w:color w:val="000000"/>
          <w:spacing w:val="12"/>
          <w:sz w:val="24"/>
          <w:szCs w:val="24"/>
        </w:rPr>
        <w:t>a</w:t>
      </w:r>
      <w:r w:rsidRPr="001A2C55">
        <w:rPr>
          <w:rFonts w:asciiTheme="minorHAnsi" w:hAnsiTheme="minorHAnsi" w:cs="Calibri"/>
          <w:color w:val="000000"/>
          <w:sz w:val="24"/>
          <w:szCs w:val="24"/>
        </w:rPr>
        <w:t>l</w:t>
      </w:r>
      <w:r w:rsidRPr="001A2C55">
        <w:rPr>
          <w:rFonts w:asciiTheme="minorHAnsi" w:hAnsiTheme="minorHAnsi" w:cs="Calibri"/>
          <w:color w:val="000000"/>
          <w:spacing w:val="-1"/>
          <w:sz w:val="24"/>
          <w:szCs w:val="24"/>
        </w:rPr>
        <w:t xml:space="preserve"> </w:t>
      </w:r>
      <w:r w:rsidRPr="001A2C55">
        <w:rPr>
          <w:rFonts w:asciiTheme="minorHAnsi" w:hAnsiTheme="minorHAnsi" w:cs="Calibri"/>
          <w:color w:val="000000"/>
          <w:spacing w:val="10"/>
          <w:w w:val="102"/>
          <w:sz w:val="24"/>
          <w:szCs w:val="24"/>
        </w:rPr>
        <w:t>c</w:t>
      </w:r>
      <w:r w:rsidRPr="001A2C55">
        <w:rPr>
          <w:rFonts w:asciiTheme="minorHAnsi" w:hAnsiTheme="minorHAnsi" w:cs="Calibri"/>
          <w:color w:val="000000"/>
          <w:spacing w:val="1"/>
          <w:w w:val="102"/>
          <w:sz w:val="24"/>
          <w:szCs w:val="24"/>
        </w:rPr>
        <w:t>h</w:t>
      </w:r>
      <w:r w:rsidRPr="001A2C55">
        <w:rPr>
          <w:rFonts w:asciiTheme="minorHAnsi" w:hAnsiTheme="minorHAnsi" w:cs="Calibri"/>
          <w:color w:val="000000"/>
          <w:spacing w:val="-3"/>
          <w:w w:val="102"/>
          <w:sz w:val="24"/>
          <w:szCs w:val="24"/>
        </w:rPr>
        <w:t>a</w:t>
      </w:r>
      <w:r w:rsidRPr="001A2C55">
        <w:rPr>
          <w:rFonts w:asciiTheme="minorHAnsi" w:hAnsiTheme="minorHAnsi" w:cs="Calibri"/>
          <w:color w:val="000000"/>
          <w:spacing w:val="-4"/>
          <w:w w:val="102"/>
          <w:sz w:val="24"/>
          <w:szCs w:val="24"/>
        </w:rPr>
        <w:t>r</w:t>
      </w:r>
      <w:r w:rsidRPr="001A2C55">
        <w:rPr>
          <w:rFonts w:asciiTheme="minorHAnsi" w:hAnsiTheme="minorHAnsi" w:cs="Calibri"/>
          <w:color w:val="000000"/>
          <w:spacing w:val="-1"/>
          <w:w w:val="102"/>
          <w:sz w:val="24"/>
          <w:szCs w:val="24"/>
        </w:rPr>
        <w:t>g</w:t>
      </w:r>
      <w:r w:rsidRPr="001A2C55">
        <w:rPr>
          <w:rFonts w:asciiTheme="minorHAnsi" w:hAnsiTheme="minorHAnsi" w:cs="Calibri"/>
          <w:color w:val="000000"/>
          <w:spacing w:val="-7"/>
          <w:w w:val="102"/>
          <w:sz w:val="24"/>
          <w:szCs w:val="24"/>
        </w:rPr>
        <w:t>e</w:t>
      </w:r>
      <w:r w:rsidRPr="001A2C55">
        <w:rPr>
          <w:rFonts w:asciiTheme="minorHAnsi" w:hAnsiTheme="minorHAnsi" w:cs="Calibri"/>
          <w:color w:val="000000"/>
          <w:w w:val="102"/>
          <w:sz w:val="24"/>
          <w:szCs w:val="24"/>
        </w:rPr>
        <w:t>s</w:t>
      </w:r>
    </w:p>
    <w:p w:rsidR="001C0B10" w:rsidRPr="001A2C55" w:rsidRDefault="001C0B10" w:rsidP="001C0B10">
      <w:pPr>
        <w:widowControl w:val="0"/>
        <w:autoSpaceDE w:val="0"/>
        <w:autoSpaceDN w:val="0"/>
        <w:adjustRightInd w:val="0"/>
        <w:spacing w:before="31"/>
        <w:ind w:left="462"/>
        <w:rPr>
          <w:rFonts w:asciiTheme="minorHAnsi" w:hAnsiTheme="minorHAnsi" w:cs="Calibri"/>
          <w:color w:val="000000"/>
          <w:sz w:val="24"/>
          <w:szCs w:val="24"/>
        </w:rPr>
      </w:pPr>
      <w:r w:rsidRPr="001A2C55">
        <w:rPr>
          <w:rFonts w:asciiTheme="minorHAnsi" w:hAnsiTheme="minorHAnsi"/>
          <w:color w:val="000000"/>
          <w:w w:val="134"/>
          <w:sz w:val="24"/>
          <w:szCs w:val="24"/>
        </w:rPr>
        <w:t xml:space="preserve">•  </w:t>
      </w:r>
      <w:r w:rsidRPr="001A2C55">
        <w:rPr>
          <w:rFonts w:asciiTheme="minorHAnsi" w:hAnsiTheme="minorHAnsi"/>
          <w:color w:val="000000"/>
          <w:spacing w:val="36"/>
          <w:w w:val="134"/>
          <w:sz w:val="24"/>
          <w:szCs w:val="24"/>
        </w:rPr>
        <w:t xml:space="preserve"> </w:t>
      </w:r>
      <w:r w:rsidRPr="001A2C55">
        <w:rPr>
          <w:rFonts w:asciiTheme="minorHAnsi" w:hAnsiTheme="minorHAnsi" w:cs="Calibri"/>
          <w:color w:val="000000"/>
          <w:spacing w:val="-3"/>
          <w:sz w:val="24"/>
          <w:szCs w:val="24"/>
        </w:rPr>
        <w:t>D</w:t>
      </w:r>
      <w:r w:rsidRPr="001A2C55">
        <w:rPr>
          <w:rFonts w:asciiTheme="minorHAnsi" w:hAnsiTheme="minorHAnsi" w:cs="Calibri"/>
          <w:color w:val="000000"/>
          <w:spacing w:val="1"/>
          <w:sz w:val="24"/>
          <w:szCs w:val="24"/>
        </w:rPr>
        <w:t>o</w:t>
      </w:r>
      <w:r w:rsidRPr="001A2C55">
        <w:rPr>
          <w:rFonts w:asciiTheme="minorHAnsi" w:hAnsiTheme="minorHAnsi" w:cs="Calibri"/>
          <w:color w:val="000000"/>
          <w:spacing w:val="8"/>
          <w:sz w:val="24"/>
          <w:szCs w:val="24"/>
        </w:rPr>
        <w:t>i</w:t>
      </w:r>
      <w:r w:rsidRPr="001A2C55">
        <w:rPr>
          <w:rFonts w:asciiTheme="minorHAnsi" w:hAnsiTheme="minorHAnsi" w:cs="Calibri"/>
          <w:color w:val="000000"/>
          <w:spacing w:val="1"/>
          <w:sz w:val="24"/>
          <w:szCs w:val="24"/>
        </w:rPr>
        <w:t>n</w:t>
      </w:r>
      <w:r w:rsidRPr="001A2C55">
        <w:rPr>
          <w:rFonts w:asciiTheme="minorHAnsi" w:hAnsiTheme="minorHAnsi" w:cs="Calibri"/>
          <w:color w:val="000000"/>
          <w:sz w:val="24"/>
          <w:szCs w:val="24"/>
        </w:rPr>
        <w:t>g</w:t>
      </w:r>
      <w:r w:rsidRPr="001A2C55">
        <w:rPr>
          <w:rFonts w:asciiTheme="minorHAnsi" w:hAnsiTheme="minorHAnsi" w:cs="Calibri"/>
          <w:color w:val="000000"/>
          <w:spacing w:val="-11"/>
          <w:sz w:val="24"/>
          <w:szCs w:val="24"/>
        </w:rPr>
        <w:t xml:space="preserve"> </w:t>
      </w:r>
      <w:r w:rsidRPr="001A2C55">
        <w:rPr>
          <w:rFonts w:asciiTheme="minorHAnsi" w:hAnsiTheme="minorHAnsi" w:cs="Calibri"/>
          <w:color w:val="000000"/>
          <w:spacing w:val="1"/>
          <w:sz w:val="24"/>
          <w:szCs w:val="24"/>
        </w:rPr>
        <w:t>o</w:t>
      </w:r>
      <w:r w:rsidRPr="001A2C55">
        <w:rPr>
          <w:rFonts w:asciiTheme="minorHAnsi" w:hAnsiTheme="minorHAnsi" w:cs="Calibri"/>
          <w:color w:val="000000"/>
          <w:sz w:val="24"/>
          <w:szCs w:val="24"/>
        </w:rPr>
        <w:t>t</w:t>
      </w:r>
      <w:r w:rsidRPr="001A2C55">
        <w:rPr>
          <w:rFonts w:asciiTheme="minorHAnsi" w:hAnsiTheme="minorHAnsi" w:cs="Calibri"/>
          <w:color w:val="000000"/>
          <w:spacing w:val="1"/>
          <w:sz w:val="24"/>
          <w:szCs w:val="24"/>
        </w:rPr>
        <w:t>h</w:t>
      </w:r>
      <w:r w:rsidRPr="001A2C55">
        <w:rPr>
          <w:rFonts w:asciiTheme="minorHAnsi" w:hAnsiTheme="minorHAnsi" w:cs="Calibri"/>
          <w:color w:val="000000"/>
          <w:spacing w:val="8"/>
          <w:sz w:val="24"/>
          <w:szCs w:val="24"/>
        </w:rPr>
        <w:t>e</w:t>
      </w:r>
      <w:r w:rsidRPr="001A2C55">
        <w:rPr>
          <w:rFonts w:asciiTheme="minorHAnsi" w:hAnsiTheme="minorHAnsi" w:cs="Calibri"/>
          <w:color w:val="000000"/>
          <w:sz w:val="24"/>
          <w:szCs w:val="24"/>
        </w:rPr>
        <w:t>r</w:t>
      </w:r>
      <w:r w:rsidRPr="001A2C55">
        <w:rPr>
          <w:rFonts w:asciiTheme="minorHAnsi" w:hAnsiTheme="minorHAnsi" w:cs="Calibri"/>
          <w:color w:val="000000"/>
          <w:spacing w:val="-13"/>
          <w:sz w:val="24"/>
          <w:szCs w:val="24"/>
        </w:rPr>
        <w:t xml:space="preserve"> </w:t>
      </w:r>
      <w:r w:rsidRPr="001A2C55">
        <w:rPr>
          <w:rFonts w:asciiTheme="minorHAnsi" w:hAnsiTheme="minorHAnsi" w:cs="Calibri"/>
          <w:color w:val="000000"/>
          <w:spacing w:val="1"/>
          <w:w w:val="102"/>
          <w:sz w:val="24"/>
          <w:szCs w:val="24"/>
        </w:rPr>
        <w:t>po</w:t>
      </w:r>
      <w:r w:rsidRPr="001A2C55">
        <w:rPr>
          <w:rFonts w:asciiTheme="minorHAnsi" w:hAnsiTheme="minorHAnsi" w:cs="Calibri"/>
          <w:color w:val="000000"/>
          <w:spacing w:val="-4"/>
          <w:w w:val="102"/>
          <w:sz w:val="24"/>
          <w:szCs w:val="24"/>
        </w:rPr>
        <w:t>r</w:t>
      </w:r>
      <w:r w:rsidRPr="001A2C55">
        <w:rPr>
          <w:rFonts w:asciiTheme="minorHAnsi" w:hAnsiTheme="minorHAnsi" w:cs="Calibri"/>
          <w:color w:val="000000"/>
          <w:w w:val="102"/>
          <w:sz w:val="24"/>
          <w:szCs w:val="24"/>
        </w:rPr>
        <w:t>t</w:t>
      </w:r>
      <w:r w:rsidRPr="001A2C55">
        <w:rPr>
          <w:rFonts w:asciiTheme="minorHAnsi" w:hAnsiTheme="minorHAnsi" w:cs="Calibri"/>
          <w:color w:val="000000"/>
          <w:spacing w:val="12"/>
          <w:w w:val="102"/>
          <w:sz w:val="24"/>
          <w:szCs w:val="24"/>
        </w:rPr>
        <w:t>a</w:t>
      </w:r>
      <w:r w:rsidRPr="001A2C55">
        <w:rPr>
          <w:rFonts w:asciiTheme="minorHAnsi" w:hAnsiTheme="minorHAnsi" w:cs="Calibri"/>
          <w:color w:val="000000"/>
          <w:w w:val="102"/>
          <w:sz w:val="24"/>
          <w:szCs w:val="24"/>
        </w:rPr>
        <w:t>l</w:t>
      </w:r>
    </w:p>
    <w:p w:rsidR="00EE4981" w:rsidRPr="001C0B10" w:rsidRDefault="00EE4981">
      <w:pPr>
        <w:spacing w:before="24"/>
        <w:ind w:left="462"/>
        <w:rPr>
          <w:rFonts w:asciiTheme="minorHAnsi" w:eastAsia="Calibri" w:hAnsiTheme="minorHAnsi" w:cs="Calibri"/>
          <w:sz w:val="23"/>
          <w:szCs w:val="23"/>
        </w:rPr>
        <w:sectPr w:rsidR="00EE4981" w:rsidRPr="001C0B10">
          <w:headerReference w:type="default" r:id="rId15"/>
          <w:pgSz w:w="12240" w:h="15840"/>
          <w:pgMar w:top="820" w:right="1320" w:bottom="280" w:left="1340" w:header="762" w:footer="0" w:gutter="0"/>
          <w:cols w:space="720"/>
        </w:sectPr>
      </w:pPr>
    </w:p>
    <w:p w:rsidR="00EE4981" w:rsidRPr="001C0B10" w:rsidRDefault="00EE4981">
      <w:pPr>
        <w:spacing w:before="3" w:line="160" w:lineRule="exact"/>
        <w:rPr>
          <w:rFonts w:asciiTheme="minorHAnsi" w:hAnsiTheme="minorHAnsi"/>
          <w:sz w:val="16"/>
          <w:szCs w:val="16"/>
        </w:rPr>
      </w:pPr>
    </w:p>
    <w:p w:rsidR="00EE4981" w:rsidRPr="00F47649" w:rsidRDefault="002A4DA5" w:rsidP="00F47649">
      <w:pPr>
        <w:pStyle w:val="Heading1"/>
        <w:rPr>
          <w:rFonts w:eastAsia="Calibri"/>
          <w:sz w:val="28"/>
          <w:szCs w:val="28"/>
        </w:rPr>
      </w:pPr>
      <w:bookmarkStart w:id="16" w:name="_Toc528166936"/>
      <w:r w:rsidRPr="00F47649">
        <w:rPr>
          <w:rFonts w:eastAsia="Calibri"/>
          <w:w w:val="101"/>
          <w:sz w:val="28"/>
          <w:szCs w:val="28"/>
          <w:u w:color="2E5395"/>
        </w:rPr>
        <w:t>W</w:t>
      </w:r>
      <w:r w:rsidR="00F47649">
        <w:rPr>
          <w:rFonts w:eastAsia="Calibri"/>
          <w:w w:val="101"/>
          <w:u w:color="2E5395"/>
        </w:rPr>
        <w:t>ork flow diagram and requirements.</w:t>
      </w:r>
      <w:bookmarkEnd w:id="16"/>
    </w:p>
    <w:p w:rsidR="00993D5C" w:rsidRPr="001C0B10" w:rsidRDefault="00993D5C" w:rsidP="00993D5C">
      <w:pPr>
        <w:spacing w:before="15"/>
        <w:ind w:left="4050" w:right="5747"/>
        <w:rPr>
          <w:rFonts w:asciiTheme="minorHAnsi" w:eastAsia="Calibri" w:hAnsiTheme="minorHAnsi" w:cs="Calibri"/>
          <w:sz w:val="23"/>
          <w:szCs w:val="23"/>
        </w:rPr>
      </w:pPr>
      <w:r w:rsidRPr="001C0B10">
        <w:rPr>
          <w:rFonts w:asciiTheme="minorHAnsi" w:eastAsia="Calibri" w:hAnsiTheme="minorHAnsi" w:cs="Calibri"/>
          <w:w w:val="102"/>
          <w:sz w:val="23"/>
          <w:szCs w:val="23"/>
        </w:rPr>
        <w:t>Start</w:t>
      </w:r>
    </w:p>
    <w:p w:rsidR="00EE4981" w:rsidRPr="001C0B10" w:rsidRDefault="00EE4981">
      <w:pPr>
        <w:spacing w:before="3" w:line="200" w:lineRule="exact"/>
        <w:rPr>
          <w:rFonts w:asciiTheme="minorHAnsi" w:hAnsiTheme="minorHAnsi"/>
        </w:rPr>
      </w:pPr>
    </w:p>
    <w:p w:rsidR="00EE4981" w:rsidRPr="001C0B10" w:rsidRDefault="00EE4981">
      <w:pPr>
        <w:spacing w:before="2" w:line="120" w:lineRule="exact"/>
        <w:rPr>
          <w:rFonts w:asciiTheme="minorHAnsi" w:hAnsiTheme="minorHAnsi"/>
          <w:sz w:val="12"/>
          <w:szCs w:val="12"/>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sectPr w:rsidR="00EE4981" w:rsidRPr="001C0B10">
          <w:pgSz w:w="12240" w:h="15840"/>
          <w:pgMar w:top="820" w:right="720" w:bottom="280" w:left="1200" w:header="762" w:footer="0" w:gutter="0"/>
          <w:cols w:space="720"/>
        </w:sectPr>
      </w:pPr>
    </w:p>
    <w:p w:rsidR="00EE4981" w:rsidRPr="001C0B10" w:rsidRDefault="00EE4981">
      <w:pPr>
        <w:spacing w:before="16" w:line="240" w:lineRule="exact"/>
        <w:rPr>
          <w:rFonts w:asciiTheme="minorHAnsi" w:hAnsiTheme="minorHAnsi"/>
          <w:sz w:val="24"/>
          <w:szCs w:val="24"/>
        </w:rPr>
      </w:pPr>
    </w:p>
    <w:p w:rsidR="00EE4981" w:rsidRPr="001C0B10" w:rsidRDefault="002A4DA5">
      <w:pPr>
        <w:jc w:val="right"/>
        <w:rPr>
          <w:rFonts w:asciiTheme="minorHAnsi" w:eastAsia="Calibri" w:hAnsiTheme="minorHAnsi" w:cs="Calibri"/>
          <w:sz w:val="23"/>
          <w:szCs w:val="23"/>
        </w:rPr>
      </w:pPr>
      <w:r w:rsidRPr="001C0B10">
        <w:rPr>
          <w:rFonts w:asciiTheme="minorHAnsi" w:eastAsia="Calibri" w:hAnsiTheme="minorHAnsi" w:cs="Calibri"/>
          <w:w w:val="102"/>
          <w:sz w:val="23"/>
          <w:szCs w:val="23"/>
        </w:rPr>
        <w:t>Is</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Account</w:t>
      </w:r>
    </w:p>
    <w:p w:rsidR="00EE4981" w:rsidRPr="001C0B10" w:rsidRDefault="002A4DA5">
      <w:pPr>
        <w:spacing w:before="16"/>
        <w:ind w:right="46"/>
        <w:jc w:val="right"/>
        <w:rPr>
          <w:rFonts w:asciiTheme="minorHAnsi" w:eastAsia="Calibri" w:hAnsiTheme="minorHAnsi" w:cs="Calibri"/>
          <w:sz w:val="23"/>
          <w:szCs w:val="23"/>
        </w:rPr>
      </w:pPr>
      <w:r w:rsidRPr="001C0B10">
        <w:rPr>
          <w:rFonts w:asciiTheme="minorHAnsi" w:eastAsia="Calibri" w:hAnsiTheme="minorHAnsi" w:cs="Calibri"/>
          <w:w w:val="102"/>
          <w:sz w:val="23"/>
          <w:szCs w:val="23"/>
        </w:rPr>
        <w:t>Created?</w:t>
      </w:r>
    </w:p>
    <w:p w:rsidR="00EE4981" w:rsidRPr="001C0B10" w:rsidRDefault="002A4DA5">
      <w:pPr>
        <w:spacing w:before="15"/>
        <w:rPr>
          <w:rFonts w:asciiTheme="minorHAnsi" w:eastAsia="Calibri" w:hAnsiTheme="minorHAnsi" w:cs="Calibri"/>
          <w:sz w:val="23"/>
          <w:szCs w:val="23"/>
        </w:rPr>
        <w:sectPr w:rsidR="00EE4981" w:rsidRPr="001C0B10">
          <w:type w:val="continuous"/>
          <w:pgSz w:w="12240" w:h="15840"/>
          <w:pgMar w:top="820" w:right="720" w:bottom="280" w:left="1200" w:header="720" w:footer="720" w:gutter="0"/>
          <w:cols w:num="2" w:space="720" w:equalWidth="0">
            <w:col w:w="4911" w:space="1278"/>
            <w:col w:w="4131"/>
          </w:cols>
        </w:sectPr>
      </w:pPr>
      <w:r w:rsidRPr="001C0B10">
        <w:rPr>
          <w:rFonts w:asciiTheme="minorHAnsi" w:hAnsiTheme="minorHAnsi"/>
        </w:rPr>
        <w:br w:type="column"/>
      </w:r>
      <w:r w:rsidRPr="001C0B10">
        <w:rPr>
          <w:rFonts w:asciiTheme="minorHAnsi" w:eastAsia="Calibri" w:hAnsiTheme="minorHAnsi" w:cs="Calibri"/>
          <w:w w:val="102"/>
          <w:sz w:val="23"/>
          <w:szCs w:val="23"/>
        </w:rPr>
        <w:t>Yes</w:t>
      </w:r>
    </w:p>
    <w:p w:rsidR="00EE4981" w:rsidRPr="001C0B10" w:rsidRDefault="00EE4981">
      <w:pPr>
        <w:spacing w:before="3" w:line="160" w:lineRule="exact"/>
        <w:rPr>
          <w:rFonts w:asciiTheme="minorHAnsi" w:hAnsiTheme="minorHAnsi"/>
          <w:sz w:val="16"/>
          <w:szCs w:val="16"/>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sectPr w:rsidR="00EE4981" w:rsidRPr="001C0B10">
          <w:type w:val="continuous"/>
          <w:pgSz w:w="12240" w:h="15840"/>
          <w:pgMar w:top="820" w:right="720" w:bottom="280" w:left="1200" w:header="720" w:footer="720" w:gutter="0"/>
          <w:cols w:space="720"/>
        </w:sectPr>
      </w:pPr>
    </w:p>
    <w:p w:rsidR="00EE4981" w:rsidRPr="001C0B10" w:rsidRDefault="002A4DA5">
      <w:pPr>
        <w:spacing w:before="15"/>
        <w:ind w:left="392" w:right="-54"/>
        <w:rPr>
          <w:rFonts w:asciiTheme="minorHAnsi" w:eastAsia="Calibri" w:hAnsiTheme="minorHAnsi" w:cs="Calibri"/>
          <w:sz w:val="23"/>
          <w:szCs w:val="23"/>
        </w:rPr>
      </w:pPr>
      <w:r w:rsidRPr="001C0B10">
        <w:rPr>
          <w:rFonts w:asciiTheme="minorHAnsi" w:eastAsia="Calibri" w:hAnsiTheme="minorHAnsi" w:cs="Calibri"/>
          <w:w w:val="102"/>
          <w:sz w:val="23"/>
          <w:szCs w:val="23"/>
        </w:rPr>
        <w:t>Create</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Account</w:t>
      </w:r>
    </w:p>
    <w:p w:rsidR="00EE4981" w:rsidRPr="001C0B10" w:rsidRDefault="002A4DA5">
      <w:pPr>
        <w:spacing w:before="5" w:line="100" w:lineRule="exact"/>
        <w:rPr>
          <w:rFonts w:asciiTheme="minorHAnsi" w:hAnsiTheme="minorHAnsi"/>
          <w:sz w:val="11"/>
          <w:szCs w:val="11"/>
        </w:rPr>
      </w:pPr>
      <w:r w:rsidRPr="001C0B10">
        <w:rPr>
          <w:rFonts w:asciiTheme="minorHAnsi" w:hAnsiTheme="minorHAnsi"/>
        </w:rPr>
        <w:br w:type="column"/>
      </w:r>
    </w:p>
    <w:p w:rsidR="00EE4981" w:rsidRPr="001C0B10" w:rsidRDefault="00EE4981">
      <w:pPr>
        <w:spacing w:line="200" w:lineRule="exact"/>
        <w:rPr>
          <w:rFonts w:asciiTheme="minorHAnsi" w:hAnsiTheme="minorHAnsi"/>
        </w:rPr>
      </w:pPr>
    </w:p>
    <w:p w:rsidR="00EE4981" w:rsidRPr="001C0B10" w:rsidRDefault="002A4DA5">
      <w:pPr>
        <w:rPr>
          <w:rFonts w:asciiTheme="minorHAnsi" w:eastAsia="Calibri" w:hAnsiTheme="minorHAnsi" w:cs="Calibri"/>
          <w:sz w:val="23"/>
          <w:szCs w:val="23"/>
        </w:rPr>
        <w:sectPr w:rsidR="00EE4981" w:rsidRPr="001C0B10">
          <w:type w:val="continuous"/>
          <w:pgSz w:w="12240" w:h="15840"/>
          <w:pgMar w:top="820" w:right="720" w:bottom="280" w:left="1200" w:header="720" w:footer="720" w:gutter="0"/>
          <w:cols w:num="2" w:space="720" w:equalWidth="0">
            <w:col w:w="1816" w:space="6746"/>
            <w:col w:w="1758"/>
          </w:cols>
        </w:sectPr>
      </w:pPr>
      <w:r w:rsidRPr="001C0B10">
        <w:rPr>
          <w:rFonts w:asciiTheme="minorHAnsi" w:eastAsia="Calibri" w:hAnsiTheme="minorHAnsi" w:cs="Calibri"/>
          <w:w w:val="102"/>
          <w:sz w:val="23"/>
          <w:szCs w:val="23"/>
        </w:rPr>
        <w:t>Login</w:t>
      </w:r>
    </w:p>
    <w:p w:rsidR="00EE4981" w:rsidRPr="001C0B10" w:rsidRDefault="00EE4981">
      <w:pPr>
        <w:spacing w:before="12" w:line="260" w:lineRule="exact"/>
        <w:rPr>
          <w:rFonts w:asciiTheme="minorHAnsi" w:hAnsiTheme="minorHAnsi"/>
          <w:sz w:val="26"/>
          <w:szCs w:val="26"/>
        </w:rPr>
      </w:pPr>
    </w:p>
    <w:p w:rsidR="00EE4981" w:rsidRPr="001C0B10" w:rsidRDefault="002A4DA5">
      <w:pPr>
        <w:spacing w:before="15"/>
        <w:ind w:left="107"/>
        <w:rPr>
          <w:rFonts w:asciiTheme="minorHAnsi" w:eastAsia="Calibri" w:hAnsiTheme="minorHAnsi" w:cs="Calibri"/>
          <w:sz w:val="23"/>
          <w:szCs w:val="23"/>
        </w:rPr>
      </w:pPr>
      <w:r w:rsidRPr="001C0B10">
        <w:rPr>
          <w:rFonts w:asciiTheme="minorHAnsi" w:eastAsia="Calibri" w:hAnsiTheme="minorHAnsi" w:cs="Calibri"/>
          <w:w w:val="102"/>
          <w:sz w:val="23"/>
          <w:szCs w:val="23"/>
        </w:rPr>
        <w:t>Send</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Activation</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mail</w:t>
      </w:r>
    </w:p>
    <w:p w:rsidR="00EE4981" w:rsidRPr="001C0B10" w:rsidRDefault="00EE4981">
      <w:pPr>
        <w:spacing w:before="2" w:line="140" w:lineRule="exact"/>
        <w:rPr>
          <w:rFonts w:asciiTheme="minorHAnsi" w:hAnsiTheme="minorHAnsi"/>
          <w:sz w:val="14"/>
          <w:szCs w:val="14"/>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2A4DA5">
      <w:pPr>
        <w:spacing w:before="15"/>
        <w:ind w:left="482"/>
        <w:rPr>
          <w:rFonts w:asciiTheme="minorHAnsi" w:eastAsia="Calibri" w:hAnsiTheme="minorHAnsi" w:cs="Calibri"/>
          <w:sz w:val="23"/>
          <w:szCs w:val="23"/>
        </w:rPr>
      </w:pPr>
      <w:r w:rsidRPr="001C0B10">
        <w:rPr>
          <w:rFonts w:asciiTheme="minorHAnsi" w:eastAsia="Calibri" w:hAnsiTheme="minorHAnsi" w:cs="Calibri"/>
          <w:w w:val="102"/>
          <w:sz w:val="23"/>
          <w:szCs w:val="23"/>
        </w:rPr>
        <w:t>Verify</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Account</w:t>
      </w:r>
    </w:p>
    <w:p w:rsidR="00EE4981" w:rsidRPr="001C0B10" w:rsidRDefault="00EE4981">
      <w:pPr>
        <w:spacing w:line="200" w:lineRule="exact"/>
        <w:rPr>
          <w:rFonts w:asciiTheme="minorHAnsi" w:hAnsiTheme="minorHAnsi"/>
        </w:rPr>
      </w:pPr>
    </w:p>
    <w:p w:rsidR="00EE4981" w:rsidRPr="001C0B10" w:rsidRDefault="00EE4981">
      <w:pPr>
        <w:spacing w:before="7" w:line="260" w:lineRule="exact"/>
        <w:rPr>
          <w:rFonts w:asciiTheme="minorHAnsi" w:hAnsiTheme="minorHAnsi"/>
          <w:sz w:val="26"/>
          <w:szCs w:val="26"/>
        </w:rPr>
      </w:pPr>
    </w:p>
    <w:p w:rsidR="00EE4981" w:rsidRPr="001C0B10" w:rsidRDefault="002A4DA5">
      <w:pPr>
        <w:spacing w:before="15"/>
        <w:ind w:left="422"/>
        <w:rPr>
          <w:rFonts w:asciiTheme="minorHAnsi" w:eastAsia="Calibri" w:hAnsiTheme="minorHAnsi" w:cs="Calibri"/>
          <w:sz w:val="23"/>
          <w:szCs w:val="23"/>
        </w:rPr>
      </w:pPr>
      <w:r w:rsidRPr="001C0B10">
        <w:rPr>
          <w:rFonts w:asciiTheme="minorHAnsi" w:eastAsia="Calibri" w:hAnsiTheme="minorHAnsi" w:cs="Calibri"/>
          <w:w w:val="102"/>
          <w:sz w:val="23"/>
          <w:szCs w:val="23"/>
        </w:rPr>
        <w:t>Check</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CRB</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rating</w:t>
      </w: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before="8" w:line="200" w:lineRule="exact"/>
        <w:rPr>
          <w:rFonts w:asciiTheme="minorHAnsi" w:hAnsiTheme="minorHAnsi"/>
        </w:rPr>
        <w:sectPr w:rsidR="00EE4981" w:rsidRPr="001C0B10">
          <w:type w:val="continuous"/>
          <w:pgSz w:w="12240" w:h="15840"/>
          <w:pgMar w:top="820" w:right="720" w:bottom="280" w:left="1200" w:header="720" w:footer="720" w:gutter="0"/>
          <w:cols w:space="720"/>
        </w:sectPr>
      </w:pPr>
    </w:p>
    <w:p w:rsidR="00EE4981" w:rsidRPr="001C0B10" w:rsidRDefault="002A4DA5">
      <w:pPr>
        <w:spacing w:before="15"/>
        <w:jc w:val="right"/>
        <w:rPr>
          <w:rFonts w:asciiTheme="minorHAnsi" w:eastAsia="Calibri" w:hAnsiTheme="minorHAnsi" w:cs="Calibri"/>
          <w:sz w:val="23"/>
          <w:szCs w:val="23"/>
        </w:rPr>
      </w:pPr>
      <w:r w:rsidRPr="001C0B10">
        <w:rPr>
          <w:rFonts w:asciiTheme="minorHAnsi" w:eastAsia="Calibri" w:hAnsiTheme="minorHAnsi" w:cs="Calibri"/>
          <w:w w:val="102"/>
          <w:sz w:val="23"/>
          <w:szCs w:val="23"/>
        </w:rPr>
        <w:t>Load</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client</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Profile</w:t>
      </w:r>
    </w:p>
    <w:p w:rsidR="00EE4981" w:rsidRPr="001C0B10" w:rsidRDefault="002A4DA5">
      <w:pPr>
        <w:spacing w:before="30"/>
        <w:rPr>
          <w:rFonts w:asciiTheme="minorHAnsi" w:eastAsia="Calibri" w:hAnsiTheme="minorHAnsi" w:cs="Calibri"/>
          <w:sz w:val="23"/>
          <w:szCs w:val="23"/>
        </w:rPr>
        <w:sectPr w:rsidR="00EE4981" w:rsidRPr="001C0B10">
          <w:type w:val="continuous"/>
          <w:pgSz w:w="12240" w:h="15840"/>
          <w:pgMar w:top="820" w:right="720" w:bottom="280" w:left="1200" w:header="720" w:footer="720" w:gutter="0"/>
          <w:cols w:num="2" w:space="720" w:equalWidth="0">
            <w:col w:w="5231" w:space="2565"/>
            <w:col w:w="2524"/>
          </w:cols>
        </w:sectPr>
      </w:pPr>
      <w:r w:rsidRPr="001C0B10">
        <w:rPr>
          <w:rFonts w:asciiTheme="minorHAnsi" w:hAnsiTheme="minorHAnsi"/>
        </w:rPr>
        <w:br w:type="column"/>
      </w:r>
      <w:r w:rsidRPr="001C0B10">
        <w:rPr>
          <w:rFonts w:asciiTheme="minorHAnsi" w:eastAsia="Calibri" w:hAnsiTheme="minorHAnsi" w:cs="Calibri"/>
          <w:w w:val="102"/>
          <w:sz w:val="23"/>
          <w:szCs w:val="23"/>
        </w:rPr>
        <w:t>Previous</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Bonds</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and</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Status</w:t>
      </w:r>
    </w:p>
    <w:p w:rsidR="00EE4981" w:rsidRPr="001C0B10" w:rsidRDefault="00D8164B">
      <w:pPr>
        <w:spacing w:before="2" w:line="140" w:lineRule="exact"/>
        <w:rPr>
          <w:rFonts w:asciiTheme="minorHAnsi" w:hAnsiTheme="minorHAnsi"/>
          <w:sz w:val="14"/>
          <w:szCs w:val="14"/>
        </w:rPr>
      </w:pPr>
      <w:r>
        <w:rPr>
          <w:rFonts w:asciiTheme="minorHAnsi" w:hAnsiTheme="minorHAnsi"/>
        </w:rPr>
        <w:pict>
          <v:group id="_x0000_s1160" style="position:absolute;margin-left:57.1pt;margin-top:70.75pt;width:532.15pt;height:721.25pt;z-index:-251655168;mso-position-horizontal-relative:page;mso-position-vertical-relative:page" coordorigin="1142,1415" coordsize="10643,14425">
            <v:shape id="_x0000_s1236" style="position:absolute;left:4948;top:1425;width:1185;height:600" coordorigin="4948,1425" coordsize="1185,600" path="m4948,1725r8,-48l4978,1630r36,-43l5062,1548r59,-35l5191,1483r37,-13l5268,1459r42,-10l5353,1440r45,-6l5444,1429r48,-3l5540,1425r49,1l5637,1429r46,5l5728,1440r43,9l5813,1459r40,11l5890,1483r69,30l6019,1548r48,39l6103,1630r22,47l6133,1725r-2,25l6116,1797r-30,45l6044,1883r-54,37l5926,1953r-73,27l5813,1992r-42,10l5728,2010r-45,6l5637,2021r-48,3l5540,2025r-48,-1l5444,2021r-46,-5l5353,2010r-43,-8l5268,1992r-40,-12l5191,1967r-69,-30l5062,1902r-48,-39l4978,1820r-22,-46l4948,1725xe" filled="f" strokecolor="#4471c4" strokeweight="1pt">
              <v:path arrowok="t"/>
            </v:shape>
            <v:shape id="_x0000_s1235" style="position:absolute;left:4133;top:2416;width:2998;height:1341" coordorigin="4133,2416" coordsize="2998,1341" path="m4133,3086l5632,2416r1499,670l5632,3757,4133,3086xe" filled="f" strokecolor="#5b9bd4" strokeweight="1pt">
              <v:path arrowok="t"/>
            </v:shape>
            <v:shape id="_x0000_s1234" style="position:absolute;left:1173;top:4290;width:2280;height:510" coordorigin="1173,4290" coordsize="2280,510" path="m1173,4800r2280,l3453,4290r-2280,l1173,4800xe" filled="f" strokecolor="#5b9bd4" strokeweight="1pt">
              <v:path arrowok="t"/>
            </v:shape>
            <v:shape id="_x0000_s1233" style="position:absolute;left:2239;top:3071;width:1922;height:1198" coordorigin="2239,3071" coordsize="1922,1198" path="m4161,3101r,-30l2283,3071r-1,1077l2282,4169r30,l2312,4150r1,-1049l2298,3101r15,-15l4161,3101xe" fillcolor="#4471c4" stroked="f">
              <v:path arrowok="t"/>
            </v:shape>
            <v:shape id="_x0000_s1232" style="position:absolute;left:2239;top:3071;width:1922;height:1198" coordorigin="2239,3071" coordsize="1922,1198" path="m2313,3086r-15,15l4161,3101,2313,3086xe" fillcolor="#4471c4" stroked="f">
              <v:path arrowok="t"/>
            </v:shape>
            <v:shape id="_x0000_s1231" style="position:absolute;left:2239;top:3071;width:1922;height:1198" coordorigin="2239,3071" coordsize="1922,1198" path="m2282,4148r-43,-4l2288,4269r70,-115l2312,4150r,19l2282,4169r,-21xe" fillcolor="#4471c4" stroked="f">
              <v:path arrowok="t"/>
            </v:shape>
            <v:shape id="_x0000_s1230" style="position:absolute;left:8875;top:4587;width:2280;height:510" coordorigin="8875,4587" coordsize="2280,510" path="m8875,5097r2280,l11155,4587r-2280,l8875,5097xe" filled="f" strokecolor="#5b9bd4" strokeweight="1pt">
              <v:path arrowok="t"/>
            </v:shape>
            <v:shape id="_x0000_s1229" style="position:absolute;left:7140;top:3071;width:2906;height:1514" coordorigin="7140,3071" coordsize="2906,1514" path="m10001,3071r-30,15l9986,3101r16,1363l10001,3071xe" fillcolor="#4471c4" stroked="f">
              <v:path arrowok="t"/>
            </v:shape>
            <v:shape id="_x0000_s1228" style="position:absolute;left:7140;top:3071;width:2906;height:1514" coordorigin="7140,3071" coordsize="2906,1514" path="m9972,4485r,-19l9926,4468r67,117l9972,4485xe" fillcolor="#4471c4" stroked="f">
              <v:path arrowok="t"/>
            </v:shape>
            <v:shape id="_x0000_s1227" style="position:absolute;left:7140;top:3071;width:2906;height:1514" coordorigin="7140,3071" coordsize="2906,1514" path="m10046,4462r-44,2l10002,4485r44,-23xe" fillcolor="#4471c4" stroked="f">
              <v:path arrowok="t"/>
            </v:shape>
            <v:shape id="_x0000_s1226" style="position:absolute;left:7140;top:3071;width:2906;height:1514" coordorigin="7140,3071" coordsize="2906,1514" path="m10001,3071r-2861,l7140,3101r2831,l9972,4466r,19l9993,4585r53,-123l10002,4485r,-21l9986,3101r-15,-15l10001,3071xe" fillcolor="#4471c4" stroked="f">
              <v:path arrowok="t"/>
            </v:shape>
            <v:shape id="_x0000_s1225" style="position:absolute;left:5575;top:2028;width:120;height:426" coordorigin="5575,2028" coordsize="120,426" path="m5621,2355r-1,-20l5575,2337r65,117l5621,2355xe" fillcolor="#4471c4" stroked="f">
              <v:path arrowok="t"/>
            </v:shape>
            <v:shape id="_x0000_s1224" style="position:absolute;left:5575;top:2028;width:120;height:426" coordorigin="5575,2028" coordsize="120,426" path="m5695,2331r-45,2l5651,2353r44,-22xe" fillcolor="#4471c4" stroked="f">
              <v:path arrowok="t"/>
            </v:shape>
            <v:shape id="_x0000_s1223" style="position:absolute;left:5575;top:2028;width:120;height:426" coordorigin="5575,2028" coordsize="120,426" path="m5636,2028r-30,2l5620,2335r1,20l5640,2454r55,-123l5651,2353r-1,-20l5636,2028xe" fillcolor="#4471c4" stroked="f">
              <v:path arrowok="t"/>
            </v:shape>
            <v:shape id="_x0000_s1222" style="position:absolute;left:1152;top:5138;width:2348;height:512" coordorigin="1152,5138" coordsize="2348,512" path="m1152,5650r2348,l3500,5138r-2348,l1152,5650xe" filled="f" strokecolor="#5b9bd4" strokeweight="1pt">
              <v:path arrowok="t"/>
            </v:shape>
            <v:shape id="_x0000_s1221" style="position:absolute;left:2219;top:4821;width:120;height:296" coordorigin="2219,4821" coordsize="120,296" path="m2266,5018r-2,-20l2219,5001r68,116l2266,5018xe" fillcolor="#4471c4" stroked="f">
              <v:path arrowok="t"/>
            </v:shape>
            <v:shape id="_x0000_s1220" style="position:absolute;left:2219;top:4821;width:120;height:296" coordorigin="2219,4821" coordsize="120,296" path="m2339,4993r-45,3l2296,5016r43,-23xe" fillcolor="#4471c4" stroked="f">
              <v:path arrowok="t"/>
            </v:shape>
            <v:shape id="_x0000_s1219" style="position:absolute;left:2219;top:4821;width:120;height:296" coordorigin="2219,4821" coordsize="120,296" path="m2283,4821r-30,2l2264,4998r2,20l2287,5117r52,-124l2296,5016r-2,-20l2283,4821xe" fillcolor="#4471c4" stroked="f">
              <v:path arrowok="t"/>
            </v:shape>
            <v:shape id="_x0000_s1218" style="position:absolute;left:1179;top:5970;width:2348;height:512" coordorigin="1179,5970" coordsize="2348,512" path="m1179,6482r2348,l3527,5970r-2348,l1179,6482xe" filled="f" strokecolor="#5b9bd4" strokeweight="1pt">
              <v:path arrowok="t"/>
            </v:shape>
            <v:shape id="_x0000_s1217" style="position:absolute;left:2228;top:5670;width:120;height:315" coordorigin="2228,5670" coordsize="120,315" path="m2273,5865r-45,l2288,5985r60,-120l2303,5865r,20l2273,5885r,-20xe" fillcolor="#4471c4" stroked="f">
              <v:path arrowok="t"/>
            </v:shape>
            <v:shape id="_x0000_s1216" style="position:absolute;left:2228;top:5670;width:120;height:315" coordorigin="2228,5670" coordsize="120,315" path="m2273,5885r30,l2303,5670r-30,l2273,5885xe" fillcolor="#4471c4" stroked="f">
              <v:path arrowok="t"/>
            </v:shape>
            <v:shape id="_x0000_s1215" style="position:absolute;left:1232;top:6718;width:2348;height:512" coordorigin="1232,6718" coordsize="2348,512" path="m1232,7230r2348,l3580,6718r-2348,l1232,7230xe" filled="f" strokecolor="#5b9bd4" strokeweight="1pt">
              <v:path arrowok="t"/>
            </v:shape>
            <v:shape id="_x0000_s1214" style="position:absolute;left:2238;top:6498;width:120;height:257" coordorigin="2238,6498" coordsize="120,257" path="m2285,6656r-2,-19l2238,6640r69,115l2285,6656xe" fillcolor="#4471c4" stroked="f">
              <v:path arrowok="t"/>
            </v:shape>
            <v:shape id="_x0000_s1213" style="position:absolute;left:2238;top:6498;width:120;height:257" coordorigin="2238,6498" coordsize="120,257" path="m2358,6631r-45,3l2315,6654r43,-23xe" fillcolor="#4471c4" stroked="f">
              <v:path arrowok="t"/>
            </v:shape>
            <v:shape id="_x0000_s1212" style="position:absolute;left:2238;top:6498;width:120;height:257" coordorigin="2238,6498" coordsize="120,257" path="m2303,6498r-30,2l2283,6637r2,19l2307,6755r51,-124l2315,6654r-2,-20l2303,6498xe" fillcolor="#4471c4" stroked="f">
              <v:path arrowok="t"/>
            </v:shape>
            <v:shape id="_x0000_s1211" style="position:absolute;left:5976;top:5123;width:4035;height:2264" coordorigin="5976,5123" coordsize="4035,2264" path="m6096,7312r,-45l5976,7327r120,60l6096,7342r-20,l6076,7312r20,xe" fillcolor="#4471c4" stroked="f">
              <v:path arrowok="t"/>
            </v:shape>
            <v:shape id="_x0000_s1210" style="position:absolute;left:5976;top:5123;width:4035;height:2264" coordorigin="5976,5123" coordsize="4035,2264" path="m9981,5138r,2189l6096,7312r-20,l6076,7342r3935,l9996,7312,9981,5138xe" fillcolor="#4471c4" stroked="f">
              <v:path arrowok="t"/>
            </v:shape>
            <v:shape id="_x0000_s1209" style="position:absolute;left:5976;top:5123;width:4035;height:2264" coordorigin="5976,5123" coordsize="4035,2264" path="m9992,5148r-11,-10l9996,7312r15,30l10011,5123r-15,30l9992,5153r,-5xe" fillcolor="#4471c4" stroked="f">
              <v:path arrowok="t"/>
            </v:shape>
            <v:shape id="_x0000_s1208" style="position:absolute;left:5976;top:5123;width:4035;height:2264" coordorigin="5976,5123" coordsize="4035,2264" path="m9996,5153r15,-30l9992,5123r,30l9996,5153xe" fillcolor="#4471c4" stroked="f">
              <v:path arrowok="t"/>
            </v:shape>
            <v:shape id="_x0000_s1207" style="position:absolute;left:5976;top:5123;width:4035;height:2264" coordorigin="5976,5123" coordsize="4035,2264" path="m9981,7312r-3885,l9981,7327r,-15xe" fillcolor="#4471c4" stroked="f">
              <v:path arrowok="t"/>
            </v:shape>
            <v:shape id="_x0000_s1206" style="position:absolute;left:5599;top:7187;width:374;height:296" coordorigin="5599,7187" coordsize="374,296" path="m5599,7335r2,-20l5606,7295r8,-18l5625,7260r13,-16l5654,7230r19,-13l5693,7207r22,-9l5738,7192r24,-4l5786,7187r26,1l5836,7192r23,7l5881,7207r20,11l5919,7231r16,14l5948,7261r11,17l5967,7297r5,19l5973,7335r-2,20l5966,7374r-8,19l5947,7410r-13,16l5918,7440r-19,12l5879,7463r-22,9l5834,7478r-24,4l5786,7483r-26,-2l5736,7477r-23,-6l5691,7462r-20,-10l5653,7439r-16,-14l5624,7409r-11,-18l5605,7373r-5,-19l5599,7335xe" filled="f" strokecolor="#5b9bd4" strokeweight="1pt">
              <v:path arrowok="t"/>
            </v:shape>
            <v:shape id="_x0000_s1205" style="position:absolute;left:2302;top:7253;width:3319;height:153" coordorigin="2302,7253" coordsize="3319,153" path="m2302,7361r15,-30l2317,7283r10,-10l2327,7253r-25,l2302,7361xe" fillcolor="#4471c4" stroked="f">
              <v:path arrowok="t"/>
            </v:shape>
            <v:shape id="_x0000_s1204" style="position:absolute;left:2302;top:7253;width:3319;height:153" coordorigin="2302,7253" coordsize="3319,153" path="m5501,7361r,45l5621,7346r-100,15l5501,7331r-3169,l2332,7346r-30,15l5501,7361xe" fillcolor="#4471c4" stroked="f">
              <v:path arrowok="t"/>
            </v:shape>
            <v:shape id="_x0000_s1203" style="position:absolute;left:2302;top:7253;width:3319;height:153" coordorigin="2302,7253" coordsize="3319,153" path="m5521,7331r100,15l5501,7286r,45l5521,7361r100,-15l5521,7331xe" fillcolor="#4471c4" stroked="f">
              <v:path arrowok="t"/>
            </v:shape>
            <v:shape id="_x0000_s1202" style="position:absolute;left:2302;top:7253;width:3319;height:153" coordorigin="2302,7253" coordsize="3319,153" path="m2302,7361r30,-15l2332,7331r-5,-48l2332,7331r,-63l2327,7273r-10,10l2317,7331r-15,30xe" fillcolor="#4471c4" stroked="f">
              <v:path arrowok="t"/>
            </v:shape>
            <v:shape id="_x0000_s1201" style="position:absolute;left:4320;top:7999;width:2580;height:512" coordorigin="4320,7999" coordsize="2580,512" path="m4320,8511r2580,l6900,7999r-2580,l4320,8511xe" filled="f" strokecolor="#5b9bd4" strokeweight="1pt">
              <v:path arrowok="t"/>
            </v:shape>
            <v:shape id="_x0000_s1200" style="position:absolute;left:5793;top:7484;width:120;height:532" coordorigin="5793,7484" coordsize="120,532" path="m5838,7917r,-20l5793,7899r64,118l5838,7917xe" fillcolor="#4471c4" stroked="f">
              <v:path arrowok="t"/>
            </v:shape>
            <v:shape id="_x0000_s1199" style="position:absolute;left:5793;top:7484;width:120;height:532" coordorigin="5793,7484" coordsize="120,532" path="m5913,7895r-45,1l5868,7916r45,-21xe" fillcolor="#4471c4" stroked="f">
              <v:path arrowok="t"/>
            </v:shape>
            <v:shape id="_x0000_s1198" style="position:absolute;left:5793;top:7484;width:120;height:532" coordorigin="5793,7484" coordsize="120,532" path="m5853,7484r-30,1l5838,7897r,20l5857,8017r56,-122l5868,7916r,-20l5853,7484xe" fillcolor="#4471c4" stroked="f">
              <v:path arrowok="t"/>
            </v:shape>
            <v:shape id="_x0000_s1197" style="position:absolute;left:4289;top:8846;width:2580;height:525" coordorigin="4289,8846" coordsize="2580,525" path="m4289,9371r2580,l6869,8846r-2580,l4289,9371xe" filled="f" strokecolor="#5b9bd4" strokeweight="1pt">
              <v:path arrowok="t"/>
            </v:shape>
            <v:shape id="_x0000_s1196" style="position:absolute;left:5791;top:8531;width:120;height:356" coordorigin="5791,8531" coordsize="120,356" path="m5837,8787r-1,-20l5791,8770r66,116l5837,8787xe" fillcolor="#4471c4" stroked="f">
              <v:path arrowok="t"/>
            </v:shape>
            <v:shape id="_x0000_s1195" style="position:absolute;left:5791;top:8531;width:120;height:356" coordorigin="5791,8531" coordsize="120,356" path="m5910,8763r-44,3l5867,8786r43,-23xe" fillcolor="#4471c4" stroked="f">
              <v:path arrowok="t"/>
            </v:shape>
            <v:shape id="_x0000_s1194" style="position:absolute;left:5791;top:8531;width:120;height:356" coordorigin="5791,8531" coordsize="120,356" path="m5853,8531r-30,1l5836,8767r1,20l5857,8886r53,-123l5867,8786r-1,-20l5853,8531xe" fillcolor="#4471c4" stroked="f">
              <v:path arrowok="t"/>
            </v:shape>
            <v:shape id="_x0000_s1193" style="position:absolute;left:4260;top:9656;width:2580;height:525" coordorigin="4260,9656" coordsize="2580,525" path="m4260,10181r2580,l6840,9656r-2580,l4260,10181xe" filled="f" strokecolor="#5b9bd4" strokeweight="1pt">
              <v:path arrowok="t"/>
            </v:shape>
            <v:shape id="_x0000_s1192" style="position:absolute;left:5778;top:9399;width:120;height:276" coordorigin="5778,9399" coordsize="120,276" path="m5823,9555r-45,l5838,9675r60,-120l5853,9555r,20l5823,9575r,-20xe" fillcolor="#4471c4" stroked="f">
              <v:path arrowok="t"/>
            </v:shape>
            <v:shape id="_x0000_s1191" style="position:absolute;left:5778;top:9399;width:120;height:276" coordorigin="5778,9399" coordsize="120,276" path="m5823,9575r30,l5853,9399r-30,l5823,9575xe" fillcolor="#4471c4" stroked="f">
              <v:path arrowok="t"/>
            </v:shape>
            <v:shape id="_x0000_s1190" style="position:absolute;left:4283;top:10447;width:2580;height:525" coordorigin="4283,10447" coordsize="2580,525" path="m4283,10972r2580,l6863,10447r-2580,l4283,10972xe" filled="f" strokecolor="#5b9bd4" strokeweight="1pt">
              <v:path arrowok="t"/>
            </v:shape>
            <v:shape id="_x0000_s1189" style="position:absolute;left:5778;top:10208;width:120;height:276" coordorigin="5778,10208" coordsize="120,276" path="m5823,10364r-45,l5838,10484r60,-120l5853,10364r,20l5823,10384r,-20xe" fillcolor="#4471c4" stroked="f">
              <v:path arrowok="t"/>
            </v:shape>
            <v:shape id="_x0000_s1188" style="position:absolute;left:5778;top:10208;width:120;height:276" coordorigin="5778,10208" coordsize="120,276" path="m5823,10384r30,l5853,10208r-30,l5823,10384xe" fillcolor="#4471c4" stroked="f">
              <v:path arrowok="t"/>
            </v:shape>
            <v:shape id="_x0000_s1187" style="position:absolute;left:3580;top:12240;width:3795;height:915" coordorigin="3580,12240" coordsize="3795,915" path="m3580,12697r1898,-457l7375,12697r-1897,458l3580,12697xe" filled="f" strokecolor="#5b9bd4" strokeweight="1pt">
              <v:path arrowok="t"/>
            </v:shape>
            <v:shape id="_x0000_s1186" style="position:absolute;left:4322;top:11295;width:2580;height:525" coordorigin="4322,11295" coordsize="2580,525" path="m4322,11820r2580,l6902,11295r-2580,l4322,11820xe" filled="f" strokecolor="#5b9bd4" strokeweight="1pt">
              <v:path arrowok="t"/>
            </v:shape>
            <v:shape id="_x0000_s1185" style="position:absolute;left:6923;top:11449;width:1716;height:1298" coordorigin="6923,11449" coordsize="1716,1298" path="m8639,12747r,-1253l8609,11509r-1566,-15l7023,11494r,30l8624,11524r,1193l8609,12732r30,15xe" fillcolor="#4471c4" stroked="f">
              <v:path arrowok="t"/>
            </v:shape>
            <v:shape id="_x0000_s1184" style="position:absolute;left:6923;top:11449;width:1716;height:1298" coordorigin="6923,11449" coordsize="1716,1298" path="m8624,11524r-15,l8609,12717r-1312,l7297,12747r1342,l8609,12732r15,-15l8624,11524xe" fillcolor="#4471c4" stroked="f">
              <v:path arrowok="t"/>
            </v:shape>
            <v:shape id="_x0000_s1183" style="position:absolute;left:6923;top:11449;width:1716;height:1298" coordorigin="6923,11449" coordsize="1716,1298" path="m7043,11494r1566,15l8639,11494r-1596,xe" fillcolor="#4471c4" stroked="f">
              <v:path arrowok="t"/>
            </v:shape>
            <v:shape id="_x0000_s1182" style="position:absolute;left:6923;top:11449;width:1716;height:1298" coordorigin="6923,11449" coordsize="1716,1298" path="m7043,11494r,-45l6923,11509r120,60l7043,11524r-20,l7023,11494r20,xe" fillcolor="#4471c4" stroked="f">
              <v:path arrowok="t"/>
            </v:shape>
            <v:shape id="_x0000_s1181" style="position:absolute;left:5778;top:10996;width:120;height:295" coordorigin="5778,10996" coordsize="120,295" path="m5823,11171r-45,l5838,11291r60,-120l5853,11171r,20l5823,11191r,-20xe" fillcolor="#4471c4" stroked="f">
              <v:path arrowok="t"/>
            </v:shape>
            <v:shape id="_x0000_s1180" style="position:absolute;left:5778;top:10996;width:120;height:295" coordorigin="5778,10996" coordsize="120,295" path="m5823,11191r30,l5853,10996r-30,l5823,11191xe" fillcolor="#4471c4" stroked="f">
              <v:path arrowok="t"/>
            </v:shape>
            <v:shape id="_x0000_s1179" style="position:absolute;left:5443;top:11845;width:120;height:374" coordorigin="5443,11845" coordsize="120,374" path="m5488,12099r-45,l5503,12219r60,-120l5518,12099r,20l5488,12119r,-20xe" fillcolor="#4471c4" stroked="f">
              <v:path arrowok="t"/>
            </v:shape>
            <v:shape id="_x0000_s1178" style="position:absolute;left:5443;top:11845;width:120;height:374" coordorigin="5443,11845" coordsize="120,374" path="m5488,12119r30,l5518,11845r-30,l5488,12119xe" fillcolor="#4471c4" stroked="f">
              <v:path arrowok="t"/>
            </v:shape>
            <v:shape id="_x0000_s1177" style="position:absolute;left:4088;top:13573;width:2580;height:525" coordorigin="4088,13573" coordsize="2580,525" path="m4088,14098r2580,l6668,13573r-2580,l4088,14098xe" filled="f" strokecolor="#5b9bd4" strokeweight="1pt">
              <v:path arrowok="t"/>
            </v:shape>
            <v:shape id="_x0000_s1176" style="position:absolute;left:5404;top:13154;width:120;height:406" coordorigin="5404,13154" coordsize="120,406" path="m5449,13440r-45,l5464,13560r60,-120l5479,13440r,20l5449,13460r,-20xe" fillcolor="#4471c4" stroked="f">
              <v:path arrowok="t"/>
            </v:shape>
            <v:shape id="_x0000_s1175" style="position:absolute;left:5404;top:13154;width:120;height:406" coordorigin="5404,13154" coordsize="120,406" path="m5449,13460r30,l5479,13154r-30,l5449,13460xe" fillcolor="#4471c4" stroked="f">
              <v:path arrowok="t"/>
            </v:shape>
            <v:shape id="_x0000_s1174" style="position:absolute;left:4280;top:14350;width:2265;height:1380" coordorigin="4280,14350" coordsize="2265,1380" path="m4280,15040r1133,-690l6545,15040r-1132,690l4280,15040xe" filled="f" strokecolor="#5b9bd4" strokeweight="1pt">
              <v:path arrowok="t"/>
            </v:shape>
            <v:shape id="_x0000_s1173" style="position:absolute;left:5374;top:14132;width:120;height:257" coordorigin="5374,14132" coordsize="120,257" path="m5421,14290r-2,-19l5374,14274r69,115l5421,14290xe" fillcolor="#4471c4" stroked="f">
              <v:path arrowok="t"/>
            </v:shape>
            <v:shape id="_x0000_s1172" style="position:absolute;left:5374;top:14132;width:120;height:257" coordorigin="5374,14132" coordsize="120,257" path="m5494,14265r-45,3l5451,14288r43,-23xe" fillcolor="#4471c4" stroked="f">
              <v:path arrowok="t"/>
            </v:shape>
            <v:shape id="_x0000_s1171" style="position:absolute;left:5374;top:14132;width:120;height:257" coordorigin="5374,14132" coordsize="120,257" path="m5439,14132r-30,2l5419,14271r2,19l5443,14389r51,-124l5451,14288r-2,-20l5439,14132xe" fillcolor="#4471c4" stroked="f">
              <v:path arrowok="t"/>
            </v:shape>
            <v:shape id="_x0000_s1170" style="position:absolute;left:8600;top:8019;width:3175;height:572" coordorigin="8600,8019" coordsize="3175,572" path="m8600,8591r3175,l11775,8019r-3175,l8600,8591xe" filled="f" strokecolor="#5b9bd4" strokeweight="1pt">
              <v:path arrowok="t"/>
            </v:shape>
            <v:shape id="_x0000_s1169" style="position:absolute;left:6943;top:8232;width:1656;height:120" coordorigin="6943,8232" coordsize="1656,120" path="m8499,8307r-20,l8478,8352r121,-59l8499,8307xe" fillcolor="#4471c4" stroked="f">
              <v:path arrowok="t"/>
            </v:shape>
            <v:shape id="_x0000_s1168" style="position:absolute;left:6943;top:8232;width:1656;height:120" coordorigin="6943,8232" coordsize="1656,120" path="m8499,8277r-19,-45l8479,8277r20,xe" fillcolor="#4471c4" stroked="f">
              <v:path arrowok="t"/>
            </v:shape>
            <v:shape id="_x0000_s1167" style="position:absolute;left:6943;top:8232;width:1656;height:120" coordorigin="6943,8232" coordsize="1656,120" path="m6943,8259r,30l8479,8307r20,l8599,8293r-119,-61l8499,8277r-20,l6943,8259xe" fillcolor="#4471c4" stroked="f">
              <v:path arrowok="t"/>
            </v:shape>
            <v:shape id="_x0000_s1166" style="position:absolute;left:6540;top:15031;width:3908;height:784" coordorigin="6540,15031" coordsize="3908,784" path="m6540,15061r3833,l10373,15046r15,15l10373,15061r,654l10403,15715r,-684l6540,15031r,30xe" fillcolor="#4471c4" stroked="f">
              <v:path arrowok="t"/>
            </v:shape>
            <v:shape id="_x0000_s1165" style="position:absolute;left:6540;top:15031;width:3908;height:784" coordorigin="6540,15031" coordsize="3908,784" path="m10388,15061r-15,-15l10373,15061r15,xe" fillcolor="#4471c4" stroked="f">
              <v:path arrowok="t"/>
            </v:shape>
            <v:shape id="_x0000_s1164" style="position:absolute;left:6540;top:15031;width:3908;height:784" coordorigin="6540,15031" coordsize="3908,784" path="m10373,15695r-45,1l10389,15815r59,-120l10403,15695r,20l10373,15715r,-20xe" fillcolor="#4471c4" stroked="f">
              <v:path arrowok="t"/>
            </v:shape>
            <v:shape id="_x0000_s1163" style="position:absolute;left:11455;top:8610;width:145;height:7230" coordorigin="11455,8610" coordsize="145,7230" path="m11555,15820r25,20l11600,15800r-45,l11525,15821r55,19l11555,15820xe" fillcolor="#4471c4" stroked="f">
              <v:path arrowok="t"/>
            </v:shape>
            <v:shape id="_x0000_s1162" style="position:absolute;left:11455;top:8610;width:145;height:7230" coordorigin="11455,8610" coordsize="145,7230" path="m11525,15800r-45,1l11500,15840r80,l11525,15821r30,-21l11485,8610r-30,l11525,15800xe" fillcolor="#4471c4" stroked="f">
              <v:path arrowok="t"/>
            </v:shape>
            <v:shape id="_x0000_s1161" style="position:absolute;left:5424;top:15730;width:0;height:110" coordorigin="5424,15730" coordsize="0,110" path="m5424,15730r,110e" filled="f" strokecolor="#4471c4" strokeweight="1.6pt">
              <v:path arrowok="t"/>
            </v:shape>
            <w10:wrap anchorx="page" anchory="page"/>
          </v:group>
        </w:pict>
      </w: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2A4DA5">
      <w:pPr>
        <w:spacing w:before="15"/>
        <w:ind w:left="3260"/>
        <w:rPr>
          <w:rFonts w:asciiTheme="minorHAnsi" w:eastAsia="Calibri" w:hAnsiTheme="minorHAnsi" w:cs="Calibri"/>
          <w:sz w:val="23"/>
          <w:szCs w:val="23"/>
        </w:rPr>
      </w:pPr>
      <w:r w:rsidRPr="001C0B10">
        <w:rPr>
          <w:rFonts w:asciiTheme="minorHAnsi" w:eastAsia="Calibri" w:hAnsiTheme="minorHAnsi" w:cs="Calibri"/>
          <w:w w:val="102"/>
          <w:sz w:val="23"/>
          <w:szCs w:val="23"/>
        </w:rPr>
        <w:t>Create</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Bond</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Application</w:t>
      </w:r>
    </w:p>
    <w:p w:rsidR="00EE4981" w:rsidRPr="001C0B10" w:rsidRDefault="00EE4981">
      <w:pPr>
        <w:spacing w:before="7" w:line="120" w:lineRule="exact"/>
        <w:rPr>
          <w:rFonts w:asciiTheme="minorHAnsi" w:hAnsiTheme="minorHAnsi"/>
          <w:sz w:val="12"/>
          <w:szCs w:val="12"/>
        </w:rPr>
      </w:pPr>
    </w:p>
    <w:p w:rsidR="00993D5C" w:rsidRPr="001C0B10" w:rsidRDefault="00993D5C" w:rsidP="00993D5C">
      <w:pPr>
        <w:spacing w:before="15"/>
        <w:ind w:left="3419" w:right="5077"/>
        <w:jc w:val="center"/>
        <w:rPr>
          <w:rFonts w:asciiTheme="minorHAnsi" w:eastAsia="Calibri" w:hAnsiTheme="minorHAnsi" w:cs="Calibri"/>
          <w:sz w:val="23"/>
          <w:szCs w:val="23"/>
        </w:rPr>
      </w:pPr>
      <w:r w:rsidRPr="001C0B10">
        <w:rPr>
          <w:rFonts w:asciiTheme="minorHAnsi" w:eastAsia="Calibri" w:hAnsiTheme="minorHAnsi" w:cs="Calibri"/>
          <w:w w:val="102"/>
          <w:sz w:val="23"/>
          <w:szCs w:val="23"/>
        </w:rPr>
        <w:t>Check</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Bank</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Quotes</w:t>
      </w: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before="2" w:line="100" w:lineRule="exact"/>
        <w:rPr>
          <w:rFonts w:asciiTheme="minorHAnsi" w:hAnsiTheme="minorHAnsi"/>
          <w:sz w:val="11"/>
          <w:szCs w:val="11"/>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2A4DA5">
      <w:pPr>
        <w:spacing w:before="15"/>
        <w:ind w:left="3464" w:right="5046"/>
        <w:jc w:val="center"/>
        <w:rPr>
          <w:rFonts w:asciiTheme="minorHAnsi" w:eastAsia="Calibri" w:hAnsiTheme="minorHAnsi" w:cs="Calibri"/>
          <w:sz w:val="23"/>
          <w:szCs w:val="23"/>
        </w:rPr>
      </w:pPr>
      <w:r w:rsidRPr="001C0B10">
        <w:rPr>
          <w:rFonts w:asciiTheme="minorHAnsi" w:eastAsia="Calibri" w:hAnsiTheme="minorHAnsi" w:cs="Calibri"/>
          <w:w w:val="102"/>
          <w:sz w:val="23"/>
          <w:szCs w:val="23"/>
        </w:rPr>
        <w:t>Submit</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Application</w:t>
      </w:r>
    </w:p>
    <w:p w:rsidR="00EE4981" w:rsidRPr="001C0B10" w:rsidRDefault="00EE4981">
      <w:pPr>
        <w:spacing w:before="7" w:line="140" w:lineRule="exact"/>
        <w:rPr>
          <w:rFonts w:asciiTheme="minorHAnsi" w:hAnsiTheme="minorHAnsi"/>
          <w:sz w:val="15"/>
          <w:szCs w:val="15"/>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2A4DA5">
      <w:pPr>
        <w:spacing w:before="15"/>
        <w:ind w:left="3629" w:right="5133"/>
        <w:jc w:val="center"/>
        <w:rPr>
          <w:rFonts w:asciiTheme="minorHAnsi" w:eastAsia="Calibri" w:hAnsiTheme="minorHAnsi" w:cs="Calibri"/>
          <w:sz w:val="23"/>
          <w:szCs w:val="23"/>
        </w:rPr>
      </w:pPr>
      <w:r w:rsidRPr="001C0B10">
        <w:rPr>
          <w:rFonts w:asciiTheme="minorHAnsi" w:eastAsia="Calibri" w:hAnsiTheme="minorHAnsi" w:cs="Calibri"/>
          <w:w w:val="102"/>
          <w:sz w:val="23"/>
          <w:szCs w:val="23"/>
        </w:rPr>
        <w:t>Make</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Payments</w:t>
      </w:r>
    </w:p>
    <w:p w:rsidR="00EE4981" w:rsidRPr="001C0B10" w:rsidRDefault="00EE4981">
      <w:pPr>
        <w:spacing w:before="2" w:line="180" w:lineRule="exact"/>
        <w:rPr>
          <w:rFonts w:asciiTheme="minorHAnsi" w:hAnsiTheme="minorHAnsi"/>
          <w:sz w:val="18"/>
          <w:szCs w:val="18"/>
        </w:rPr>
      </w:pPr>
    </w:p>
    <w:p w:rsidR="00EE4981" w:rsidRPr="001C0B10" w:rsidRDefault="002A4DA5">
      <w:pPr>
        <w:spacing w:before="15"/>
        <w:ind w:left="4666" w:right="5268"/>
        <w:jc w:val="center"/>
        <w:rPr>
          <w:rFonts w:asciiTheme="minorHAnsi" w:eastAsia="Calibri" w:hAnsiTheme="minorHAnsi" w:cs="Calibri"/>
          <w:sz w:val="23"/>
          <w:szCs w:val="23"/>
        </w:rPr>
      </w:pPr>
      <w:r w:rsidRPr="001C0B10">
        <w:rPr>
          <w:rFonts w:asciiTheme="minorHAnsi" w:eastAsia="Calibri" w:hAnsiTheme="minorHAnsi" w:cs="Calibri"/>
          <w:w w:val="102"/>
          <w:sz w:val="23"/>
          <w:szCs w:val="23"/>
        </w:rPr>
        <w:t>Yes</w:t>
      </w:r>
    </w:p>
    <w:p w:rsidR="00EE4981" w:rsidRPr="001C0B10" w:rsidRDefault="00EE4981">
      <w:pPr>
        <w:spacing w:before="2" w:line="100" w:lineRule="exact"/>
        <w:rPr>
          <w:rFonts w:asciiTheme="minorHAnsi" w:hAnsiTheme="minorHAnsi"/>
          <w:sz w:val="10"/>
          <w:szCs w:val="10"/>
        </w:rPr>
      </w:pPr>
    </w:p>
    <w:p w:rsidR="00EE4981" w:rsidRPr="001C0B10" w:rsidRDefault="00EE4981">
      <w:pPr>
        <w:spacing w:line="200" w:lineRule="exact"/>
        <w:rPr>
          <w:rFonts w:asciiTheme="minorHAnsi" w:hAnsiTheme="minorHAnsi"/>
        </w:rPr>
      </w:pPr>
    </w:p>
    <w:p w:rsidR="00EE4981" w:rsidRPr="001C0B10" w:rsidRDefault="002A4DA5">
      <w:pPr>
        <w:spacing w:before="20"/>
        <w:ind w:left="3439" w:right="3751"/>
        <w:jc w:val="center"/>
        <w:rPr>
          <w:rFonts w:asciiTheme="minorHAnsi" w:eastAsia="Calibri" w:hAnsiTheme="minorHAnsi" w:cs="Calibri"/>
          <w:sz w:val="23"/>
          <w:szCs w:val="23"/>
        </w:rPr>
      </w:pPr>
      <w:r w:rsidRPr="001C0B10">
        <w:rPr>
          <w:rFonts w:asciiTheme="minorHAnsi" w:eastAsia="Calibri" w:hAnsiTheme="minorHAnsi" w:cs="Calibri"/>
          <w:w w:val="102"/>
          <w:sz w:val="23"/>
          <w:szCs w:val="23"/>
        </w:rPr>
        <w:t>Service</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Fee</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Paid?</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position w:val="13"/>
          <w:sz w:val="23"/>
          <w:szCs w:val="23"/>
        </w:rPr>
        <w:t>No</w:t>
      </w: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before="12" w:line="200" w:lineRule="exact"/>
        <w:rPr>
          <w:rFonts w:asciiTheme="minorHAnsi" w:hAnsiTheme="minorHAnsi"/>
        </w:rPr>
      </w:pPr>
    </w:p>
    <w:p w:rsidR="00EE4981" w:rsidRPr="001C0B10" w:rsidRDefault="002A4DA5">
      <w:pPr>
        <w:spacing w:before="15"/>
        <w:ind w:left="3260"/>
        <w:rPr>
          <w:rFonts w:asciiTheme="minorHAnsi" w:eastAsia="Calibri" w:hAnsiTheme="minorHAnsi" w:cs="Calibri"/>
          <w:sz w:val="23"/>
          <w:szCs w:val="23"/>
        </w:rPr>
      </w:pPr>
      <w:r w:rsidRPr="001C0B10">
        <w:rPr>
          <w:rFonts w:asciiTheme="minorHAnsi" w:eastAsia="Calibri" w:hAnsiTheme="minorHAnsi" w:cs="Calibri"/>
          <w:w w:val="102"/>
          <w:sz w:val="23"/>
          <w:szCs w:val="23"/>
        </w:rPr>
        <w:t>Check</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CRB</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Eligibility</w:t>
      </w: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rsidP="001C0B10">
      <w:pPr>
        <w:spacing w:before="17"/>
        <w:ind w:left="3760" w:right="4492"/>
        <w:rPr>
          <w:rFonts w:asciiTheme="minorHAnsi" w:eastAsia="Calibri" w:hAnsiTheme="minorHAnsi" w:cs="Calibri"/>
          <w:sz w:val="23"/>
          <w:szCs w:val="23"/>
        </w:rPr>
        <w:sectPr w:rsidR="00EE4981" w:rsidRPr="001C0B10">
          <w:type w:val="continuous"/>
          <w:pgSz w:w="12240" w:h="15840"/>
          <w:pgMar w:top="820" w:right="720" w:bottom="280" w:left="1200" w:header="720" w:footer="720" w:gutter="0"/>
          <w:cols w:space="720"/>
        </w:sectPr>
      </w:pPr>
    </w:p>
    <w:p w:rsidR="00EE4981" w:rsidRPr="001C0B10" w:rsidRDefault="002A4DA5">
      <w:pPr>
        <w:spacing w:before="57"/>
        <w:ind w:left="102"/>
        <w:rPr>
          <w:rFonts w:asciiTheme="minorHAnsi" w:eastAsia="Calibri" w:hAnsiTheme="minorHAnsi" w:cs="Calibri"/>
          <w:sz w:val="23"/>
          <w:szCs w:val="23"/>
        </w:rPr>
      </w:pPr>
      <w:r w:rsidRPr="001C0B10">
        <w:rPr>
          <w:rFonts w:asciiTheme="minorHAnsi" w:eastAsia="Calibri" w:hAnsiTheme="minorHAnsi" w:cs="Calibri"/>
          <w:w w:val="102"/>
          <w:sz w:val="23"/>
          <w:szCs w:val="23"/>
        </w:rPr>
        <w:t>Bid</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Box</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Portal</w:t>
      </w: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before="2" w:line="200" w:lineRule="exact"/>
        <w:rPr>
          <w:rFonts w:asciiTheme="minorHAnsi" w:hAnsiTheme="minorHAnsi"/>
        </w:rPr>
      </w:pPr>
    </w:p>
    <w:p w:rsidR="00EE4981" w:rsidRPr="001C0B10" w:rsidRDefault="002A4DA5">
      <w:pPr>
        <w:spacing w:before="15"/>
        <w:ind w:left="1574"/>
        <w:rPr>
          <w:rFonts w:asciiTheme="minorHAnsi" w:eastAsia="Calibri" w:hAnsiTheme="minorHAnsi" w:cs="Calibri"/>
          <w:sz w:val="23"/>
          <w:szCs w:val="23"/>
        </w:rPr>
      </w:pPr>
      <w:r w:rsidRPr="001C0B10">
        <w:rPr>
          <w:rFonts w:asciiTheme="minorHAnsi" w:eastAsia="Calibri" w:hAnsiTheme="minorHAnsi" w:cs="Calibri"/>
          <w:w w:val="102"/>
          <w:sz w:val="23"/>
          <w:szCs w:val="23"/>
        </w:rPr>
        <w:t>Submit</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to</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Bank</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for</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Approval</w:t>
      </w:r>
    </w:p>
    <w:p w:rsidR="00EE4981" w:rsidRPr="001C0B10" w:rsidRDefault="00EE4981">
      <w:pPr>
        <w:spacing w:before="3" w:line="160" w:lineRule="exact"/>
        <w:rPr>
          <w:rFonts w:asciiTheme="minorHAnsi" w:hAnsiTheme="minorHAnsi"/>
          <w:sz w:val="17"/>
          <w:szCs w:val="17"/>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2A4DA5">
      <w:pPr>
        <w:spacing w:before="15"/>
        <w:ind w:left="2129"/>
        <w:rPr>
          <w:rFonts w:asciiTheme="minorHAnsi" w:eastAsia="Calibri" w:hAnsiTheme="minorHAnsi" w:cs="Calibri"/>
          <w:sz w:val="23"/>
          <w:szCs w:val="23"/>
        </w:rPr>
      </w:pPr>
      <w:r w:rsidRPr="001C0B10">
        <w:rPr>
          <w:rFonts w:asciiTheme="minorHAnsi" w:eastAsia="Calibri" w:hAnsiTheme="minorHAnsi" w:cs="Calibri"/>
          <w:w w:val="102"/>
          <w:sz w:val="23"/>
          <w:szCs w:val="23"/>
        </w:rPr>
        <w:t>Is</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Application</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position w:val="12"/>
          <w:sz w:val="23"/>
          <w:szCs w:val="23"/>
        </w:rPr>
        <w:t>No</w:t>
      </w:r>
    </w:p>
    <w:p w:rsidR="00EE4981" w:rsidRPr="001C0B10" w:rsidRDefault="002A4DA5">
      <w:pPr>
        <w:spacing w:before="16"/>
        <w:ind w:left="2129"/>
        <w:rPr>
          <w:rFonts w:asciiTheme="minorHAnsi" w:eastAsia="Calibri" w:hAnsiTheme="minorHAnsi" w:cs="Calibri"/>
          <w:sz w:val="23"/>
          <w:szCs w:val="23"/>
        </w:rPr>
      </w:pPr>
      <w:r w:rsidRPr="001C0B10">
        <w:rPr>
          <w:rFonts w:asciiTheme="minorHAnsi" w:eastAsia="Calibri" w:hAnsiTheme="minorHAnsi" w:cs="Calibri"/>
          <w:w w:val="102"/>
          <w:sz w:val="23"/>
          <w:szCs w:val="23"/>
        </w:rPr>
        <w:t>Approved?</w:t>
      </w:r>
    </w:p>
    <w:p w:rsidR="00EE4981" w:rsidRPr="001C0B10" w:rsidRDefault="00EE4981">
      <w:pPr>
        <w:spacing w:before="2" w:line="100" w:lineRule="exact"/>
        <w:rPr>
          <w:rFonts w:asciiTheme="minorHAnsi" w:hAnsiTheme="minorHAnsi"/>
          <w:sz w:val="11"/>
          <w:szCs w:val="11"/>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2A4DA5">
      <w:pPr>
        <w:spacing w:before="15"/>
        <w:ind w:left="3150"/>
        <w:rPr>
          <w:rFonts w:asciiTheme="minorHAnsi" w:eastAsia="Calibri" w:hAnsiTheme="minorHAnsi" w:cs="Calibri"/>
          <w:sz w:val="23"/>
          <w:szCs w:val="23"/>
        </w:rPr>
      </w:pPr>
      <w:r w:rsidRPr="001C0B10">
        <w:rPr>
          <w:rFonts w:asciiTheme="minorHAnsi" w:eastAsia="Calibri" w:hAnsiTheme="minorHAnsi" w:cs="Calibri"/>
          <w:w w:val="102"/>
          <w:sz w:val="23"/>
          <w:szCs w:val="23"/>
        </w:rPr>
        <w:t>Yes</w:t>
      </w:r>
    </w:p>
    <w:p w:rsidR="00EE4981" w:rsidRPr="001C0B10" w:rsidRDefault="00EE4981">
      <w:pPr>
        <w:spacing w:line="200" w:lineRule="exact"/>
        <w:rPr>
          <w:rFonts w:asciiTheme="minorHAnsi" w:hAnsiTheme="minorHAnsi"/>
        </w:rPr>
      </w:pPr>
    </w:p>
    <w:p w:rsidR="00EE4981" w:rsidRPr="001C0B10" w:rsidRDefault="00EE4981">
      <w:pPr>
        <w:spacing w:before="7" w:line="260" w:lineRule="exact"/>
        <w:rPr>
          <w:rFonts w:asciiTheme="minorHAnsi" w:hAnsiTheme="minorHAnsi"/>
          <w:sz w:val="26"/>
          <w:szCs w:val="26"/>
        </w:rPr>
      </w:pPr>
    </w:p>
    <w:p w:rsidR="00EE4981" w:rsidRPr="001C0B10" w:rsidRDefault="002A4DA5">
      <w:pPr>
        <w:spacing w:before="15" w:line="261" w:lineRule="auto"/>
        <w:ind w:left="1658" w:right="5730"/>
        <w:jc w:val="center"/>
        <w:rPr>
          <w:rFonts w:asciiTheme="minorHAnsi" w:eastAsia="Calibri" w:hAnsiTheme="minorHAnsi" w:cs="Calibri"/>
          <w:sz w:val="23"/>
          <w:szCs w:val="23"/>
        </w:rPr>
      </w:pPr>
      <w:r w:rsidRPr="001C0B10">
        <w:rPr>
          <w:rFonts w:asciiTheme="minorHAnsi" w:eastAsia="Calibri" w:hAnsiTheme="minorHAnsi" w:cs="Calibri"/>
          <w:w w:val="102"/>
          <w:sz w:val="23"/>
          <w:szCs w:val="23"/>
        </w:rPr>
        <w:t>Process</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Bond</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Document and</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Check</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Delivery Options</w:t>
      </w:r>
    </w:p>
    <w:p w:rsidR="00EE4981" w:rsidRPr="001C0B10" w:rsidRDefault="00EE4981">
      <w:pPr>
        <w:spacing w:before="2" w:line="120" w:lineRule="exact"/>
        <w:rPr>
          <w:rFonts w:asciiTheme="minorHAnsi" w:hAnsiTheme="minorHAnsi"/>
          <w:sz w:val="12"/>
          <w:szCs w:val="12"/>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sectPr w:rsidR="00EE4981" w:rsidRPr="001C0B10">
          <w:headerReference w:type="default" r:id="rId16"/>
          <w:pgSz w:w="12240" w:h="15840"/>
          <w:pgMar w:top="660" w:right="1240" w:bottom="280" w:left="1340" w:header="0" w:footer="0" w:gutter="0"/>
          <w:cols w:space="720"/>
        </w:sectPr>
      </w:pPr>
    </w:p>
    <w:p w:rsidR="00EE4981" w:rsidRPr="001C0B10" w:rsidRDefault="00EE4981">
      <w:pPr>
        <w:spacing w:line="160" w:lineRule="exact"/>
        <w:rPr>
          <w:rFonts w:asciiTheme="minorHAnsi" w:hAnsiTheme="minorHAnsi"/>
          <w:sz w:val="16"/>
          <w:szCs w:val="16"/>
        </w:rPr>
      </w:pPr>
    </w:p>
    <w:p w:rsidR="00EE4981" w:rsidRPr="001C0B10" w:rsidRDefault="00EE4981">
      <w:pPr>
        <w:spacing w:line="200" w:lineRule="exact"/>
        <w:rPr>
          <w:rFonts w:asciiTheme="minorHAnsi" w:hAnsiTheme="minorHAnsi"/>
        </w:rPr>
      </w:pPr>
    </w:p>
    <w:p w:rsidR="00EE4981" w:rsidRPr="001C0B10" w:rsidRDefault="002A4DA5">
      <w:pPr>
        <w:ind w:left="2205" w:right="-54"/>
        <w:rPr>
          <w:rFonts w:asciiTheme="minorHAnsi" w:eastAsia="Calibri" w:hAnsiTheme="minorHAnsi" w:cs="Calibri"/>
          <w:sz w:val="23"/>
          <w:szCs w:val="23"/>
        </w:rPr>
      </w:pPr>
      <w:r w:rsidRPr="001C0B10">
        <w:rPr>
          <w:rFonts w:asciiTheme="minorHAnsi" w:eastAsia="Calibri" w:hAnsiTheme="minorHAnsi" w:cs="Calibri"/>
          <w:w w:val="102"/>
          <w:sz w:val="23"/>
          <w:szCs w:val="23"/>
        </w:rPr>
        <w:t>Deliver</w:t>
      </w:r>
      <w:r w:rsidRPr="001C0B10">
        <w:rPr>
          <w:rFonts w:asciiTheme="minorHAnsi" w:eastAsia="Calibri" w:hAnsiTheme="minorHAnsi" w:cs="Calibri"/>
          <w:sz w:val="23"/>
          <w:szCs w:val="23"/>
        </w:rPr>
        <w:t xml:space="preserve"> </w:t>
      </w:r>
      <w:r w:rsidRPr="001C0B10">
        <w:rPr>
          <w:rFonts w:asciiTheme="minorHAnsi" w:eastAsia="Calibri" w:hAnsiTheme="minorHAnsi" w:cs="Calibri"/>
          <w:w w:val="102"/>
          <w:sz w:val="23"/>
          <w:szCs w:val="23"/>
        </w:rPr>
        <w:t>Bond</w:t>
      </w:r>
    </w:p>
    <w:p w:rsidR="00EE4981" w:rsidRPr="001C0B10" w:rsidRDefault="002A4DA5">
      <w:pPr>
        <w:spacing w:before="15"/>
        <w:ind w:left="-40" w:right="61"/>
        <w:jc w:val="center"/>
        <w:rPr>
          <w:rFonts w:asciiTheme="minorHAnsi" w:eastAsia="Calibri" w:hAnsiTheme="minorHAnsi" w:cs="Calibri"/>
          <w:sz w:val="23"/>
          <w:szCs w:val="23"/>
        </w:rPr>
      </w:pPr>
      <w:r w:rsidRPr="001C0B10">
        <w:rPr>
          <w:rFonts w:asciiTheme="minorHAnsi" w:hAnsiTheme="minorHAnsi"/>
        </w:rPr>
        <w:br w:type="column"/>
      </w:r>
      <w:r w:rsidRPr="001C0B10">
        <w:rPr>
          <w:rFonts w:asciiTheme="minorHAnsi" w:eastAsia="Calibri" w:hAnsiTheme="minorHAnsi" w:cs="Calibri"/>
          <w:w w:val="102"/>
          <w:sz w:val="23"/>
          <w:szCs w:val="23"/>
        </w:rPr>
        <w:t>Application</w:t>
      </w:r>
    </w:p>
    <w:p w:rsidR="00EE4981" w:rsidRPr="001C0B10" w:rsidRDefault="002A4DA5">
      <w:pPr>
        <w:spacing w:before="16"/>
        <w:ind w:left="84" w:right="183"/>
        <w:jc w:val="center"/>
        <w:rPr>
          <w:rFonts w:asciiTheme="minorHAnsi" w:eastAsia="Calibri" w:hAnsiTheme="minorHAnsi" w:cs="Calibri"/>
          <w:sz w:val="23"/>
          <w:szCs w:val="23"/>
        </w:rPr>
        <w:sectPr w:rsidR="00EE4981" w:rsidRPr="001C0B10">
          <w:type w:val="continuous"/>
          <w:pgSz w:w="12240" w:h="15840"/>
          <w:pgMar w:top="820" w:right="1240" w:bottom="280" w:left="1340" w:header="720" w:footer="720" w:gutter="0"/>
          <w:cols w:num="2" w:space="720" w:equalWidth="0">
            <w:col w:w="3386" w:space="5111"/>
            <w:col w:w="1163"/>
          </w:cols>
        </w:sectPr>
      </w:pPr>
      <w:r w:rsidRPr="001C0B10">
        <w:rPr>
          <w:rFonts w:asciiTheme="minorHAnsi" w:eastAsia="Calibri" w:hAnsiTheme="minorHAnsi" w:cs="Calibri"/>
          <w:w w:val="102"/>
          <w:sz w:val="23"/>
          <w:szCs w:val="23"/>
        </w:rPr>
        <w:t>Declined</w:t>
      </w:r>
    </w:p>
    <w:p w:rsidR="00EE4981" w:rsidRPr="001C0B10" w:rsidRDefault="00D8164B">
      <w:pPr>
        <w:spacing w:before="3" w:line="160" w:lineRule="exact"/>
        <w:rPr>
          <w:rFonts w:asciiTheme="minorHAnsi" w:hAnsiTheme="minorHAnsi"/>
          <w:sz w:val="17"/>
          <w:szCs w:val="17"/>
        </w:rPr>
      </w:pPr>
      <w:r>
        <w:rPr>
          <w:rFonts w:asciiTheme="minorHAnsi" w:hAnsiTheme="minorHAnsi"/>
        </w:rPr>
        <w:pict>
          <v:group id="_x0000_s1122" style="position:absolute;margin-left:122.75pt;margin-top:37.1pt;width:462.6pt;height:458.25pt;z-index:-251654144;mso-position-horizontal-relative:page;mso-position-vertical-relative:page" coordorigin="2455,742" coordsize="9252,9165">
            <v:shape id="_x0000_s1159" style="position:absolute;left:9407;top:6923;width:1933;height:927" coordorigin="9407,6923" coordsize="1933,927" path="m9407,7850r1933,l11340,6923r-1933,l9407,7850xe" filled="f" strokecolor="#5b9bd4" strokeweight="1pt">
              <v:path arrowok="t"/>
            </v:shape>
            <v:shape id="_x0000_s1158" style="position:absolute;left:10372;top:1449;width:144;height:5430" coordorigin="10372,1449" coordsize="144,5430" path="m10442,6780r-1,-20l10396,6760r62,119l10442,6780xe" fillcolor="#4471c4" stroked="f">
              <v:path arrowok="t"/>
            </v:shape>
            <v:shape id="_x0000_s1157" style="position:absolute;left:10372;top:1449;width:144;height:5430" coordorigin="10372,1449" coordsize="144,5430" path="m10516,6759r-45,l10472,6779r44,-20xe" fillcolor="#4471c4" stroked="f">
              <v:path arrowok="t"/>
            </v:shape>
            <v:shape id="_x0000_s1156" style="position:absolute;left:10372;top:1449;width:144;height:5430" coordorigin="10372,1449" coordsize="144,5430" path="m10402,1449r-30,1l10441,6760r1,20l10458,6879r58,-120l10472,6779r-1,-20l10402,1449xe" fillcolor="#4471c4" stroked="f">
              <v:path arrowok="t"/>
            </v:shape>
            <v:shape id="_x0000_s1155" style="position:absolute;left:10235;top:1245;width:295;height:295" coordorigin="10235,1245" coordsize="295,295" path="m10235,1245r,236l10382,1540r148,-59l10530,1245r-295,xe" stroked="f">
              <v:path arrowok="t"/>
            </v:shape>
            <v:shape id="_x0000_s1154" style="position:absolute;left:10235;top:1245;width:295;height:295" coordorigin="10235,1245" coordsize="295,295" path="m10235,1245r295,l10530,1481r-148,59l10235,1481r,-236xe" filled="f" strokecolor="#5b9bd4" strokeweight="1pt">
              <v:path arrowok="t"/>
            </v:shape>
            <v:shape id="_x0000_s1153" style="position:absolute;left:10512;top:1277;width:1069;height:7748" coordorigin="10512,1277" coordsize="1069,7748" path="m10632,8950r,-45l10512,8965r120,60l10632,8980r-20,l10612,8950r20,xe" fillcolor="#4471c4" stroked="f">
              <v:path arrowok="t"/>
            </v:shape>
            <v:shape id="_x0000_s1152" style="position:absolute;left:10512;top:1277;width:1069;height:7748" coordorigin="10512,1277" coordsize="1069,7748" path="m11537,1277r,7688l10632,8950r-20,l10612,8980r955,l11552,8950r-15,-7673xe" fillcolor="#4471c4" stroked="f">
              <v:path arrowok="t"/>
            </v:shape>
            <v:shape id="_x0000_s1151" style="position:absolute;left:10512;top:1277;width:1069;height:7748" coordorigin="10512,1277" coordsize="1069,7748" path="m11552,1307r15,7673l11567,1292r14,-15l11537,1277r15,7673l11567,8980r-15,-7673xe" fillcolor="#4471c4" stroked="f">
              <v:path arrowok="t"/>
            </v:shape>
            <v:shape id="_x0000_s1150" style="position:absolute;left:10512;top:1277;width:1069;height:7748" coordorigin="10512,1277" coordsize="1069,7748" path="m11567,1292r,15l11581,1307r,-30l11567,1292xe" fillcolor="#4471c4" stroked="f">
              <v:path arrowok="t"/>
            </v:shape>
            <v:shape id="_x0000_s1149" style="position:absolute;left:10512;top:1277;width:1069;height:7748" coordorigin="10512,1277" coordsize="1069,7748" path="m11537,8950r-905,l11537,8965r,-15xe" fillcolor="#4471c4" stroked="f">
              <v:path arrowok="t"/>
            </v:shape>
            <v:shape id="_x0000_s1148" style="position:absolute;left:11402;top:1002;width:295;height:295" coordorigin="11402,1002" coordsize="295,295" path="m11402,1002r,236l11550,1297r147,-59l11697,1002r-295,xe" stroked="f">
              <v:path arrowok="t"/>
            </v:shape>
            <v:shape id="_x0000_s1147" style="position:absolute;left:11402;top:1002;width:295;height:295" coordorigin="11402,1002" coordsize="295,295" path="m11402,1002r295,l11697,1238r-147,59l11402,1238r,-236xe" filled="f" strokecolor="#5b9bd4" strokeweight="1pt">
              <v:path arrowok="t"/>
            </v:shape>
            <v:shape id="_x0000_s1146" style="position:absolute;left:10391;top:7854;width:120;height:927" coordorigin="10391,7854" coordsize="120,927" path="m10436,8682r,-20l10391,8663r62,119l10436,8682xe" fillcolor="#4471c4" stroked="f">
              <v:path arrowok="t"/>
            </v:shape>
            <v:shape id="_x0000_s1145" style="position:absolute;left:10391;top:7854;width:120;height:927" coordorigin="10391,7854" coordsize="120,927" path="m10511,8661r-45,l10466,8681r45,-20xe" fillcolor="#4471c4" stroked="f">
              <v:path arrowok="t"/>
            </v:shape>
            <v:shape id="_x0000_s1144" style="position:absolute;left:10391;top:7854;width:120;height:927" coordorigin="10391,7854" coordsize="120,927" path="m10449,7854r-30,1l10436,8662r,20l10453,8782r58,-121l10466,8681r,-20l10449,7854xe" fillcolor="#4471c4" stroked="f">
              <v:path arrowok="t"/>
            </v:shape>
            <v:shape id="_x0000_s1143" style="position:absolute;left:10236;top:8796;width:316;height:335" coordorigin="10236,8796" coordsize="316,335" path="m10236,8964r,12l10240,8999r6,22l10254,9042r11,19l10279,9078r15,16l10311,9107r19,10l10350,9125r22,5l10394,9131r11,l10427,9128r21,-7l10468,9112r18,-12l10502,9086r14,-16l10529,9052r10,-20l10546,9010r4,-22l10552,8964r,-12l10548,8928r-6,-22l10534,8886r-11,-19l10509,8849r-15,-15l10477,8821r-19,-10l10438,8803r-22,-5l10394,8796r-12,1l10361,8800r-21,7l10320,8816r-18,12l10286,8842r-14,16l10259,8876r-10,20l10242,8918r-4,22l10236,8964xe" stroked="f">
              <v:path arrowok="t"/>
            </v:shape>
            <v:shape id="_x0000_s1142" style="position:absolute;left:10236;top:8796;width:316;height:335" coordorigin="10236,8796" coordsize="316,335" path="m10236,8964r2,-24l10242,8918r7,-22l10259,8876r13,-18l10286,8842r16,-14l10320,8816r20,-9l10361,8800r21,-3l10394,8796r22,2l10438,8803r20,8l10477,8821r17,13l10509,8849r14,18l10534,8886r8,20l10548,8928r4,24l10552,8964r-2,24l10546,9010r-7,22l10529,9052r-13,18l10502,9086r-16,14l10468,9112r-20,9l10427,9128r-22,3l10394,9131r-22,-1l10350,9125r-20,-8l10311,9107r-17,-13l10279,9078r-14,-17l10254,9042r-8,-21l10240,8999r-4,-23l10236,8964xe" filled="f" strokecolor="#5b9bd4" strokeweight="1pt">
              <v:path arrowok="t"/>
            </v:shape>
            <v:shape id="_x0000_s1141" style="position:absolute;left:2862;top:5531;width:2544;height:1025" coordorigin="2862,5531" coordsize="2544,1025" path="m2862,6556r2544,l5406,5531r-2544,l2862,6556xe" filled="f" strokecolor="#5b9bd4" strokeweight="1pt">
              <v:path arrowok="t"/>
            </v:shape>
            <v:shape id="_x0000_s1140" style="position:absolute;left:2863;top:7279;width:2564;height:493" coordorigin="2863,7279" coordsize="2564,493" path="m2863,7772r2564,l5427,7279r-2564,l2863,7772xe" filled="f" strokecolor="#5b9bd4" strokeweight="1pt">
              <v:path arrowok="t"/>
            </v:shape>
            <v:shape id="_x0000_s1139" style="position:absolute;left:4108;top:6537;width:120;height:749" coordorigin="4108,6537" coordsize="120,749" path="m4153,7166r-45,l4168,7286r60,-120l4183,7166r,20l4153,7186r,-20xe" fillcolor="#4471c4" stroked="f">
              <v:path arrowok="t"/>
            </v:shape>
            <v:shape id="_x0000_s1138" style="position:absolute;left:4108;top:6537;width:120;height:749" coordorigin="4108,6537" coordsize="120,749" path="m4153,7186r30,l4183,6537r-30,l4153,7186xe" fillcolor="#4471c4" stroked="f">
              <v:path arrowok="t"/>
            </v:shape>
            <v:shape id="_x0000_s1137" style="position:absolute;left:2465;top:3301;width:3412;height:1558" coordorigin="2465,3301" coordsize="3412,1558" path="m2465,4080l4171,3301r1706,779l4171,4859,2465,4080xe" filled="f" strokecolor="#5b9bd4" strokeweight="1pt">
              <v:path arrowok="t"/>
            </v:shape>
            <v:shape id="_x0000_s1136" style="position:absolute;left:4176;top:4893;width:120;height:631" coordorigin="4176,4893" coordsize="120,631" path="m4222,5425r-1,-20l4176,5406r64,118l4222,5425xe" fillcolor="#4471c4" stroked="f">
              <v:path arrowok="t"/>
            </v:shape>
            <v:shape id="_x0000_s1135" style="position:absolute;left:4176;top:4893;width:120;height:631" coordorigin="4176,4893" coordsize="120,631" path="m4296,5403r-45,1l4252,5424r44,-21xe" fillcolor="#4471c4" stroked="f">
              <v:path arrowok="t"/>
            </v:shape>
            <v:shape id="_x0000_s1134" style="position:absolute;left:4176;top:4893;width:120;height:631" coordorigin="4176,4893" coordsize="120,631" path="m4236,4893r-30,1l4221,5405r1,20l4240,5524r56,-121l4252,5424r-1,-20l4236,4893xe" fillcolor="#4471c4" stroked="f">
              <v:path arrowok="t"/>
            </v:shape>
            <v:shape id="_x0000_s1133" style="position:absolute;left:5898;top:4104;width:4536;height:0" coordorigin="5898,4104" coordsize="4536,0" path="m5898,4104r4536,e" filled="f" strokecolor="#4471c4" strokeweight=".26486mm">
              <v:path arrowok="t"/>
            </v:shape>
            <v:shape id="_x0000_s1132" style="position:absolute;left:2580;top:1516;width:3240;height:450" coordorigin="2580,1516" coordsize="3240,450" path="m2580,1966r3240,l5820,1516r-3240,l2580,1966xe" filled="f" strokecolor="#5b9bd4" strokeweight="1pt">
              <v:path arrowok="t"/>
            </v:shape>
            <v:shape id="_x0000_s1131" style="position:absolute;left:5336;top:750;width:120;height:768" coordorigin="5336,750" coordsize="120,768" path="m5381,1398r-45,l5396,1518r60,-120l5411,1398r,20l5381,1418r,-20xe" fillcolor="#4471c4" stroked="f">
              <v:path arrowok="t"/>
            </v:shape>
            <v:shape id="_x0000_s1130" style="position:absolute;left:5336;top:750;width:120;height:768" coordorigin="5336,750" coordsize="120,768" path="m5381,1418r30,l5411,750r-30,l5381,1418xe" fillcolor="#4471c4" stroked="f">
              <v:path arrowok="t"/>
            </v:shape>
            <v:shape id="_x0000_s1129" style="position:absolute;left:4125;top:1966;width:120;height:1335" coordorigin="4125,1966" coordsize="120,1335" path="m4170,3181r-45,l4185,3301r60,-120l4200,3181r,20l4170,3201r,-20xe" fillcolor="#4471c4" stroked="f">
              <v:path arrowok="t"/>
            </v:shape>
            <v:shape id="_x0000_s1128" style="position:absolute;left:4125;top:1966;width:120;height:1335" coordorigin="4125,1966" coordsize="120,1335" path="m4170,3201r30,l4200,1966r-30,l4170,3201xe" fillcolor="#4471c4" stroked="f">
              <v:path arrowok="t"/>
            </v:shape>
            <v:shape id="_x0000_s1127" style="position:absolute;left:4004;top:8937;width:6195;height:2" coordorigin="4004,8937" coordsize="6195,2" path="m10199,8937r-6195,2e" filled="f" strokecolor="#4471c4" strokeweight=".26486mm">
              <v:path arrowok="t"/>
            </v:shape>
            <v:shape id="_x0000_s1126" style="position:absolute;left:5779;top:9247;width:2939;height:650" coordorigin="5779,9247" coordsize="2939,650" path="m5779,9572r43,-78l5894,9445r105,-44l6063,9380r70,-20l6209,9342r83,-17l6381,9309r93,-14l6573,9283r103,-11l6784,9263r111,-7l7010,9251r118,-3l7248,9247r121,1l7487,9251r115,5l7713,9263r107,9l7924,9283r99,12l8116,9309r89,16l8288,9342r76,18l8434,9380r64,21l8554,9422r89,47l8699,9519r19,53l8713,9598r-38,52l8603,9698r-105,45l8434,9764r-70,19l8288,9802r-83,17l8116,9834r-93,14l7924,9861r-104,10l7713,9880r-111,7l7487,9893r-118,3l7248,9897r-120,-1l7010,9893r-115,-6l6784,9880r-108,-9l6573,9861r-99,-13l6381,9834r-89,-15l6209,9802r-76,-19l6063,9764r-64,-21l5943,9721r-89,-47l5798,9624r-19,-52xe" filled="f" strokecolor="#5b9bd4" strokeweight="1pt">
              <v:path arrowok="t"/>
            </v:shape>
            <v:shape id="_x0000_s1125" style="position:absolute;left:7140;top:8937;width:120;height:315" coordorigin="7140,8937" coordsize="120,315" path="m7185,9132r-45,l7200,9252r60,-120l7215,9132r,20l7185,9152r,-20xe" fillcolor="#4471c4" stroked="f">
              <v:path arrowok="t"/>
            </v:shape>
            <v:shape id="_x0000_s1124" style="position:absolute;left:7140;top:8937;width:120;height:315" coordorigin="7140,8937" coordsize="120,315" path="m7185,9152r30,l7215,8937r-30,l7185,9152xe" fillcolor="#4471c4" stroked="f">
              <v:path arrowok="t"/>
            </v:shape>
            <v:shape id="_x0000_s1123" style="position:absolute;left:4011;top:7764;width:0;height:1162" coordorigin="4011,7764" coordsize="0,1162" path="m4011,8926r,-1162e" filled="f" strokecolor="#4471c4" strokeweight=".26486mm">
              <v:path arrowok="t"/>
            </v:shape>
            <w10:wrap anchorx="page" anchory="page"/>
          </v:group>
        </w:pict>
      </w: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EE4981" w:rsidRPr="001C0B10" w:rsidRDefault="00EE4981">
      <w:pPr>
        <w:spacing w:line="200" w:lineRule="exact"/>
        <w:rPr>
          <w:rFonts w:asciiTheme="minorHAnsi" w:hAnsiTheme="minorHAnsi"/>
        </w:rPr>
      </w:pPr>
    </w:p>
    <w:p w:rsidR="00BE3B14" w:rsidRDefault="001C0B10" w:rsidP="001C0B10">
      <w:pPr>
        <w:spacing w:before="16"/>
        <w:ind w:left="1078"/>
        <w:jc w:val="center"/>
        <w:rPr>
          <w:rFonts w:asciiTheme="minorHAnsi" w:eastAsia="Calibri" w:hAnsiTheme="minorHAnsi" w:cs="Calibri"/>
          <w:sz w:val="23"/>
          <w:szCs w:val="23"/>
        </w:rPr>
      </w:pPr>
      <w:r w:rsidRPr="001C0B10">
        <w:rPr>
          <w:rFonts w:asciiTheme="minorHAnsi" w:eastAsia="Calibri" w:hAnsiTheme="minorHAnsi" w:cs="Calibri"/>
          <w:sz w:val="23"/>
          <w:szCs w:val="23"/>
        </w:rPr>
        <w:t>STOP</w:t>
      </w:r>
    </w:p>
    <w:p w:rsidR="00BE3B14" w:rsidRPr="00BE3B14" w:rsidRDefault="00BE3B14" w:rsidP="00BE3B14">
      <w:pPr>
        <w:rPr>
          <w:rFonts w:asciiTheme="minorHAnsi" w:eastAsia="Calibri" w:hAnsiTheme="minorHAnsi" w:cs="Calibri"/>
          <w:sz w:val="23"/>
          <w:szCs w:val="23"/>
        </w:rPr>
      </w:pPr>
    </w:p>
    <w:p w:rsidR="00BE3B14" w:rsidRPr="00BE3B14" w:rsidRDefault="00BE3B14" w:rsidP="00BE3B14">
      <w:pPr>
        <w:rPr>
          <w:rFonts w:asciiTheme="minorHAnsi" w:eastAsia="Calibri" w:hAnsiTheme="minorHAnsi" w:cs="Calibri"/>
          <w:sz w:val="23"/>
          <w:szCs w:val="23"/>
        </w:rPr>
      </w:pPr>
    </w:p>
    <w:p w:rsidR="00BE3B14" w:rsidRPr="00BE3B14" w:rsidRDefault="00BE3B14" w:rsidP="00BE3B14">
      <w:pPr>
        <w:rPr>
          <w:rFonts w:asciiTheme="minorHAnsi" w:eastAsia="Calibri" w:hAnsiTheme="minorHAnsi" w:cs="Calibri"/>
          <w:sz w:val="23"/>
          <w:szCs w:val="23"/>
        </w:rPr>
      </w:pPr>
    </w:p>
    <w:p w:rsidR="00BE3B14" w:rsidRPr="00BE3B14" w:rsidRDefault="00BE3B14" w:rsidP="00BE3B14">
      <w:pPr>
        <w:rPr>
          <w:rFonts w:asciiTheme="minorHAnsi" w:eastAsia="Calibri" w:hAnsiTheme="minorHAnsi" w:cs="Calibri"/>
          <w:sz w:val="23"/>
          <w:szCs w:val="23"/>
        </w:rPr>
      </w:pPr>
    </w:p>
    <w:p w:rsidR="00BE3B14" w:rsidRPr="00BE3B14" w:rsidRDefault="00BE3B14" w:rsidP="00BE3B14">
      <w:pPr>
        <w:rPr>
          <w:rFonts w:asciiTheme="minorHAnsi" w:eastAsia="Calibri" w:hAnsiTheme="minorHAnsi" w:cs="Calibri"/>
          <w:sz w:val="23"/>
          <w:szCs w:val="23"/>
        </w:rPr>
      </w:pPr>
    </w:p>
    <w:p w:rsidR="00BE3B14" w:rsidRPr="00BE3B14" w:rsidRDefault="00BE3B14" w:rsidP="00BE3B14">
      <w:pPr>
        <w:rPr>
          <w:rFonts w:asciiTheme="minorHAnsi" w:eastAsia="Calibri" w:hAnsiTheme="minorHAnsi" w:cs="Calibri"/>
          <w:sz w:val="23"/>
          <w:szCs w:val="23"/>
        </w:rPr>
      </w:pPr>
    </w:p>
    <w:p w:rsidR="00BE3B14" w:rsidRPr="00BE3B14" w:rsidRDefault="00BE3B14" w:rsidP="00BE3B14">
      <w:pPr>
        <w:rPr>
          <w:rFonts w:asciiTheme="minorHAnsi" w:eastAsia="Calibri" w:hAnsiTheme="minorHAnsi" w:cs="Calibri"/>
          <w:sz w:val="23"/>
          <w:szCs w:val="23"/>
        </w:rPr>
      </w:pPr>
    </w:p>
    <w:p w:rsidR="00BE3B14" w:rsidRPr="00BE3B14" w:rsidRDefault="00BE3B14" w:rsidP="00BE3B14">
      <w:pPr>
        <w:rPr>
          <w:rFonts w:asciiTheme="minorHAnsi" w:eastAsia="Calibri" w:hAnsiTheme="minorHAnsi" w:cs="Calibri"/>
          <w:sz w:val="23"/>
          <w:szCs w:val="23"/>
        </w:rPr>
      </w:pPr>
    </w:p>
    <w:p w:rsidR="00BE3B14" w:rsidRPr="00BE3B14" w:rsidRDefault="00BE3B14" w:rsidP="00BE3B14">
      <w:pPr>
        <w:rPr>
          <w:rFonts w:asciiTheme="minorHAnsi" w:eastAsia="Calibri" w:hAnsiTheme="minorHAnsi" w:cs="Calibri"/>
          <w:sz w:val="23"/>
          <w:szCs w:val="23"/>
        </w:rPr>
      </w:pPr>
    </w:p>
    <w:p w:rsidR="00BE3B14" w:rsidRPr="00BE3B14" w:rsidRDefault="00BE3B14" w:rsidP="00BE3B14">
      <w:pPr>
        <w:rPr>
          <w:rFonts w:asciiTheme="minorHAnsi" w:eastAsia="Calibri" w:hAnsiTheme="minorHAnsi" w:cs="Calibri"/>
          <w:sz w:val="23"/>
          <w:szCs w:val="23"/>
        </w:rPr>
      </w:pPr>
    </w:p>
    <w:p w:rsidR="00BE3B14" w:rsidRDefault="00BE3B14" w:rsidP="00BE3B14">
      <w:pPr>
        <w:rPr>
          <w:rFonts w:asciiTheme="minorHAnsi" w:eastAsia="Calibri" w:hAnsiTheme="minorHAnsi" w:cs="Calibri"/>
          <w:sz w:val="23"/>
          <w:szCs w:val="23"/>
        </w:rPr>
      </w:pPr>
    </w:p>
    <w:p w:rsidR="00BE3B14" w:rsidRDefault="00BE3B14" w:rsidP="00BE3B14">
      <w:pPr>
        <w:rPr>
          <w:rFonts w:asciiTheme="minorHAnsi" w:eastAsia="Calibri" w:hAnsiTheme="minorHAnsi" w:cs="Calibri"/>
          <w:sz w:val="23"/>
          <w:szCs w:val="23"/>
        </w:rPr>
      </w:pPr>
    </w:p>
    <w:p w:rsidR="00BE3B14" w:rsidRDefault="00BE3B14" w:rsidP="00BE3B14">
      <w:pPr>
        <w:rPr>
          <w:rFonts w:asciiTheme="minorHAnsi" w:eastAsia="Calibri" w:hAnsiTheme="minorHAnsi" w:cs="Calibri"/>
          <w:sz w:val="23"/>
          <w:szCs w:val="23"/>
        </w:rPr>
      </w:pPr>
    </w:p>
    <w:p w:rsidR="00BE3B14" w:rsidRDefault="00BE3B14" w:rsidP="00BE3B14">
      <w:pPr>
        <w:rPr>
          <w:rFonts w:asciiTheme="minorHAnsi" w:eastAsia="Calibri" w:hAnsiTheme="minorHAnsi" w:cs="Calibri"/>
          <w:sz w:val="23"/>
          <w:szCs w:val="23"/>
        </w:rPr>
      </w:pPr>
    </w:p>
    <w:p w:rsidR="00BE3B14" w:rsidRDefault="00BE3B14" w:rsidP="00BE3B14">
      <w:pPr>
        <w:rPr>
          <w:rFonts w:asciiTheme="minorHAnsi" w:eastAsia="Calibri" w:hAnsiTheme="minorHAnsi" w:cs="Calibri"/>
          <w:sz w:val="23"/>
          <w:szCs w:val="23"/>
        </w:rPr>
      </w:pPr>
    </w:p>
    <w:p w:rsidR="00BE3B14" w:rsidRDefault="00BE3B14" w:rsidP="00BE3B14">
      <w:pPr>
        <w:rPr>
          <w:rFonts w:asciiTheme="minorHAnsi" w:eastAsia="Calibri" w:hAnsiTheme="minorHAnsi" w:cs="Calibri"/>
          <w:sz w:val="23"/>
          <w:szCs w:val="23"/>
        </w:rPr>
      </w:pPr>
    </w:p>
    <w:p w:rsidR="00BE3B14" w:rsidRDefault="00BE3B14" w:rsidP="00BE3B14">
      <w:pPr>
        <w:rPr>
          <w:rFonts w:asciiTheme="minorHAnsi" w:eastAsia="Calibri" w:hAnsiTheme="minorHAnsi" w:cs="Calibri"/>
          <w:sz w:val="23"/>
          <w:szCs w:val="23"/>
        </w:rPr>
      </w:pPr>
    </w:p>
    <w:p w:rsidR="00BE3B14" w:rsidRDefault="00BE3B14" w:rsidP="00BE3B14">
      <w:pPr>
        <w:rPr>
          <w:rFonts w:asciiTheme="minorHAnsi" w:eastAsia="Calibri" w:hAnsiTheme="minorHAnsi" w:cs="Calibri"/>
          <w:sz w:val="23"/>
          <w:szCs w:val="23"/>
        </w:rPr>
      </w:pPr>
    </w:p>
    <w:p w:rsidR="00BE3B14" w:rsidRPr="00BE3B14" w:rsidRDefault="00BE3B14" w:rsidP="00BE3B14">
      <w:pPr>
        <w:rPr>
          <w:rFonts w:asciiTheme="minorHAnsi" w:eastAsia="Calibri" w:hAnsiTheme="minorHAnsi" w:cs="Calibri"/>
          <w:sz w:val="23"/>
          <w:szCs w:val="23"/>
        </w:rPr>
      </w:pPr>
    </w:p>
    <w:p w:rsidR="00BE3B14" w:rsidRDefault="00BE3B14" w:rsidP="00BE3B14">
      <w:pPr>
        <w:rPr>
          <w:rFonts w:asciiTheme="minorHAnsi" w:eastAsia="Calibri" w:hAnsiTheme="minorHAnsi" w:cs="Calibri"/>
          <w:sz w:val="23"/>
          <w:szCs w:val="23"/>
        </w:rPr>
      </w:pPr>
    </w:p>
    <w:p w:rsidR="00BE3B14" w:rsidRPr="00DD4D64" w:rsidRDefault="00BE3B14" w:rsidP="00BE3B14">
      <w:pPr>
        <w:jc w:val="both"/>
        <w:rPr>
          <w:rFonts w:ascii="Arial Unicode MS" w:eastAsia="Arial Unicode MS" w:hAnsi="Arial Unicode MS" w:cs="Arial Unicode MS"/>
          <w:lang w:val="en-GB"/>
        </w:rPr>
      </w:pPr>
      <w:r>
        <w:rPr>
          <w:rFonts w:ascii="Arial Unicode MS" w:eastAsia="Arial Unicode MS" w:hAnsi="Arial Unicode MS" w:cs="Arial Unicode MS"/>
          <w:lang w:val="en-GB"/>
        </w:rPr>
        <w:t xml:space="preserve">Below refers to the Bid Bond </w:t>
      </w:r>
      <w:r w:rsidR="00FE058A">
        <w:rPr>
          <w:rFonts w:ascii="Arial Unicode MS" w:eastAsia="Arial Unicode MS" w:hAnsi="Arial Unicode MS" w:cs="Arial Unicode MS"/>
          <w:lang w:val="en-GB"/>
        </w:rPr>
        <w:t>Requirements</w:t>
      </w:r>
      <w:r>
        <w:rPr>
          <w:rFonts w:ascii="Arial Unicode MS" w:eastAsia="Arial Unicode MS" w:hAnsi="Arial Unicode MS" w:cs="Arial Unicode MS"/>
          <w:lang w:val="en-GB"/>
        </w:rPr>
        <w:t xml:space="preserve">; </w:t>
      </w:r>
    </w:p>
    <w:tbl>
      <w:tblPr>
        <w:tblW w:w="13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7560"/>
        <w:gridCol w:w="2790"/>
        <w:gridCol w:w="990"/>
        <w:gridCol w:w="1783"/>
      </w:tblGrid>
      <w:tr w:rsidR="00BE3B14" w:rsidRPr="003E1CF4" w:rsidTr="00D8164B">
        <w:trPr>
          <w:trHeight w:val="134"/>
        </w:trPr>
        <w:tc>
          <w:tcPr>
            <w:tcW w:w="648" w:type="dxa"/>
            <w:shd w:val="clear" w:color="auto" w:fill="D9D9D9"/>
          </w:tcPr>
          <w:p w:rsidR="00BE3B14" w:rsidRPr="003E1CF4" w:rsidRDefault="00BE3B14" w:rsidP="00D8164B">
            <w:pPr>
              <w:jc w:val="center"/>
              <w:rPr>
                <w:rFonts w:ascii="Arial Unicode MS" w:eastAsia="Arial Unicode MS" w:hAnsi="Arial Unicode MS" w:cs="Arial Unicode MS"/>
                <w:b/>
                <w:lang w:val="en-GB"/>
              </w:rPr>
            </w:pPr>
            <w:r w:rsidRPr="003E1CF4">
              <w:rPr>
                <w:rFonts w:ascii="Arial Unicode MS" w:eastAsia="Arial Unicode MS" w:hAnsi="Arial Unicode MS" w:cs="Arial Unicode MS"/>
                <w:b/>
                <w:lang w:val="en-GB"/>
              </w:rPr>
              <w:t>No.</w:t>
            </w:r>
          </w:p>
        </w:tc>
        <w:tc>
          <w:tcPr>
            <w:tcW w:w="7560" w:type="dxa"/>
            <w:shd w:val="clear" w:color="auto" w:fill="D9D9D9"/>
          </w:tcPr>
          <w:p w:rsidR="00BE3B14" w:rsidRPr="003E1CF4" w:rsidRDefault="00BE3B14" w:rsidP="00D8164B">
            <w:pPr>
              <w:jc w:val="center"/>
              <w:rPr>
                <w:rFonts w:ascii="Arial Unicode MS" w:eastAsia="Arial Unicode MS" w:hAnsi="Arial Unicode MS" w:cs="Arial Unicode MS"/>
                <w:b/>
                <w:lang w:val="en-GB"/>
              </w:rPr>
            </w:pPr>
            <w:r w:rsidRPr="003E1CF4">
              <w:rPr>
                <w:rFonts w:ascii="Arial Unicode MS" w:eastAsia="Arial Unicode MS" w:hAnsi="Arial Unicode MS" w:cs="Arial Unicode MS"/>
                <w:b/>
                <w:lang w:val="en-GB"/>
              </w:rPr>
              <w:t>PROCESS</w:t>
            </w:r>
          </w:p>
        </w:tc>
        <w:tc>
          <w:tcPr>
            <w:tcW w:w="2790" w:type="dxa"/>
            <w:shd w:val="clear" w:color="auto" w:fill="D9D9D9"/>
          </w:tcPr>
          <w:p w:rsidR="00BE3B14" w:rsidRPr="003E1CF4" w:rsidRDefault="00BE3B14" w:rsidP="00D8164B">
            <w:pPr>
              <w:jc w:val="center"/>
              <w:rPr>
                <w:rFonts w:ascii="Arial Unicode MS" w:eastAsia="Arial Unicode MS" w:hAnsi="Arial Unicode MS" w:cs="Arial Unicode MS"/>
                <w:b/>
                <w:lang w:val="en-GB"/>
              </w:rPr>
            </w:pPr>
            <w:r w:rsidRPr="003E1CF4">
              <w:rPr>
                <w:rFonts w:ascii="Arial Unicode MS" w:eastAsia="Arial Unicode MS" w:hAnsi="Arial Unicode MS" w:cs="Arial Unicode MS"/>
                <w:b/>
                <w:lang w:val="en-GB"/>
              </w:rPr>
              <w:t>DOCUMENTS REQUIRED &amp; PROCESS DETAILS</w:t>
            </w:r>
          </w:p>
        </w:tc>
        <w:tc>
          <w:tcPr>
            <w:tcW w:w="990" w:type="dxa"/>
            <w:shd w:val="clear" w:color="auto" w:fill="D9D9D9"/>
          </w:tcPr>
          <w:p w:rsidR="00BE3B14" w:rsidRPr="003E1CF4" w:rsidRDefault="00BE3B14" w:rsidP="00D8164B">
            <w:pPr>
              <w:jc w:val="center"/>
              <w:rPr>
                <w:rFonts w:ascii="Arial Unicode MS" w:eastAsia="Arial Unicode MS" w:hAnsi="Arial Unicode MS" w:cs="Arial Unicode MS"/>
                <w:b/>
                <w:lang w:val="en-GB"/>
              </w:rPr>
            </w:pPr>
            <w:r w:rsidRPr="003E1CF4">
              <w:rPr>
                <w:rFonts w:ascii="Arial Unicode MS" w:eastAsia="Arial Unicode MS" w:hAnsi="Arial Unicode MS" w:cs="Arial Unicode MS"/>
                <w:b/>
                <w:lang w:val="en-GB"/>
              </w:rPr>
              <w:t>TAT</w:t>
            </w:r>
          </w:p>
        </w:tc>
        <w:tc>
          <w:tcPr>
            <w:tcW w:w="1783" w:type="dxa"/>
            <w:shd w:val="clear" w:color="auto" w:fill="D9D9D9"/>
          </w:tcPr>
          <w:p w:rsidR="00BE3B14" w:rsidRPr="003E1CF4" w:rsidRDefault="00BE3B14" w:rsidP="00D8164B">
            <w:pPr>
              <w:jc w:val="center"/>
              <w:rPr>
                <w:rFonts w:ascii="Arial Unicode MS" w:eastAsia="Arial Unicode MS" w:hAnsi="Arial Unicode MS" w:cs="Arial Unicode MS"/>
                <w:b/>
                <w:lang w:val="en-GB"/>
              </w:rPr>
            </w:pPr>
            <w:r w:rsidRPr="003E1CF4">
              <w:rPr>
                <w:rFonts w:ascii="Arial Unicode MS" w:eastAsia="Arial Unicode MS" w:hAnsi="Arial Unicode MS" w:cs="Arial Unicode MS"/>
                <w:b/>
                <w:lang w:val="en-GB"/>
              </w:rPr>
              <w:t>ACTION BY</w:t>
            </w:r>
          </w:p>
        </w:tc>
      </w:tr>
      <w:tr w:rsidR="00BE3B14" w:rsidRPr="003E1CF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1</w:t>
            </w:r>
          </w:p>
        </w:tc>
        <w:tc>
          <w:tcPr>
            <w:tcW w:w="7560" w:type="dxa"/>
          </w:tcPr>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Recruit Customer through the various applicable approaches </w:t>
            </w: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Pr="003E1CF4" w:rsidRDefault="00BE3B14" w:rsidP="00D8164B">
            <w:pPr>
              <w:rPr>
                <w:rFonts w:ascii="Arial Unicode MS" w:eastAsia="Arial Unicode MS" w:hAnsi="Arial Unicode MS" w:cs="Arial Unicode MS"/>
                <w:lang w:val="en-GB"/>
              </w:rPr>
            </w:pPr>
          </w:p>
        </w:tc>
        <w:tc>
          <w:tcPr>
            <w:tcW w:w="1783" w:type="dxa"/>
          </w:tcPr>
          <w:p w:rsidR="00BE3B14" w:rsidRPr="003E1CF4" w:rsidRDefault="00BE3B14" w:rsidP="00D8164B">
            <w:pPr>
              <w:rPr>
                <w:rFonts w:ascii="Arial Unicode MS" w:eastAsia="Arial Unicode MS" w:hAnsi="Arial Unicode MS" w:cs="Arial Unicode MS"/>
                <w:lang w:val="en-GB"/>
              </w:rPr>
            </w:pPr>
          </w:p>
        </w:tc>
      </w:tr>
      <w:tr w:rsidR="00BE3B14" w:rsidRPr="003E1CF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2</w:t>
            </w:r>
          </w:p>
        </w:tc>
        <w:tc>
          <w:tcPr>
            <w:tcW w:w="7560" w:type="dxa"/>
          </w:tcPr>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Customer Registers on Bid Bond platform and gets a verification email </w:t>
            </w: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Pr="003E1CF4" w:rsidRDefault="00BE3B14" w:rsidP="00D8164B">
            <w:pPr>
              <w:rPr>
                <w:rFonts w:ascii="Arial Unicode MS" w:eastAsia="Arial Unicode MS" w:hAnsi="Arial Unicode MS" w:cs="Arial Unicode MS"/>
                <w:lang w:val="en-GB"/>
              </w:rPr>
            </w:pPr>
          </w:p>
        </w:tc>
        <w:tc>
          <w:tcPr>
            <w:tcW w:w="1783" w:type="dxa"/>
          </w:tcPr>
          <w:p w:rsidR="00BE3B14" w:rsidRPr="003E1CF4" w:rsidRDefault="00BE3B14" w:rsidP="00D8164B">
            <w:pPr>
              <w:rPr>
                <w:rFonts w:ascii="Arial Unicode MS" w:eastAsia="Arial Unicode MS" w:hAnsi="Arial Unicode MS" w:cs="Arial Unicode MS"/>
                <w:lang w:val="en-GB"/>
              </w:rPr>
            </w:pPr>
          </w:p>
        </w:tc>
      </w:tr>
      <w:tr w:rsidR="00BE3B14" w:rsidRPr="003E1CF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3</w:t>
            </w:r>
          </w:p>
        </w:tc>
        <w:tc>
          <w:tcPr>
            <w:tcW w:w="7560" w:type="dxa"/>
          </w:tcPr>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Customer Logs-in and selects the preferred Bank for Bid Bond application. </w:t>
            </w: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Pr="003E1CF4" w:rsidRDefault="00BE3B14" w:rsidP="00D8164B">
            <w:pPr>
              <w:rPr>
                <w:rFonts w:ascii="Arial Unicode MS" w:eastAsia="Arial Unicode MS" w:hAnsi="Arial Unicode MS" w:cs="Arial Unicode MS"/>
                <w:lang w:val="en-GB"/>
              </w:rPr>
            </w:pPr>
          </w:p>
        </w:tc>
        <w:tc>
          <w:tcPr>
            <w:tcW w:w="1783" w:type="dxa"/>
          </w:tcPr>
          <w:p w:rsidR="00BE3B14" w:rsidRPr="003E1CF4" w:rsidRDefault="00BE3B14" w:rsidP="00D8164B">
            <w:pPr>
              <w:rPr>
                <w:rFonts w:ascii="Arial Unicode MS" w:eastAsia="Arial Unicode MS" w:hAnsi="Arial Unicode MS" w:cs="Arial Unicode MS"/>
                <w:lang w:val="en-GB"/>
              </w:rPr>
            </w:pPr>
          </w:p>
        </w:tc>
      </w:tr>
      <w:tr w:rsidR="00BE3B14" w:rsidRPr="003E1CF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4</w:t>
            </w:r>
          </w:p>
        </w:tc>
        <w:tc>
          <w:tcPr>
            <w:tcW w:w="7560" w:type="dxa"/>
          </w:tcPr>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Customer accesses Bid Bond application requirements. If okay with requirements, proceeds to the next stage of filling-in the application details.  </w:t>
            </w: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Pr="003E1CF4" w:rsidRDefault="00BE3B14" w:rsidP="00D8164B">
            <w:pPr>
              <w:rPr>
                <w:rFonts w:ascii="Arial Unicode MS" w:eastAsia="Arial Unicode MS" w:hAnsi="Arial Unicode MS" w:cs="Arial Unicode MS"/>
                <w:lang w:val="en-GB"/>
              </w:rPr>
            </w:pPr>
          </w:p>
        </w:tc>
        <w:tc>
          <w:tcPr>
            <w:tcW w:w="1783" w:type="dxa"/>
          </w:tcPr>
          <w:p w:rsidR="00BE3B14" w:rsidRPr="003E1CF4" w:rsidRDefault="00BE3B14" w:rsidP="00D8164B">
            <w:pPr>
              <w:rPr>
                <w:rFonts w:ascii="Arial Unicode MS" w:eastAsia="Arial Unicode MS" w:hAnsi="Arial Unicode MS" w:cs="Arial Unicode MS"/>
                <w:lang w:val="en-GB"/>
              </w:rPr>
            </w:pPr>
          </w:p>
        </w:tc>
      </w:tr>
      <w:tr w:rsidR="00BE3B14" w:rsidRPr="003E1CF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5</w:t>
            </w:r>
          </w:p>
        </w:tc>
        <w:tc>
          <w:tcPr>
            <w:tcW w:w="7560" w:type="dxa"/>
          </w:tcPr>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Customer Fills-in and submits the Bid Bond application details which include;</w:t>
            </w:r>
          </w:p>
          <w:p w:rsidR="00BE3B14" w:rsidRPr="003E1CF4" w:rsidRDefault="00BE3B14" w:rsidP="00BE3B14">
            <w:pPr>
              <w:numPr>
                <w:ilvl w:val="0"/>
                <w:numId w:val="3"/>
              </w:numPr>
              <w:rPr>
                <w:rFonts w:ascii="Arial Unicode MS" w:eastAsia="Arial Unicode MS" w:hAnsi="Arial Unicode MS" w:cs="Arial Unicode MS"/>
              </w:rPr>
            </w:pPr>
            <w:r w:rsidRPr="003E1CF4">
              <w:rPr>
                <w:rFonts w:ascii="Arial Unicode MS" w:eastAsia="Arial Unicode MS" w:hAnsi="Arial Unicode MS" w:cs="Arial Unicode MS"/>
              </w:rPr>
              <w:t xml:space="preserve">Applicant Name &amp; Address (as required on the bid bond) </w:t>
            </w:r>
          </w:p>
          <w:p w:rsidR="00BE3B14" w:rsidRPr="003E1CF4" w:rsidRDefault="00BE3B14" w:rsidP="00BE3B14">
            <w:pPr>
              <w:numPr>
                <w:ilvl w:val="0"/>
                <w:numId w:val="3"/>
              </w:numPr>
              <w:rPr>
                <w:rFonts w:ascii="Arial Unicode MS" w:eastAsia="Arial Unicode MS" w:hAnsi="Arial Unicode MS" w:cs="Arial Unicode MS"/>
              </w:rPr>
            </w:pPr>
            <w:r w:rsidRPr="003E1CF4">
              <w:rPr>
                <w:rFonts w:ascii="Arial Unicode MS" w:eastAsia="Arial Unicode MS" w:hAnsi="Arial Unicode MS" w:cs="Arial Unicode MS"/>
              </w:rPr>
              <w:t>Applicant’s PIN number</w:t>
            </w:r>
          </w:p>
          <w:p w:rsidR="00BE3B14" w:rsidRPr="003E1CF4" w:rsidRDefault="00BE3B14" w:rsidP="00BE3B14">
            <w:pPr>
              <w:numPr>
                <w:ilvl w:val="0"/>
                <w:numId w:val="3"/>
              </w:numPr>
              <w:rPr>
                <w:rFonts w:ascii="Arial Unicode MS" w:eastAsia="Arial Unicode MS" w:hAnsi="Arial Unicode MS" w:cs="Arial Unicode MS"/>
              </w:rPr>
            </w:pPr>
            <w:r w:rsidRPr="003E1CF4">
              <w:rPr>
                <w:rFonts w:ascii="Arial Unicode MS" w:eastAsia="Arial Unicode MS" w:hAnsi="Arial Unicode MS" w:cs="Arial Unicode MS"/>
              </w:rPr>
              <w:t>Applicant</w:t>
            </w:r>
          </w:p>
          <w:p w:rsidR="00BE3B14" w:rsidRPr="003E1CF4" w:rsidRDefault="00BE3B14" w:rsidP="00BE3B14">
            <w:pPr>
              <w:numPr>
                <w:ilvl w:val="0"/>
                <w:numId w:val="3"/>
              </w:numPr>
              <w:rPr>
                <w:rFonts w:ascii="Arial Unicode MS" w:eastAsia="Arial Unicode MS" w:hAnsi="Arial Unicode MS" w:cs="Arial Unicode MS"/>
              </w:rPr>
            </w:pPr>
            <w:r w:rsidRPr="003E1CF4">
              <w:rPr>
                <w:rFonts w:ascii="Arial Unicode MS" w:eastAsia="Arial Unicode MS" w:hAnsi="Arial Unicode MS" w:cs="Arial Unicode MS"/>
              </w:rPr>
              <w:t xml:space="preserve">Applicant physical location details. </w:t>
            </w:r>
          </w:p>
          <w:p w:rsidR="00BE3B14" w:rsidRPr="003E1CF4" w:rsidRDefault="00BE3B14" w:rsidP="00BE3B14">
            <w:pPr>
              <w:numPr>
                <w:ilvl w:val="0"/>
                <w:numId w:val="3"/>
              </w:numPr>
              <w:rPr>
                <w:rFonts w:ascii="Arial Unicode MS" w:eastAsia="Arial Unicode MS" w:hAnsi="Arial Unicode MS" w:cs="Arial Unicode MS"/>
              </w:rPr>
            </w:pPr>
            <w:r w:rsidRPr="003E1CF4">
              <w:rPr>
                <w:rFonts w:ascii="Arial Unicode MS" w:eastAsia="Arial Unicode MS" w:hAnsi="Arial Unicode MS" w:cs="Arial Unicode MS"/>
              </w:rPr>
              <w:t>Beneficiary Name and Address</w:t>
            </w:r>
          </w:p>
          <w:p w:rsidR="00BE3B14" w:rsidRPr="003E1CF4" w:rsidRDefault="00BE3B14" w:rsidP="00BE3B14">
            <w:pPr>
              <w:numPr>
                <w:ilvl w:val="0"/>
                <w:numId w:val="3"/>
              </w:numPr>
              <w:rPr>
                <w:rFonts w:ascii="Arial Unicode MS" w:eastAsia="Arial Unicode MS" w:hAnsi="Arial Unicode MS" w:cs="Arial Unicode MS"/>
              </w:rPr>
            </w:pPr>
            <w:r w:rsidRPr="003E1CF4">
              <w:rPr>
                <w:rFonts w:ascii="Arial Unicode MS" w:eastAsia="Arial Unicode MS" w:hAnsi="Arial Unicode MS" w:cs="Arial Unicode MS"/>
              </w:rPr>
              <w:t xml:space="preserve">Bid Bond Amount and Currency </w:t>
            </w:r>
          </w:p>
          <w:p w:rsidR="00BE3B14" w:rsidRPr="003E1CF4" w:rsidRDefault="00BE3B14" w:rsidP="00BE3B14">
            <w:pPr>
              <w:numPr>
                <w:ilvl w:val="0"/>
                <w:numId w:val="3"/>
              </w:numPr>
              <w:rPr>
                <w:rFonts w:ascii="Arial Unicode MS" w:eastAsia="Arial Unicode MS" w:hAnsi="Arial Unicode MS" w:cs="Arial Unicode MS"/>
              </w:rPr>
            </w:pPr>
            <w:r w:rsidRPr="003E1CF4">
              <w:rPr>
                <w:rFonts w:ascii="Arial Unicode MS" w:eastAsia="Arial Unicode MS" w:hAnsi="Arial Unicode MS" w:cs="Arial Unicode MS"/>
              </w:rPr>
              <w:t xml:space="preserve">Tender Number </w:t>
            </w:r>
          </w:p>
          <w:p w:rsidR="00BE3B14" w:rsidRPr="003E1CF4" w:rsidRDefault="00BE3B14" w:rsidP="00BE3B14">
            <w:pPr>
              <w:numPr>
                <w:ilvl w:val="0"/>
                <w:numId w:val="3"/>
              </w:numPr>
              <w:rPr>
                <w:rFonts w:ascii="Arial Unicode MS" w:eastAsia="Arial Unicode MS" w:hAnsi="Arial Unicode MS" w:cs="Arial Unicode MS"/>
              </w:rPr>
            </w:pPr>
            <w:r w:rsidRPr="003E1CF4">
              <w:rPr>
                <w:rFonts w:ascii="Arial Unicode MS" w:eastAsia="Arial Unicode MS" w:hAnsi="Arial Unicode MS" w:cs="Arial Unicode MS"/>
              </w:rPr>
              <w:t xml:space="preserve">Tender Details </w:t>
            </w:r>
          </w:p>
          <w:p w:rsidR="00BE3B14" w:rsidRPr="003E1CF4" w:rsidRDefault="00BE3B14" w:rsidP="00BE3B14">
            <w:pPr>
              <w:numPr>
                <w:ilvl w:val="0"/>
                <w:numId w:val="3"/>
              </w:numPr>
              <w:rPr>
                <w:rFonts w:ascii="Arial Unicode MS" w:eastAsia="Arial Unicode MS" w:hAnsi="Arial Unicode MS" w:cs="Arial Unicode MS"/>
              </w:rPr>
            </w:pPr>
            <w:r w:rsidRPr="003E1CF4">
              <w:rPr>
                <w:rFonts w:ascii="Arial Unicode MS" w:eastAsia="Arial Unicode MS" w:hAnsi="Arial Unicode MS" w:cs="Arial Unicode MS"/>
              </w:rPr>
              <w:t>Tenor of the tender</w:t>
            </w:r>
          </w:p>
          <w:p w:rsidR="00BE3B14" w:rsidRPr="003E1CF4" w:rsidRDefault="00BE3B14" w:rsidP="00BE3B14">
            <w:pPr>
              <w:numPr>
                <w:ilvl w:val="0"/>
                <w:numId w:val="3"/>
              </w:numPr>
              <w:rPr>
                <w:rFonts w:ascii="Arial Unicode MS" w:eastAsia="Arial Unicode MS" w:hAnsi="Arial Unicode MS" w:cs="Arial Unicode MS"/>
              </w:rPr>
            </w:pPr>
            <w:r w:rsidRPr="003E1CF4">
              <w:rPr>
                <w:rFonts w:ascii="Arial Unicode MS" w:eastAsia="Arial Unicode MS" w:hAnsi="Arial Unicode MS" w:cs="Arial Unicode MS"/>
              </w:rPr>
              <w:t xml:space="preserve">Expiry Date </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Customer also accesses Indemnity Form details, reads through the terms and conditions and confirms acceptance of the same if okay.</w:t>
            </w: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Pr="003E1CF4" w:rsidRDefault="00BE3B14" w:rsidP="00D8164B">
            <w:pPr>
              <w:rPr>
                <w:rFonts w:ascii="Arial Unicode MS" w:eastAsia="Arial Unicode MS" w:hAnsi="Arial Unicode MS" w:cs="Arial Unicode MS"/>
                <w:lang w:val="en-GB"/>
              </w:rPr>
            </w:pPr>
          </w:p>
        </w:tc>
        <w:tc>
          <w:tcPr>
            <w:tcW w:w="1783" w:type="dxa"/>
          </w:tcPr>
          <w:p w:rsidR="00BE3B14" w:rsidRPr="003E1CF4" w:rsidRDefault="00BE3B14" w:rsidP="00D8164B">
            <w:pPr>
              <w:rPr>
                <w:rFonts w:ascii="Arial Unicode MS" w:eastAsia="Arial Unicode MS" w:hAnsi="Arial Unicode MS" w:cs="Arial Unicode MS"/>
                <w:lang w:val="en-GB"/>
              </w:rPr>
            </w:pPr>
          </w:p>
        </w:tc>
      </w:tr>
      <w:tr w:rsidR="00BE3B14" w:rsidRPr="003E1CF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6</w:t>
            </w:r>
          </w:p>
        </w:tc>
        <w:tc>
          <w:tcPr>
            <w:tcW w:w="7560" w:type="dxa"/>
          </w:tcPr>
          <w:p w:rsidR="00BE3B14" w:rsidRPr="003E1CF4" w:rsidRDefault="00BE3B14" w:rsidP="00D8164B">
            <w:pPr>
              <w:ind w:left="720"/>
              <w:rPr>
                <w:rFonts w:ascii="Arial Unicode MS" w:eastAsia="Arial Unicode MS" w:hAnsi="Arial Unicode MS" w:cs="Arial Unicode MS"/>
              </w:rPr>
            </w:pP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Pr="003E1CF4" w:rsidRDefault="00BE3B14" w:rsidP="00D8164B">
            <w:pPr>
              <w:rPr>
                <w:rFonts w:ascii="Arial Unicode MS" w:eastAsia="Arial Unicode MS" w:hAnsi="Arial Unicode MS" w:cs="Arial Unicode MS"/>
                <w:lang w:val="en-GB"/>
              </w:rPr>
            </w:pPr>
          </w:p>
        </w:tc>
        <w:tc>
          <w:tcPr>
            <w:tcW w:w="1783" w:type="dxa"/>
          </w:tcPr>
          <w:p w:rsidR="00BE3B14" w:rsidRPr="003E1CF4" w:rsidRDefault="00BE3B14" w:rsidP="00D8164B">
            <w:pPr>
              <w:rPr>
                <w:rFonts w:ascii="Arial Unicode MS" w:eastAsia="Arial Unicode MS" w:hAnsi="Arial Unicode MS" w:cs="Arial Unicode MS"/>
                <w:lang w:val="en-GB"/>
              </w:rPr>
            </w:pPr>
          </w:p>
        </w:tc>
      </w:tr>
      <w:tr w:rsidR="00BE3B14" w:rsidRPr="003E1CF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7</w:t>
            </w:r>
          </w:p>
        </w:tc>
        <w:tc>
          <w:tcPr>
            <w:tcW w:w="7560" w:type="dxa"/>
          </w:tcPr>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Customer / Applicant authorizes the administrator to use the Kenswitch account if the Bid Bond application is successful OR confirms that they will use Mpesa to pay the bid bond commission. </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RM: IF KENSWITCH , USE CARD, OTHERWISE MPESA.</w:t>
            </w: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Pr="003E1CF4" w:rsidRDefault="00BE3B14" w:rsidP="00D8164B">
            <w:pPr>
              <w:rPr>
                <w:rFonts w:ascii="Arial Unicode MS" w:eastAsia="Arial Unicode MS" w:hAnsi="Arial Unicode MS" w:cs="Arial Unicode MS"/>
                <w:lang w:val="en-GB"/>
              </w:rPr>
            </w:pPr>
          </w:p>
        </w:tc>
        <w:tc>
          <w:tcPr>
            <w:tcW w:w="1783" w:type="dxa"/>
          </w:tcPr>
          <w:p w:rsidR="00BE3B14" w:rsidRPr="003E1CF4" w:rsidRDefault="00BE3B14" w:rsidP="00D8164B">
            <w:pPr>
              <w:rPr>
                <w:rFonts w:ascii="Arial Unicode MS" w:eastAsia="Arial Unicode MS" w:hAnsi="Arial Unicode MS" w:cs="Arial Unicode MS"/>
                <w:lang w:val="en-GB"/>
              </w:rPr>
            </w:pPr>
          </w:p>
        </w:tc>
      </w:tr>
      <w:tr w:rsidR="00BE3B14" w:rsidRPr="003E1CF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8</w:t>
            </w:r>
          </w:p>
        </w:tc>
        <w:tc>
          <w:tcPr>
            <w:tcW w:w="7560" w:type="dxa"/>
          </w:tcPr>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Applicant also confirms whether the Bid Bond will be delivered to their premises or not. If to be delivered, then the applicant also agrees to pay an additional charge for delivery depending on already set delivery schedule and amounts per given radius.</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RM: CHALLENGE OF CALCULATING THE AMOUNT BASED ON LOCATION AND CHALLENGE OF ALL LOGISTICS RELATED TO DELIVERY/NON-DELIVERY AND URGENCY BY CLIENT. </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We can start with Nairobi County. Other locations to pick from Bank’s branch. </w:t>
            </w: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Pr="003E1CF4" w:rsidRDefault="00BE3B14" w:rsidP="00D8164B">
            <w:pPr>
              <w:rPr>
                <w:rFonts w:ascii="Arial Unicode MS" w:eastAsia="Arial Unicode MS" w:hAnsi="Arial Unicode MS" w:cs="Arial Unicode MS"/>
                <w:lang w:val="en-GB"/>
              </w:rPr>
            </w:pPr>
          </w:p>
        </w:tc>
        <w:tc>
          <w:tcPr>
            <w:tcW w:w="1783" w:type="dxa"/>
          </w:tcPr>
          <w:p w:rsidR="00BE3B14" w:rsidRPr="003E1CF4" w:rsidRDefault="00BE3B14" w:rsidP="00D8164B">
            <w:pPr>
              <w:rPr>
                <w:rFonts w:ascii="Arial Unicode MS" w:eastAsia="Arial Unicode MS" w:hAnsi="Arial Unicode MS" w:cs="Arial Unicode MS"/>
                <w:lang w:val="en-GB"/>
              </w:rPr>
            </w:pPr>
          </w:p>
        </w:tc>
      </w:tr>
      <w:tr w:rsidR="00BE3B14" w:rsidRPr="003E1CF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9</w:t>
            </w:r>
          </w:p>
        </w:tc>
        <w:tc>
          <w:tcPr>
            <w:tcW w:w="7560" w:type="dxa"/>
          </w:tcPr>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b/>
              </w:rPr>
              <w:t xml:space="preserve">Administrator; </w:t>
            </w:r>
            <w:r w:rsidRPr="003E1CF4">
              <w:rPr>
                <w:rFonts w:ascii="Arial Unicode MS" w:eastAsia="Arial Unicode MS" w:hAnsi="Arial Unicode MS" w:cs="Arial Unicode MS"/>
              </w:rPr>
              <w:t xml:space="preserve">Receives the online bid bond application and verifies the details given against the already set parameters. This can run concurrently as the applicant is filling the online bid bond application. </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RM: WHAT KIND OF PERSON(S) WILL BE ADMIN – PROFILE/QUALIFICATION? To discuss on whether to be skewed to IT knowledge or Financial Institutions’ products knowledge.</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The set parameters should be the standard parameters agreed between various banks and which should include the following; </w:t>
            </w:r>
          </w:p>
          <w:p w:rsidR="00BE3B14" w:rsidRPr="003E1CF4" w:rsidRDefault="00BE3B14" w:rsidP="00BE3B14">
            <w:pPr>
              <w:numPr>
                <w:ilvl w:val="0"/>
                <w:numId w:val="4"/>
              </w:numPr>
              <w:rPr>
                <w:rFonts w:ascii="Arial Unicode MS" w:eastAsia="Arial Unicode MS" w:hAnsi="Arial Unicode MS" w:cs="Arial Unicode MS"/>
              </w:rPr>
            </w:pPr>
            <w:r w:rsidRPr="003E1CF4">
              <w:rPr>
                <w:rFonts w:ascii="Arial Unicode MS" w:eastAsia="Arial Unicode MS" w:hAnsi="Arial Unicode MS" w:cs="Arial Unicode MS"/>
              </w:rPr>
              <w:t xml:space="preserve">Pre-qualified list of procuring entities. </w:t>
            </w:r>
          </w:p>
          <w:p w:rsidR="00BE3B14" w:rsidRPr="003E1CF4" w:rsidRDefault="00BE3B14" w:rsidP="00BE3B14">
            <w:pPr>
              <w:numPr>
                <w:ilvl w:val="0"/>
                <w:numId w:val="4"/>
              </w:numPr>
              <w:rPr>
                <w:rFonts w:ascii="Arial Unicode MS" w:eastAsia="Arial Unicode MS" w:hAnsi="Arial Unicode MS" w:cs="Arial Unicode MS"/>
              </w:rPr>
            </w:pPr>
            <w:r w:rsidRPr="003E1CF4">
              <w:rPr>
                <w:rFonts w:ascii="Arial Unicode MS" w:eastAsia="Arial Unicode MS" w:hAnsi="Arial Unicode MS" w:cs="Arial Unicode MS"/>
              </w:rPr>
              <w:t>Bid bond amount (To be within unsecured limits)</w:t>
            </w:r>
          </w:p>
          <w:p w:rsidR="00BE3B14" w:rsidRPr="003E1CF4" w:rsidRDefault="00BE3B14" w:rsidP="00BE3B14">
            <w:pPr>
              <w:numPr>
                <w:ilvl w:val="0"/>
                <w:numId w:val="4"/>
              </w:numPr>
              <w:rPr>
                <w:rFonts w:ascii="Arial Unicode MS" w:eastAsia="Arial Unicode MS" w:hAnsi="Arial Unicode MS" w:cs="Arial Unicode MS"/>
              </w:rPr>
            </w:pPr>
            <w:r w:rsidRPr="003E1CF4">
              <w:rPr>
                <w:rFonts w:ascii="Arial Unicode MS" w:eastAsia="Arial Unicode MS" w:hAnsi="Arial Unicode MS" w:cs="Arial Unicode MS"/>
              </w:rPr>
              <w:t xml:space="preserve">Tenor; Within the agreed tenor mostly 180 days’ maximum. </w:t>
            </w:r>
          </w:p>
          <w:p w:rsidR="00BE3B14" w:rsidRPr="003E1CF4" w:rsidRDefault="00BE3B14" w:rsidP="00BE3B14">
            <w:pPr>
              <w:numPr>
                <w:ilvl w:val="0"/>
                <w:numId w:val="4"/>
              </w:numPr>
              <w:rPr>
                <w:rFonts w:ascii="Arial Unicode MS" w:eastAsia="Arial Unicode MS" w:hAnsi="Arial Unicode MS" w:cs="Arial Unicode MS"/>
              </w:rPr>
            </w:pPr>
            <w:r w:rsidRPr="003E1CF4">
              <w:rPr>
                <w:rFonts w:ascii="Arial Unicode MS" w:eastAsia="Arial Unicode MS" w:hAnsi="Arial Unicode MS" w:cs="Arial Unicode MS"/>
              </w:rPr>
              <w:t>- RM: INTEGRATION WITH CRB NEEDED- BUT MUST HAVE SORTED OUT KYC ISSUES, OTHERWISE WE CAN CHECK THE CRB OF THE WRONG PERSON/ENTITY?</w:t>
            </w:r>
          </w:p>
          <w:p w:rsidR="00BE3B14" w:rsidRPr="003E1CF4" w:rsidRDefault="00BE3B14" w:rsidP="00D8164B">
            <w:pPr>
              <w:ind w:left="720"/>
              <w:rPr>
                <w:rFonts w:ascii="Arial Unicode MS" w:eastAsia="Arial Unicode MS" w:hAnsi="Arial Unicode MS" w:cs="Arial Unicode MS"/>
              </w:rPr>
            </w:pP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Administrator checks the KYC results through the integrated verification system with National ID Administrator accesses KRA portal and verifies the applicant’s PIN through the PIN checker checks.  </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Administrator checks CRB report through the integrated CRB system. </w:t>
            </w:r>
          </w:p>
          <w:p w:rsidR="00BE3B14" w:rsidRPr="003E1CF4" w:rsidRDefault="00BE3B14" w:rsidP="00D8164B">
            <w:pPr>
              <w:rPr>
                <w:rFonts w:ascii="Arial Unicode MS" w:eastAsia="Arial Unicode MS" w:hAnsi="Arial Unicode MS" w:cs="Arial Unicode MS"/>
              </w:rPr>
            </w:pP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Pr="003E1CF4" w:rsidRDefault="00BE3B14" w:rsidP="00D8164B">
            <w:pPr>
              <w:rPr>
                <w:rFonts w:ascii="Arial Unicode MS" w:eastAsia="Arial Unicode MS" w:hAnsi="Arial Unicode MS" w:cs="Arial Unicode MS"/>
                <w:lang w:val="en-GB"/>
              </w:rPr>
            </w:pPr>
          </w:p>
        </w:tc>
        <w:tc>
          <w:tcPr>
            <w:tcW w:w="1783" w:type="dxa"/>
          </w:tcPr>
          <w:p w:rsidR="00BE3B14" w:rsidRPr="003E1CF4" w:rsidRDefault="00BE3B14" w:rsidP="00D8164B">
            <w:pPr>
              <w:rPr>
                <w:rFonts w:ascii="Arial Unicode MS" w:eastAsia="Arial Unicode MS" w:hAnsi="Arial Unicode MS" w:cs="Arial Unicode MS"/>
                <w:lang w:val="en-GB"/>
              </w:rPr>
            </w:pPr>
          </w:p>
        </w:tc>
      </w:tr>
      <w:tr w:rsidR="00BE3B14" w:rsidRPr="003E1CF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10</w:t>
            </w:r>
          </w:p>
        </w:tc>
        <w:tc>
          <w:tcPr>
            <w:tcW w:w="7560" w:type="dxa"/>
          </w:tcPr>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Administrator Selects the most convenient bank and branch and submits the Bid Bond application. </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b/>
              </w:rPr>
              <w:t>Assumption</w:t>
            </w:r>
            <w:r w:rsidRPr="003E1CF4">
              <w:rPr>
                <w:rFonts w:ascii="Arial Unicode MS" w:eastAsia="Arial Unicode MS" w:hAnsi="Arial Unicode MS" w:cs="Arial Unicode MS"/>
              </w:rPr>
              <w:t xml:space="preserve">; there should have been a well negotiated bid bond parameter with the banks including pricing so that there is no bidding for pricing. The administrator will be the one to identify and select the appropriate bank as he tries to spread the requests across the pre-qualified banks. </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RM: THESE ITEMS MUST BE DONE BY THE SYSTEM. WE NEED TO BUILT THE LOGIC FOR THIS.</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To discuss further. </w:t>
            </w: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Pr="003E1CF4" w:rsidRDefault="00BE3B14" w:rsidP="00D8164B">
            <w:pPr>
              <w:rPr>
                <w:rFonts w:ascii="Arial Unicode MS" w:eastAsia="Arial Unicode MS" w:hAnsi="Arial Unicode MS" w:cs="Arial Unicode MS"/>
                <w:lang w:val="en-GB"/>
              </w:rPr>
            </w:pPr>
          </w:p>
        </w:tc>
        <w:tc>
          <w:tcPr>
            <w:tcW w:w="1783" w:type="dxa"/>
          </w:tcPr>
          <w:p w:rsidR="00BE3B14" w:rsidRPr="003E1CF4" w:rsidRDefault="00BE3B14" w:rsidP="00D8164B">
            <w:pPr>
              <w:rPr>
                <w:rFonts w:ascii="Arial Unicode MS" w:eastAsia="Arial Unicode MS" w:hAnsi="Arial Unicode MS" w:cs="Arial Unicode MS"/>
                <w:lang w:val="en-GB"/>
              </w:rPr>
            </w:pPr>
          </w:p>
        </w:tc>
      </w:tr>
      <w:tr w:rsidR="00BE3B14" w:rsidRPr="003E1CF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11</w:t>
            </w:r>
          </w:p>
        </w:tc>
        <w:tc>
          <w:tcPr>
            <w:tcW w:w="7560" w:type="dxa"/>
          </w:tcPr>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Administrator receives an online acknowledgement of the bid bond application from the bank (through the bid bond portal)</w:t>
            </w: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Pr="003E1CF4" w:rsidRDefault="00BE3B14" w:rsidP="00D8164B">
            <w:pPr>
              <w:rPr>
                <w:rFonts w:ascii="Arial Unicode MS" w:eastAsia="Arial Unicode MS" w:hAnsi="Arial Unicode MS" w:cs="Arial Unicode MS"/>
                <w:lang w:val="en-GB"/>
              </w:rPr>
            </w:pPr>
          </w:p>
        </w:tc>
        <w:tc>
          <w:tcPr>
            <w:tcW w:w="1783" w:type="dxa"/>
          </w:tcPr>
          <w:p w:rsidR="00BE3B14" w:rsidRPr="003E1CF4" w:rsidRDefault="00BE3B14" w:rsidP="00D8164B">
            <w:pPr>
              <w:rPr>
                <w:rFonts w:ascii="Arial Unicode MS" w:eastAsia="Arial Unicode MS" w:hAnsi="Arial Unicode MS" w:cs="Arial Unicode MS"/>
                <w:lang w:val="en-GB"/>
              </w:rPr>
            </w:pPr>
          </w:p>
        </w:tc>
      </w:tr>
      <w:tr w:rsidR="00BE3B14" w:rsidRPr="003E1CF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12</w:t>
            </w:r>
          </w:p>
        </w:tc>
        <w:tc>
          <w:tcPr>
            <w:tcW w:w="7560" w:type="dxa"/>
          </w:tcPr>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Bank processes the bid bond and requests for settlement of charges by sending a Bid Bond reference number through the portal. </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RM: BRN IS USED TO PAY FIRST. OPTIONS FOR NOW TO INCLUDE KENSWITCH CARD or MPESA – Okay </w:t>
            </w: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Pr="003E1CF4" w:rsidRDefault="00BE3B14" w:rsidP="00D8164B">
            <w:pPr>
              <w:rPr>
                <w:rFonts w:ascii="Arial Unicode MS" w:eastAsia="Arial Unicode MS" w:hAnsi="Arial Unicode MS" w:cs="Arial Unicode MS"/>
                <w:lang w:val="en-GB"/>
              </w:rPr>
            </w:pPr>
          </w:p>
        </w:tc>
        <w:tc>
          <w:tcPr>
            <w:tcW w:w="1783" w:type="dxa"/>
          </w:tcPr>
          <w:p w:rsidR="00BE3B14" w:rsidRPr="003E1CF4" w:rsidRDefault="00BE3B14" w:rsidP="00D8164B">
            <w:pPr>
              <w:rPr>
                <w:rFonts w:ascii="Arial Unicode MS" w:eastAsia="Arial Unicode MS" w:hAnsi="Arial Unicode MS" w:cs="Arial Unicode MS"/>
                <w:lang w:val="en-GB"/>
              </w:rPr>
            </w:pPr>
          </w:p>
        </w:tc>
      </w:tr>
      <w:tr w:rsidR="00BE3B14" w:rsidRPr="003E1CF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13</w:t>
            </w:r>
          </w:p>
          <w:p w:rsidR="00BE3B14" w:rsidRPr="003E1CF4" w:rsidRDefault="00BE3B14" w:rsidP="00D8164B">
            <w:pPr>
              <w:jc w:val="center"/>
              <w:rPr>
                <w:rFonts w:ascii="Arial Unicode MS" w:eastAsia="Arial Unicode MS" w:hAnsi="Arial Unicode MS" w:cs="Arial Unicode MS"/>
                <w:lang w:val="en-GB"/>
              </w:rPr>
            </w:pPr>
          </w:p>
        </w:tc>
        <w:tc>
          <w:tcPr>
            <w:tcW w:w="7560" w:type="dxa"/>
          </w:tcPr>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Administrator collects the Bid Bond commissions from the KENSWITCH card and passes the entries as follows; </w:t>
            </w:r>
          </w:p>
          <w:p w:rsidR="00BE3B14" w:rsidRPr="003E1CF4" w:rsidRDefault="00BE3B14" w:rsidP="00D8164B">
            <w:pPr>
              <w:rPr>
                <w:rFonts w:ascii="Arial Unicode MS" w:eastAsia="Arial Unicode MS" w:hAnsi="Arial Unicode MS" w:cs="Arial Unicode MS"/>
              </w:rPr>
            </w:pP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Dr</w:t>
            </w:r>
            <w:proofErr w:type="spellEnd"/>
            <w:r>
              <w:rPr>
                <w:rFonts w:ascii="Arial Unicode MS" w:eastAsia="Arial Unicode MS" w:hAnsi="Arial Unicode MS" w:cs="Arial Unicode MS"/>
              </w:rPr>
              <w:t>:</w:t>
            </w:r>
            <w:r w:rsidRPr="003E1CF4">
              <w:rPr>
                <w:rFonts w:ascii="Arial Unicode MS" w:eastAsia="Arial Unicode MS" w:hAnsi="Arial Unicode MS" w:cs="Arial Unicode MS"/>
              </w:rPr>
              <w:t xml:space="preserve"> Customer KENSWITCH account</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             Cr: Bank’s Collection account</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             Cr: JV Collection account </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RM: AGAINST THIS BRN, WE HAVE A LOGIC THAT CALCULATES THE AMOUNTS DUE TO THE ABOVE</w:t>
            </w:r>
          </w:p>
          <w:p w:rsidR="00BE3B14" w:rsidRPr="003E1CF4" w:rsidRDefault="00BE3B14" w:rsidP="00D8164B">
            <w:pPr>
              <w:rPr>
                <w:rFonts w:ascii="Arial Unicode MS" w:eastAsia="Arial Unicode MS" w:hAnsi="Arial Unicode MS" w:cs="Arial Unicode MS"/>
              </w:rPr>
            </w:pP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OR </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Administrator requests applicant to pay via MPESA to ARC’s collection account if this was the payment option selected earlier. </w:t>
            </w: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Pr="003E1CF4" w:rsidRDefault="00BE3B14" w:rsidP="00D8164B">
            <w:pPr>
              <w:rPr>
                <w:rFonts w:ascii="Arial Unicode MS" w:eastAsia="Arial Unicode MS" w:hAnsi="Arial Unicode MS" w:cs="Arial Unicode MS"/>
                <w:lang w:val="en-GB"/>
              </w:rPr>
            </w:pPr>
          </w:p>
        </w:tc>
        <w:tc>
          <w:tcPr>
            <w:tcW w:w="1783" w:type="dxa"/>
          </w:tcPr>
          <w:p w:rsidR="00BE3B14" w:rsidRPr="003E1CF4" w:rsidRDefault="00BE3B14" w:rsidP="00D8164B">
            <w:pPr>
              <w:rPr>
                <w:rFonts w:ascii="Arial Unicode MS" w:eastAsia="Arial Unicode MS" w:hAnsi="Arial Unicode MS" w:cs="Arial Unicode MS"/>
                <w:lang w:val="en-GB"/>
              </w:rPr>
            </w:pPr>
          </w:p>
        </w:tc>
      </w:tr>
      <w:tr w:rsidR="00BE3B14" w:rsidRPr="003E1CF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14</w:t>
            </w:r>
          </w:p>
          <w:p w:rsidR="00BE3B14" w:rsidRPr="003E1CF4" w:rsidRDefault="00BE3B14" w:rsidP="00D8164B">
            <w:pPr>
              <w:jc w:val="center"/>
              <w:rPr>
                <w:rFonts w:ascii="Arial Unicode MS" w:eastAsia="Arial Unicode MS" w:hAnsi="Arial Unicode MS" w:cs="Arial Unicode MS"/>
                <w:lang w:val="en-GB"/>
              </w:rPr>
            </w:pPr>
          </w:p>
        </w:tc>
        <w:tc>
          <w:tcPr>
            <w:tcW w:w="7560" w:type="dxa"/>
          </w:tcPr>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Bank collects the Bid Bond Commission and prepares the hard copy Bid Bond and alerts the administrator through the portal.</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RM: TAT IS CRITICAL HERE. HOW DO WE ENSURE WE MEET IT FOR THE CUSTOMERS THAT ARE ALWAYS LAST MINUTE CUSTOMERS?</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We should set clear SLA / MoU with banks that states applications and commissions paid before 3pm should be prepared the same day. </w:t>
            </w: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Pr="003E1CF4" w:rsidRDefault="00BE3B14" w:rsidP="00D8164B">
            <w:pPr>
              <w:rPr>
                <w:rFonts w:ascii="Arial Unicode MS" w:eastAsia="Arial Unicode MS" w:hAnsi="Arial Unicode MS" w:cs="Arial Unicode MS"/>
                <w:lang w:val="en-GB"/>
              </w:rPr>
            </w:pPr>
          </w:p>
        </w:tc>
        <w:tc>
          <w:tcPr>
            <w:tcW w:w="1783" w:type="dxa"/>
          </w:tcPr>
          <w:p w:rsidR="00BE3B14" w:rsidRPr="003E1CF4" w:rsidRDefault="00BE3B14" w:rsidP="00D8164B">
            <w:pPr>
              <w:rPr>
                <w:rFonts w:ascii="Arial Unicode MS" w:eastAsia="Arial Unicode MS" w:hAnsi="Arial Unicode MS" w:cs="Arial Unicode MS"/>
                <w:lang w:val="en-GB"/>
              </w:rPr>
            </w:pPr>
          </w:p>
        </w:tc>
      </w:tr>
      <w:tr w:rsidR="00BE3B14" w:rsidRPr="003E1CF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15</w:t>
            </w:r>
          </w:p>
          <w:p w:rsidR="00BE3B14" w:rsidRPr="003E1CF4" w:rsidRDefault="00BE3B14" w:rsidP="00D8164B">
            <w:pPr>
              <w:jc w:val="center"/>
              <w:rPr>
                <w:rFonts w:ascii="Arial Unicode MS" w:eastAsia="Arial Unicode MS" w:hAnsi="Arial Unicode MS" w:cs="Arial Unicode MS"/>
                <w:lang w:val="en-GB"/>
              </w:rPr>
            </w:pPr>
          </w:p>
        </w:tc>
        <w:tc>
          <w:tcPr>
            <w:tcW w:w="7560" w:type="dxa"/>
          </w:tcPr>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Administrator arranges for delivery or pick-up points depending on the customer’s preference noted above. </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RM: TAT AND LOGISTICS ON DELIVERY HAVE TO BE THOUGHT THROUGHT THOROUGHLY. BETTER OUTSOURCED? BUT HAVE PRACTICAL IS THAT?</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It is practical especially if we start with Nairobi County and perfect that before moving to other regions. </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Other regions to pick the bid bonds from bank’s branches. </w:t>
            </w: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Pr="003E1CF4" w:rsidRDefault="00BE3B14" w:rsidP="00D8164B">
            <w:pPr>
              <w:rPr>
                <w:rFonts w:ascii="Arial Unicode MS" w:eastAsia="Arial Unicode MS" w:hAnsi="Arial Unicode MS" w:cs="Arial Unicode MS"/>
                <w:lang w:val="en-GB"/>
              </w:rPr>
            </w:pPr>
          </w:p>
        </w:tc>
        <w:tc>
          <w:tcPr>
            <w:tcW w:w="1783" w:type="dxa"/>
          </w:tcPr>
          <w:p w:rsidR="00BE3B14" w:rsidRPr="003E1CF4" w:rsidRDefault="00BE3B14" w:rsidP="00D8164B">
            <w:pPr>
              <w:rPr>
                <w:rFonts w:ascii="Arial Unicode MS" w:eastAsia="Arial Unicode MS" w:hAnsi="Arial Unicode MS" w:cs="Arial Unicode MS"/>
                <w:lang w:val="en-GB"/>
              </w:rPr>
            </w:pPr>
          </w:p>
        </w:tc>
      </w:tr>
      <w:tr w:rsidR="00BE3B14" w:rsidRPr="003E1CF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16</w:t>
            </w:r>
          </w:p>
        </w:tc>
        <w:tc>
          <w:tcPr>
            <w:tcW w:w="7560" w:type="dxa"/>
          </w:tcPr>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Customer picks the Bid Bond after delivery through courier to the already agreed physical location (captured during application) or picks it up from the bank’s branch and signs or acknowledges receipt of the bid bond.</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RM: TAT? </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Applications and commissions paid before 1pm to be delivered same day while those done after 1pm to be delivered the following day. </w:t>
            </w: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Pr="003E1CF4" w:rsidRDefault="00BE3B14" w:rsidP="00D8164B">
            <w:pPr>
              <w:rPr>
                <w:rFonts w:ascii="Arial Unicode MS" w:eastAsia="Arial Unicode MS" w:hAnsi="Arial Unicode MS" w:cs="Arial Unicode MS"/>
                <w:lang w:val="en-GB"/>
              </w:rPr>
            </w:pPr>
          </w:p>
        </w:tc>
        <w:tc>
          <w:tcPr>
            <w:tcW w:w="1783" w:type="dxa"/>
          </w:tcPr>
          <w:p w:rsidR="00BE3B14" w:rsidRPr="003E1CF4" w:rsidRDefault="00BE3B14" w:rsidP="00D8164B">
            <w:pPr>
              <w:rPr>
                <w:rFonts w:ascii="Arial Unicode MS" w:eastAsia="Arial Unicode MS" w:hAnsi="Arial Unicode MS" w:cs="Arial Unicode MS"/>
                <w:lang w:val="en-GB"/>
              </w:rPr>
            </w:pPr>
          </w:p>
        </w:tc>
      </w:tr>
      <w:tr w:rsidR="00BE3B14" w:rsidRPr="003E1CF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17</w:t>
            </w:r>
          </w:p>
        </w:tc>
        <w:tc>
          <w:tcPr>
            <w:tcW w:w="7560" w:type="dxa"/>
          </w:tcPr>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Bank confirms through the portal that the bid bond has been picked. OR </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Administrator confirms through the portal that the Bid Bond has been picked if through the delivery approach. </w:t>
            </w: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Pr="003E1CF4" w:rsidRDefault="00BE3B14" w:rsidP="00D8164B">
            <w:pPr>
              <w:rPr>
                <w:rFonts w:ascii="Arial Unicode MS" w:eastAsia="Arial Unicode MS" w:hAnsi="Arial Unicode MS" w:cs="Arial Unicode MS"/>
                <w:lang w:val="en-GB"/>
              </w:rPr>
            </w:pPr>
          </w:p>
        </w:tc>
        <w:tc>
          <w:tcPr>
            <w:tcW w:w="1783" w:type="dxa"/>
          </w:tcPr>
          <w:p w:rsidR="00BE3B14" w:rsidRPr="003E1CF4" w:rsidRDefault="00BE3B14" w:rsidP="00D8164B">
            <w:pPr>
              <w:rPr>
                <w:rFonts w:ascii="Arial Unicode MS" w:eastAsia="Arial Unicode MS" w:hAnsi="Arial Unicode MS" w:cs="Arial Unicode MS"/>
                <w:lang w:val="en-GB"/>
              </w:rPr>
            </w:pPr>
          </w:p>
        </w:tc>
      </w:tr>
      <w:tr w:rsidR="00BE3B14" w:rsidRPr="003E1CF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18</w:t>
            </w:r>
          </w:p>
        </w:tc>
        <w:tc>
          <w:tcPr>
            <w:tcW w:w="7560" w:type="dxa"/>
          </w:tcPr>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Administrator </w:t>
            </w:r>
            <w:proofErr w:type="gramStart"/>
            <w:r w:rsidRPr="003E1CF4">
              <w:rPr>
                <w:rFonts w:ascii="Arial Unicode MS" w:eastAsia="Arial Unicode MS" w:hAnsi="Arial Unicode MS" w:cs="Arial Unicode MS"/>
              </w:rPr>
              <w:t>awaits</w:t>
            </w:r>
            <w:proofErr w:type="gramEnd"/>
            <w:r w:rsidRPr="003E1CF4">
              <w:rPr>
                <w:rFonts w:ascii="Arial Unicode MS" w:eastAsia="Arial Unicode MS" w:hAnsi="Arial Unicode MS" w:cs="Arial Unicode MS"/>
              </w:rPr>
              <w:t xml:space="preserve"> for Bid Bond Expiry or cancellation from the bank to close the request from the portal.</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RM: MEANWHILE WHO TAKES UP THE RISK ARC OR BANK OR INSURANCE or RISK FUNDS?  </w:t>
            </w:r>
          </w:p>
          <w:p w:rsidR="00BE3B14" w:rsidRPr="003E1CF4" w:rsidRDefault="00BE3B14" w:rsidP="00D8164B">
            <w:pPr>
              <w:rPr>
                <w:rFonts w:ascii="Arial Unicode MS" w:eastAsia="Arial Unicode MS" w:hAnsi="Arial Unicode MS" w:cs="Arial Unicode MS"/>
              </w:rPr>
            </w:pP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Bank to absorb the risk without asking ARC to cover the risk i.e. non- recourse clean arrangement. OR</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Bank to absorb the risk without asking ARC to cover the risk but underwrites the risk through an Insurance Company or ATIA at a fee / premium payable by the applicant during commission collection. </w:t>
            </w:r>
          </w:p>
          <w:p w:rsidR="00BE3B14" w:rsidRPr="003E1CF4" w:rsidRDefault="00BE3B14" w:rsidP="00D8164B">
            <w:pPr>
              <w:rPr>
                <w:rFonts w:ascii="Arial Unicode MS" w:eastAsia="Arial Unicode MS" w:hAnsi="Arial Unicode MS" w:cs="Arial Unicode MS"/>
              </w:rPr>
            </w:pP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Pr="003E1CF4" w:rsidRDefault="00BE3B14" w:rsidP="00D8164B">
            <w:pPr>
              <w:rPr>
                <w:rFonts w:ascii="Arial Unicode MS" w:eastAsia="Arial Unicode MS" w:hAnsi="Arial Unicode MS" w:cs="Arial Unicode MS"/>
                <w:lang w:val="en-GB"/>
              </w:rPr>
            </w:pPr>
          </w:p>
        </w:tc>
        <w:tc>
          <w:tcPr>
            <w:tcW w:w="1783" w:type="dxa"/>
          </w:tcPr>
          <w:p w:rsidR="00BE3B14" w:rsidRPr="003E1CF4" w:rsidRDefault="00BE3B14" w:rsidP="00D8164B">
            <w:pPr>
              <w:rPr>
                <w:rFonts w:ascii="Arial Unicode MS" w:eastAsia="Arial Unicode MS" w:hAnsi="Arial Unicode MS" w:cs="Arial Unicode MS"/>
                <w:lang w:val="en-GB"/>
              </w:rPr>
            </w:pPr>
          </w:p>
        </w:tc>
      </w:tr>
      <w:tr w:rsidR="00BE3B14" w:rsidRPr="00DD4D64" w:rsidTr="00D8164B">
        <w:trPr>
          <w:trHeight w:val="134"/>
        </w:trPr>
        <w:tc>
          <w:tcPr>
            <w:tcW w:w="648" w:type="dxa"/>
          </w:tcPr>
          <w:p w:rsidR="00BE3B14" w:rsidRPr="003E1CF4" w:rsidRDefault="00BE3B14" w:rsidP="00D8164B">
            <w:pPr>
              <w:jc w:val="center"/>
              <w:rPr>
                <w:rFonts w:ascii="Arial Unicode MS" w:eastAsia="Arial Unicode MS" w:hAnsi="Arial Unicode MS" w:cs="Arial Unicode MS"/>
                <w:lang w:val="en-GB"/>
              </w:rPr>
            </w:pPr>
            <w:r w:rsidRPr="003E1CF4">
              <w:rPr>
                <w:rFonts w:ascii="Arial Unicode MS" w:eastAsia="Arial Unicode MS" w:hAnsi="Arial Unicode MS" w:cs="Arial Unicode MS"/>
                <w:lang w:val="en-GB"/>
              </w:rPr>
              <w:t>19</w:t>
            </w:r>
          </w:p>
        </w:tc>
        <w:tc>
          <w:tcPr>
            <w:tcW w:w="7560" w:type="dxa"/>
          </w:tcPr>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Reconciliations continues on a regular basis to avoid any claims. RM: WHAT IS THE CRITERIA FOR THIS REVIEW?</w:t>
            </w:r>
          </w:p>
          <w:p w:rsidR="00BE3B14" w:rsidRPr="003E1CF4" w:rsidRDefault="00BE3B14" w:rsidP="00D8164B">
            <w:pPr>
              <w:rPr>
                <w:rFonts w:ascii="Arial Unicode MS" w:eastAsia="Arial Unicode MS" w:hAnsi="Arial Unicode MS" w:cs="Arial Unicode MS"/>
              </w:rPr>
            </w:pPr>
            <w:r w:rsidRPr="003E1CF4">
              <w:rPr>
                <w:rFonts w:ascii="Arial Unicode MS" w:eastAsia="Arial Unicode MS" w:hAnsi="Arial Unicode MS" w:cs="Arial Unicode MS"/>
              </w:rPr>
              <w:t xml:space="preserve">The Bid bond applications should have an expiry date so that they are also closed from ARC’s portal, so active bid bond applications mean they can be claimed for payment but as per point 18 above the bank absorbs that risk. </w:t>
            </w:r>
          </w:p>
        </w:tc>
        <w:tc>
          <w:tcPr>
            <w:tcW w:w="2790" w:type="dxa"/>
          </w:tcPr>
          <w:p w:rsidR="00BE3B14" w:rsidRPr="003E1CF4" w:rsidRDefault="00BE3B14" w:rsidP="00BE3B14">
            <w:pPr>
              <w:numPr>
                <w:ilvl w:val="0"/>
                <w:numId w:val="2"/>
              </w:numPr>
              <w:rPr>
                <w:rFonts w:ascii="Arial Unicode MS" w:eastAsia="Arial Unicode MS" w:hAnsi="Arial Unicode MS" w:cs="Arial Unicode MS"/>
              </w:rPr>
            </w:pPr>
          </w:p>
        </w:tc>
        <w:tc>
          <w:tcPr>
            <w:tcW w:w="990" w:type="dxa"/>
          </w:tcPr>
          <w:p w:rsidR="00BE3B14" w:rsidRDefault="00BE3B14" w:rsidP="00D8164B">
            <w:pPr>
              <w:rPr>
                <w:rFonts w:ascii="Arial Unicode MS" w:eastAsia="Arial Unicode MS" w:hAnsi="Arial Unicode MS" w:cs="Arial Unicode MS"/>
                <w:lang w:val="en-GB"/>
              </w:rPr>
            </w:pPr>
          </w:p>
        </w:tc>
        <w:tc>
          <w:tcPr>
            <w:tcW w:w="1783" w:type="dxa"/>
          </w:tcPr>
          <w:p w:rsidR="00BE3B14" w:rsidRPr="00DD4D64" w:rsidRDefault="00BE3B14" w:rsidP="00D8164B">
            <w:pPr>
              <w:rPr>
                <w:rFonts w:ascii="Arial Unicode MS" w:eastAsia="Arial Unicode MS" w:hAnsi="Arial Unicode MS" w:cs="Arial Unicode MS"/>
                <w:lang w:val="en-GB"/>
              </w:rPr>
            </w:pPr>
          </w:p>
        </w:tc>
      </w:tr>
    </w:tbl>
    <w:p w:rsidR="00EE4981" w:rsidRDefault="00EE4981" w:rsidP="00BE3B14">
      <w:pPr>
        <w:ind w:firstLine="720"/>
        <w:rPr>
          <w:rFonts w:asciiTheme="minorHAnsi" w:eastAsia="Calibri" w:hAnsiTheme="minorHAnsi" w:cs="Calibri"/>
          <w:sz w:val="23"/>
          <w:szCs w:val="23"/>
        </w:rPr>
      </w:pPr>
    </w:p>
    <w:p w:rsidR="000C7BEB" w:rsidRPr="00BE3B14" w:rsidRDefault="000C7BEB" w:rsidP="00BE3B14">
      <w:pPr>
        <w:ind w:firstLine="720"/>
        <w:rPr>
          <w:rFonts w:asciiTheme="minorHAnsi" w:eastAsia="Calibri" w:hAnsiTheme="minorHAnsi" w:cs="Calibri"/>
          <w:sz w:val="23"/>
          <w:szCs w:val="23"/>
        </w:rPr>
      </w:pPr>
    </w:p>
    <w:sectPr w:rsidR="000C7BEB" w:rsidRPr="00BE3B14">
      <w:headerReference w:type="default" r:id="rId17"/>
      <w:type w:val="continuous"/>
      <w:pgSz w:w="12240" w:h="15840"/>
      <w:pgMar w:top="820" w:right="12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2C1" w:rsidRDefault="007702C1">
      <w:r>
        <w:separator/>
      </w:r>
    </w:p>
  </w:endnote>
  <w:endnote w:type="continuationSeparator" w:id="0">
    <w:p w:rsidR="007702C1" w:rsidRDefault="0077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ndalus">
    <w:charset w:val="00"/>
    <w:family w:val="roman"/>
    <w:pitch w:val="variable"/>
    <w:sig w:usb0="00002003" w:usb1="80000000" w:usb2="00000008" w:usb3="00000000" w:csb0="00000041"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2C1" w:rsidRDefault="007702C1">
      <w:r>
        <w:separator/>
      </w:r>
    </w:p>
  </w:footnote>
  <w:footnote w:type="continuationSeparator" w:id="0">
    <w:p w:rsidR="007702C1" w:rsidRDefault="007702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64B" w:rsidRDefault="00D8164B">
    <w:pPr>
      <w:widowControl w:val="0"/>
      <w:autoSpaceDE w:val="0"/>
      <w:autoSpaceDN w:val="0"/>
      <w:adjustRightInd w:val="0"/>
      <w:spacing w:line="69" w:lineRule="exact"/>
      <w:rPr>
        <w:sz w:val="6"/>
        <w:szCs w:val="6"/>
      </w:rPr>
    </w:pPr>
    <w:r>
      <w:rPr>
        <w:noProof/>
      </w:rPr>
      <w:pict>
        <v:shapetype id="_x0000_t202" coordsize="21600,21600" o:spt="202" path="m,l,21600r21600,l21600,xe">
          <v:stroke joinstyle="miter"/>
          <v:path gradientshapeok="t" o:connecttype="rect"/>
        </v:shapetype>
        <v:shape id="_x0000_s2051" type="#_x0000_t202" style="position:absolute;margin-left:71.1pt;margin-top:37.1pt;width:66pt;height:13.25pt;z-index:-251658240;mso-position-horizontal-relative:page;mso-position-vertical-relative:page" o:allowincell="f" filled="f" stroked="f">
          <v:textbox style="mso-next-textbox:#_x0000_s2051" inset="0,0,0,0">
            <w:txbxContent>
              <w:p w:rsidR="00D8164B" w:rsidRDefault="00D8164B">
                <w:pPr>
                  <w:widowControl w:val="0"/>
                  <w:autoSpaceDE w:val="0"/>
                  <w:autoSpaceDN w:val="0"/>
                  <w:adjustRightInd w:val="0"/>
                  <w:spacing w:line="248" w:lineRule="exact"/>
                  <w:ind w:left="20" w:right="-34"/>
                  <w:rPr>
                    <w:rFonts w:cs="Calibri"/>
                  </w:rPr>
                </w:pPr>
                <w:r>
                  <w:rPr>
                    <w:rFonts w:cs="Calibri"/>
                    <w:spacing w:val="-2"/>
                    <w:position w:val="1"/>
                  </w:rPr>
                  <w:t>B</w:t>
                </w:r>
                <w:r>
                  <w:rPr>
                    <w:rFonts w:cs="Calibri"/>
                    <w:spacing w:val="8"/>
                    <w:position w:val="1"/>
                  </w:rPr>
                  <w:t>i</w:t>
                </w:r>
                <w:r>
                  <w:rPr>
                    <w:rFonts w:cs="Calibri"/>
                    <w:position w:val="1"/>
                  </w:rPr>
                  <w:t>d</w:t>
                </w:r>
                <w:r>
                  <w:rPr>
                    <w:rFonts w:cs="Calibri"/>
                    <w:spacing w:val="-12"/>
                    <w:position w:val="1"/>
                  </w:rPr>
                  <w:t xml:space="preserve"> </w:t>
                </w:r>
                <w:r>
                  <w:rPr>
                    <w:rFonts w:cs="Calibri"/>
                    <w:spacing w:val="-2"/>
                    <w:position w:val="1"/>
                  </w:rPr>
                  <w:t>B</w:t>
                </w:r>
                <w:r>
                  <w:rPr>
                    <w:rFonts w:cs="Calibri"/>
                    <w:spacing w:val="1"/>
                    <w:position w:val="1"/>
                  </w:rPr>
                  <w:t>o</w:t>
                </w:r>
                <w:r>
                  <w:rPr>
                    <w:rFonts w:cs="Calibri"/>
                    <w:position w:val="1"/>
                  </w:rPr>
                  <w:t>x</w:t>
                </w:r>
                <w:r>
                  <w:rPr>
                    <w:rFonts w:cs="Calibri"/>
                    <w:spacing w:val="10"/>
                    <w:position w:val="1"/>
                  </w:rPr>
                  <w:t xml:space="preserve"> </w:t>
                </w:r>
                <w:r>
                  <w:rPr>
                    <w:rFonts w:cs="Calibri"/>
                    <w:spacing w:val="3"/>
                    <w:w w:val="102"/>
                    <w:position w:val="1"/>
                  </w:rPr>
                  <w:t>P</w:t>
                </w:r>
                <w:r>
                  <w:rPr>
                    <w:rFonts w:cs="Calibri"/>
                    <w:spacing w:val="1"/>
                    <w:w w:val="102"/>
                    <w:position w:val="1"/>
                  </w:rPr>
                  <w:t>o</w:t>
                </w:r>
                <w:r>
                  <w:rPr>
                    <w:rFonts w:cs="Calibri"/>
                    <w:spacing w:val="-4"/>
                    <w:w w:val="102"/>
                    <w:position w:val="1"/>
                  </w:rPr>
                  <w:t>r</w:t>
                </w:r>
                <w:r>
                  <w:rPr>
                    <w:rFonts w:cs="Calibri"/>
                    <w:w w:val="102"/>
                    <w:position w:val="1"/>
                  </w:rPr>
                  <w:t>t</w:t>
                </w:r>
                <w:r>
                  <w:rPr>
                    <w:rFonts w:cs="Calibri"/>
                    <w:spacing w:val="12"/>
                    <w:w w:val="102"/>
                    <w:position w:val="1"/>
                  </w:rPr>
                  <w:t>a</w:t>
                </w:r>
                <w:r>
                  <w:rPr>
                    <w:rFonts w:cs="Calibri"/>
                    <w:w w:val="102"/>
                    <w:position w:val="1"/>
                  </w:rPr>
                  <w:t>l</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64B" w:rsidRDefault="00D8164B">
    <w:pPr>
      <w:spacing w:line="60" w:lineRule="exact"/>
      <w:rPr>
        <w:sz w:val="6"/>
        <w:szCs w:val="6"/>
      </w:rPr>
    </w:pPr>
    <w:r>
      <w:rPr>
        <w:noProof/>
      </w:rPr>
      <mc:AlternateContent>
        <mc:Choice Requires="wps">
          <w:drawing>
            <wp:anchor distT="0" distB="0" distL="114300" distR="114300" simplePos="0" relativeHeight="251657216" behindDoc="1" locked="0" layoutInCell="1" allowOverlap="1">
              <wp:simplePos x="0" y="0"/>
              <wp:positionH relativeFrom="page">
                <wp:posOffset>902970</wp:posOffset>
              </wp:positionH>
              <wp:positionV relativeFrom="page">
                <wp:posOffset>471170</wp:posOffset>
              </wp:positionV>
              <wp:extent cx="838200" cy="168275"/>
              <wp:effectExtent l="0" t="4445"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64B" w:rsidRDefault="00D8164B">
                          <w:pPr>
                            <w:spacing w:line="240" w:lineRule="exact"/>
                            <w:ind w:left="20" w:right="-34"/>
                            <w:rPr>
                              <w:rFonts w:ascii="Calibri" w:eastAsia="Calibri" w:hAnsi="Calibri" w:cs="Calibri"/>
                              <w:sz w:val="23"/>
                              <w:szCs w:val="23"/>
                            </w:rPr>
                          </w:pPr>
                          <w:r>
                            <w:rPr>
                              <w:rFonts w:ascii="Calibri" w:eastAsia="Calibri" w:hAnsi="Calibri" w:cs="Calibri"/>
                              <w:w w:val="102"/>
                              <w:position w:val="1"/>
                              <w:sz w:val="23"/>
                              <w:szCs w:val="23"/>
                            </w:rPr>
                            <w:t>Bid</w:t>
                          </w:r>
                          <w:r>
                            <w:rPr>
                              <w:rFonts w:ascii="Calibri" w:eastAsia="Calibri" w:hAnsi="Calibri" w:cs="Calibri"/>
                              <w:position w:val="1"/>
                              <w:sz w:val="23"/>
                              <w:szCs w:val="23"/>
                            </w:rPr>
                            <w:t xml:space="preserve"> </w:t>
                          </w:r>
                          <w:r>
                            <w:rPr>
                              <w:rFonts w:ascii="Calibri" w:eastAsia="Calibri" w:hAnsi="Calibri" w:cs="Calibri"/>
                              <w:w w:val="102"/>
                              <w:position w:val="1"/>
                              <w:sz w:val="23"/>
                              <w:szCs w:val="23"/>
                            </w:rPr>
                            <w:t>Box</w:t>
                          </w:r>
                          <w:r>
                            <w:rPr>
                              <w:rFonts w:ascii="Calibri" w:eastAsia="Calibri" w:hAnsi="Calibri" w:cs="Calibri"/>
                              <w:position w:val="1"/>
                              <w:sz w:val="23"/>
                              <w:szCs w:val="23"/>
                            </w:rPr>
                            <w:t xml:space="preserve"> </w:t>
                          </w:r>
                          <w:r>
                            <w:rPr>
                              <w:rFonts w:ascii="Calibri" w:eastAsia="Calibri" w:hAnsi="Calibri" w:cs="Calibri"/>
                              <w:w w:val="102"/>
                              <w:position w:val="1"/>
                              <w:sz w:val="23"/>
                              <w:szCs w:val="23"/>
                            </w:rPr>
                            <w:t>Portal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1pt;margin-top:37.1pt;width:66pt;height:13.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hXbrgIAAK8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" filled="f" stroked="f">
              <v:textbox inset="0,0,0,0">
                <w:txbxContent>
                  <w:p w:rsidR="00D8164B" w:rsidRDefault="00D8164B">
                    <w:pPr>
                      <w:spacing w:line="240" w:lineRule="exact"/>
                      <w:ind w:left="20" w:right="-34"/>
                      <w:rPr>
                        <w:rFonts w:ascii="Calibri" w:eastAsia="Calibri" w:hAnsi="Calibri" w:cs="Calibri"/>
                        <w:sz w:val="23"/>
                        <w:szCs w:val="23"/>
                      </w:rPr>
                    </w:pPr>
                    <w:r>
                      <w:rPr>
                        <w:rFonts w:ascii="Calibri" w:eastAsia="Calibri" w:hAnsi="Calibri" w:cs="Calibri"/>
                        <w:w w:val="102"/>
                        <w:position w:val="1"/>
                        <w:sz w:val="23"/>
                        <w:szCs w:val="23"/>
                      </w:rPr>
                      <w:t>Bid</w:t>
                    </w:r>
                    <w:r>
                      <w:rPr>
                        <w:rFonts w:ascii="Calibri" w:eastAsia="Calibri" w:hAnsi="Calibri" w:cs="Calibri"/>
                        <w:position w:val="1"/>
                        <w:sz w:val="23"/>
                        <w:szCs w:val="23"/>
                      </w:rPr>
                      <w:t xml:space="preserve"> </w:t>
                    </w:r>
                    <w:r>
                      <w:rPr>
                        <w:rFonts w:ascii="Calibri" w:eastAsia="Calibri" w:hAnsi="Calibri" w:cs="Calibri"/>
                        <w:w w:val="102"/>
                        <w:position w:val="1"/>
                        <w:sz w:val="23"/>
                        <w:szCs w:val="23"/>
                      </w:rPr>
                      <w:t>Box</w:t>
                    </w:r>
                    <w:r>
                      <w:rPr>
                        <w:rFonts w:ascii="Calibri" w:eastAsia="Calibri" w:hAnsi="Calibri" w:cs="Calibri"/>
                        <w:position w:val="1"/>
                        <w:sz w:val="23"/>
                        <w:szCs w:val="23"/>
                      </w:rPr>
                      <w:t xml:space="preserve"> </w:t>
                    </w:r>
                    <w:r>
                      <w:rPr>
                        <w:rFonts w:ascii="Calibri" w:eastAsia="Calibri" w:hAnsi="Calibri" w:cs="Calibri"/>
                        <w:w w:val="102"/>
                        <w:position w:val="1"/>
                        <w:sz w:val="23"/>
                        <w:szCs w:val="23"/>
                      </w:rPr>
                      <w:t>Portal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64B" w:rsidRDefault="00D8164B">
    <w:pPr>
      <w:spacing w:line="0" w:lineRule="atLeast"/>
      <w:rPr>
        <w:sz w:val="0"/>
        <w:szC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64B" w:rsidRDefault="00D8164B">
    <w:pPr>
      <w:spacing w:line="0" w:lineRule="atLeast"/>
      <w:rPr>
        <w:sz w:val="0"/>
        <w:szCs w:val="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25pt;height:11.25pt" o:bullet="t">
        <v:imagedata r:id="rId1" o:title="mso8AE5"/>
      </v:shape>
    </w:pict>
  </w:numPicBullet>
  <w:abstractNum w:abstractNumId="0" w15:restartNumberingAfterBreak="0">
    <w:nsid w:val="063005FA"/>
    <w:multiLevelType w:val="multilevel"/>
    <w:tmpl w:val="E7F43D0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063E39BF"/>
    <w:multiLevelType w:val="hybridMultilevel"/>
    <w:tmpl w:val="2F16D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F3912"/>
    <w:multiLevelType w:val="hybridMultilevel"/>
    <w:tmpl w:val="84C045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B1320"/>
    <w:multiLevelType w:val="hybridMultilevel"/>
    <w:tmpl w:val="F1EC76CC"/>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15:restartNumberingAfterBreak="0">
    <w:nsid w:val="3EF573B8"/>
    <w:multiLevelType w:val="hybridMultilevel"/>
    <w:tmpl w:val="318E8DC8"/>
    <w:lvl w:ilvl="0" w:tplc="969E9808">
      <w:start w:val="1"/>
      <w:numFmt w:val="decimal"/>
      <w:lvlText w:val="%1."/>
      <w:lvlJc w:val="left"/>
      <w:pPr>
        <w:tabs>
          <w:tab w:val="num" w:pos="720"/>
        </w:tabs>
        <w:ind w:left="720" w:hanging="360"/>
      </w:pPr>
    </w:lvl>
    <w:lvl w:ilvl="1" w:tplc="1368CD1E" w:tentative="1">
      <w:start w:val="1"/>
      <w:numFmt w:val="decimal"/>
      <w:lvlText w:val="%2."/>
      <w:lvlJc w:val="left"/>
      <w:pPr>
        <w:tabs>
          <w:tab w:val="num" w:pos="1440"/>
        </w:tabs>
        <w:ind w:left="1440" w:hanging="360"/>
      </w:pPr>
    </w:lvl>
    <w:lvl w:ilvl="2" w:tplc="AC70E45C" w:tentative="1">
      <w:start w:val="1"/>
      <w:numFmt w:val="decimal"/>
      <w:lvlText w:val="%3."/>
      <w:lvlJc w:val="left"/>
      <w:pPr>
        <w:tabs>
          <w:tab w:val="num" w:pos="2160"/>
        </w:tabs>
        <w:ind w:left="2160" w:hanging="360"/>
      </w:pPr>
    </w:lvl>
    <w:lvl w:ilvl="3" w:tplc="61CEB4B2" w:tentative="1">
      <w:start w:val="1"/>
      <w:numFmt w:val="decimal"/>
      <w:lvlText w:val="%4."/>
      <w:lvlJc w:val="left"/>
      <w:pPr>
        <w:tabs>
          <w:tab w:val="num" w:pos="2880"/>
        </w:tabs>
        <w:ind w:left="2880" w:hanging="360"/>
      </w:pPr>
    </w:lvl>
    <w:lvl w:ilvl="4" w:tplc="B532B450" w:tentative="1">
      <w:start w:val="1"/>
      <w:numFmt w:val="decimal"/>
      <w:lvlText w:val="%5."/>
      <w:lvlJc w:val="left"/>
      <w:pPr>
        <w:tabs>
          <w:tab w:val="num" w:pos="3600"/>
        </w:tabs>
        <w:ind w:left="3600" w:hanging="360"/>
      </w:pPr>
    </w:lvl>
    <w:lvl w:ilvl="5" w:tplc="DA58EA1A" w:tentative="1">
      <w:start w:val="1"/>
      <w:numFmt w:val="decimal"/>
      <w:lvlText w:val="%6."/>
      <w:lvlJc w:val="left"/>
      <w:pPr>
        <w:tabs>
          <w:tab w:val="num" w:pos="4320"/>
        </w:tabs>
        <w:ind w:left="4320" w:hanging="360"/>
      </w:pPr>
    </w:lvl>
    <w:lvl w:ilvl="6" w:tplc="81F29C58" w:tentative="1">
      <w:start w:val="1"/>
      <w:numFmt w:val="decimal"/>
      <w:lvlText w:val="%7."/>
      <w:lvlJc w:val="left"/>
      <w:pPr>
        <w:tabs>
          <w:tab w:val="num" w:pos="5040"/>
        </w:tabs>
        <w:ind w:left="5040" w:hanging="360"/>
      </w:pPr>
    </w:lvl>
    <w:lvl w:ilvl="7" w:tplc="74DA7154" w:tentative="1">
      <w:start w:val="1"/>
      <w:numFmt w:val="decimal"/>
      <w:lvlText w:val="%8."/>
      <w:lvlJc w:val="left"/>
      <w:pPr>
        <w:tabs>
          <w:tab w:val="num" w:pos="5760"/>
        </w:tabs>
        <w:ind w:left="5760" w:hanging="360"/>
      </w:pPr>
    </w:lvl>
    <w:lvl w:ilvl="8" w:tplc="18BE843E" w:tentative="1">
      <w:start w:val="1"/>
      <w:numFmt w:val="decimal"/>
      <w:lvlText w:val="%9."/>
      <w:lvlJc w:val="left"/>
      <w:pPr>
        <w:tabs>
          <w:tab w:val="num" w:pos="6480"/>
        </w:tabs>
        <w:ind w:left="6480" w:hanging="360"/>
      </w:pPr>
    </w:lvl>
  </w:abstractNum>
  <w:abstractNum w:abstractNumId="5" w15:restartNumberingAfterBreak="0">
    <w:nsid w:val="45627FA9"/>
    <w:multiLevelType w:val="hybridMultilevel"/>
    <w:tmpl w:val="A5BC88A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6F430BB"/>
    <w:multiLevelType w:val="hybridMultilevel"/>
    <w:tmpl w:val="E3F4A6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B2C0DF4"/>
    <w:multiLevelType w:val="hybridMultilevel"/>
    <w:tmpl w:val="1332B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900D0"/>
    <w:multiLevelType w:val="hybridMultilevel"/>
    <w:tmpl w:val="BB5C55F2"/>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num w:numId="1">
    <w:abstractNumId w:val="0"/>
  </w:num>
  <w:num w:numId="2">
    <w:abstractNumId w:val="2"/>
  </w:num>
  <w:num w:numId="3">
    <w:abstractNumId w:val="1"/>
  </w:num>
  <w:num w:numId="4">
    <w:abstractNumId w:val="7"/>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81"/>
    <w:rsid w:val="000C7BEB"/>
    <w:rsid w:val="001A2C55"/>
    <w:rsid w:val="001C0B10"/>
    <w:rsid w:val="002A4DA5"/>
    <w:rsid w:val="003C632B"/>
    <w:rsid w:val="00595711"/>
    <w:rsid w:val="006318AD"/>
    <w:rsid w:val="007702C1"/>
    <w:rsid w:val="00993D5C"/>
    <w:rsid w:val="00AD6AD2"/>
    <w:rsid w:val="00BD7A04"/>
    <w:rsid w:val="00BE3B14"/>
    <w:rsid w:val="00C11F9C"/>
    <w:rsid w:val="00D8164B"/>
    <w:rsid w:val="00E9159C"/>
    <w:rsid w:val="00EE4981"/>
    <w:rsid w:val="00F47649"/>
    <w:rsid w:val="00FE0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38858B"/>
  <w15:docId w15:val="{30E26DC5-E82A-44C5-8B65-87E533A1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CommentReference">
    <w:name w:val="annotation reference"/>
    <w:uiPriority w:val="99"/>
    <w:semiHidden/>
    <w:unhideWhenUsed/>
    <w:rsid w:val="001C0B10"/>
    <w:rPr>
      <w:sz w:val="16"/>
      <w:szCs w:val="16"/>
    </w:rPr>
  </w:style>
  <w:style w:type="paragraph" w:styleId="CommentText">
    <w:name w:val="annotation text"/>
    <w:basedOn w:val="Normal"/>
    <w:link w:val="CommentTextChar"/>
    <w:uiPriority w:val="99"/>
    <w:semiHidden/>
    <w:unhideWhenUsed/>
    <w:rsid w:val="001C0B10"/>
    <w:pPr>
      <w:spacing w:after="200" w:line="276" w:lineRule="auto"/>
    </w:pPr>
    <w:rPr>
      <w:rFonts w:ascii="Calibri" w:eastAsia="Calibri" w:hAnsi="Calibri"/>
    </w:rPr>
  </w:style>
  <w:style w:type="character" w:customStyle="1" w:styleId="CommentTextChar">
    <w:name w:val="Comment Text Char"/>
    <w:basedOn w:val="DefaultParagraphFont"/>
    <w:link w:val="CommentText"/>
    <w:uiPriority w:val="99"/>
    <w:semiHidden/>
    <w:rsid w:val="001C0B10"/>
    <w:rPr>
      <w:rFonts w:ascii="Calibri" w:eastAsia="Calibri" w:hAnsi="Calibri"/>
    </w:rPr>
  </w:style>
  <w:style w:type="paragraph" w:styleId="BalloonText">
    <w:name w:val="Balloon Text"/>
    <w:basedOn w:val="Normal"/>
    <w:link w:val="BalloonTextChar"/>
    <w:uiPriority w:val="99"/>
    <w:semiHidden/>
    <w:unhideWhenUsed/>
    <w:rsid w:val="001C0B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B10"/>
    <w:rPr>
      <w:rFonts w:ascii="Segoe UI" w:hAnsi="Segoe UI" w:cs="Segoe UI"/>
      <w:sz w:val="18"/>
      <w:szCs w:val="18"/>
    </w:rPr>
  </w:style>
  <w:style w:type="character" w:styleId="Hyperlink">
    <w:name w:val="Hyperlink"/>
    <w:uiPriority w:val="99"/>
    <w:rsid w:val="001C0B10"/>
    <w:rPr>
      <w:color w:val="0000FF"/>
      <w:u w:val="single"/>
    </w:rPr>
  </w:style>
  <w:style w:type="paragraph" w:customStyle="1" w:styleId="Author">
    <w:name w:val="Author"/>
    <w:basedOn w:val="BodyText"/>
    <w:uiPriority w:val="99"/>
    <w:qFormat/>
    <w:rsid w:val="001C0B10"/>
    <w:pPr>
      <w:spacing w:after="240" w:line="480" w:lineRule="auto"/>
      <w:ind w:left="1134"/>
      <w:jc w:val="center"/>
    </w:pPr>
    <w:rPr>
      <w:rFonts w:ascii="Arial" w:eastAsia="Times New Roman" w:hAnsi="Arial"/>
      <w:b/>
      <w:sz w:val="28"/>
      <w:szCs w:val="20"/>
    </w:rPr>
  </w:style>
  <w:style w:type="paragraph" w:styleId="BodyText">
    <w:name w:val="Body Text"/>
    <w:aliases w:val="BT,Body Text &lt;CTRL #&gt;,Body Text 12,bt,body text,1,Body Text 1"/>
    <w:basedOn w:val="Normal"/>
    <w:link w:val="BodyTextChar"/>
    <w:uiPriority w:val="99"/>
    <w:unhideWhenUsed/>
    <w:qFormat/>
    <w:rsid w:val="001C0B10"/>
    <w:pPr>
      <w:spacing w:after="120" w:line="276" w:lineRule="auto"/>
    </w:pPr>
    <w:rPr>
      <w:rFonts w:ascii="Bookman Old Style" w:eastAsia="Calibri" w:hAnsi="Bookman Old Style"/>
      <w:sz w:val="22"/>
      <w:szCs w:val="22"/>
    </w:rPr>
  </w:style>
  <w:style w:type="character" w:customStyle="1" w:styleId="BodyTextChar">
    <w:name w:val="Body Text Char"/>
    <w:aliases w:val="BT Char,Body Text &lt;CTRL #&gt; Char,Body Text 12 Char,bt Char,body text Char,1 Char,Body Text 1 Char"/>
    <w:basedOn w:val="DefaultParagraphFont"/>
    <w:link w:val="BodyText"/>
    <w:uiPriority w:val="99"/>
    <w:rsid w:val="001C0B10"/>
    <w:rPr>
      <w:rFonts w:ascii="Bookman Old Style" w:eastAsia="Calibri" w:hAnsi="Bookman Old Style"/>
      <w:sz w:val="22"/>
      <w:szCs w:val="22"/>
    </w:rPr>
  </w:style>
  <w:style w:type="paragraph" w:customStyle="1" w:styleId="NormalSM">
    <w:name w:val="Normal SM"/>
    <w:basedOn w:val="Normal"/>
    <w:link w:val="NormalSMChar"/>
    <w:uiPriority w:val="99"/>
    <w:qFormat/>
    <w:rsid w:val="001C0B10"/>
    <w:pPr>
      <w:spacing w:line="360" w:lineRule="auto"/>
      <w:jc w:val="both"/>
    </w:pPr>
    <w:rPr>
      <w:rFonts w:ascii="Arial" w:hAnsi="Arial"/>
      <w:lang w:val="en-GB" w:eastAsia="x-none"/>
    </w:rPr>
  </w:style>
  <w:style w:type="character" w:customStyle="1" w:styleId="NormalSMChar">
    <w:name w:val="Normal SM Char"/>
    <w:link w:val="NormalSM"/>
    <w:uiPriority w:val="99"/>
    <w:rsid w:val="001C0B10"/>
    <w:rPr>
      <w:rFonts w:ascii="Arial" w:hAnsi="Arial"/>
      <w:lang w:val="en-GB" w:eastAsia="x-none"/>
    </w:rPr>
  </w:style>
  <w:style w:type="paragraph" w:styleId="TOCHeading">
    <w:name w:val="TOC Heading"/>
    <w:basedOn w:val="Heading1"/>
    <w:next w:val="Normal"/>
    <w:uiPriority w:val="39"/>
    <w:unhideWhenUsed/>
    <w:qFormat/>
    <w:rsid w:val="001C0B10"/>
    <w:pPr>
      <w:keepLines/>
      <w:numPr>
        <w:numId w:val="0"/>
      </w:numPr>
      <w:spacing w:after="0" w:line="259" w:lineRule="auto"/>
      <w:outlineLvl w:val="9"/>
    </w:pPr>
    <w:rPr>
      <w:rFonts w:ascii="Calibri Light" w:eastAsia="Times New Roman" w:hAnsi="Calibri Light" w:cs="Times New Roman"/>
      <w:b w:val="0"/>
      <w:bCs w:val="0"/>
      <w:color w:val="2E74B5"/>
      <w:kern w:val="0"/>
    </w:rPr>
  </w:style>
  <w:style w:type="paragraph" w:styleId="TOC1">
    <w:name w:val="toc 1"/>
    <w:basedOn w:val="Normal"/>
    <w:next w:val="Normal"/>
    <w:autoRedefine/>
    <w:uiPriority w:val="39"/>
    <w:unhideWhenUsed/>
    <w:rsid w:val="000C7BEB"/>
    <w:pPr>
      <w:tabs>
        <w:tab w:val="left" w:pos="440"/>
        <w:tab w:val="right" w:leader="dot" w:pos="9570"/>
      </w:tabs>
      <w:spacing w:after="160" w:line="259" w:lineRule="auto"/>
    </w:pPr>
    <w:rPr>
      <w:rFonts w:ascii="Calibri" w:hAnsi="Calibri"/>
      <w:sz w:val="22"/>
      <w:szCs w:val="22"/>
    </w:rPr>
  </w:style>
  <w:style w:type="paragraph" w:styleId="TOC2">
    <w:name w:val="toc 2"/>
    <w:basedOn w:val="Normal"/>
    <w:next w:val="Normal"/>
    <w:autoRedefine/>
    <w:uiPriority w:val="39"/>
    <w:unhideWhenUsed/>
    <w:rsid w:val="001C0B10"/>
    <w:pPr>
      <w:spacing w:after="160" w:line="259" w:lineRule="auto"/>
      <w:ind w:left="220"/>
    </w:pPr>
    <w:rPr>
      <w:rFonts w:ascii="Calibri" w:hAnsi="Calibri"/>
      <w:sz w:val="22"/>
      <w:szCs w:val="22"/>
    </w:rPr>
  </w:style>
  <w:style w:type="paragraph" w:styleId="TOC3">
    <w:name w:val="toc 3"/>
    <w:basedOn w:val="Normal"/>
    <w:next w:val="Normal"/>
    <w:autoRedefine/>
    <w:uiPriority w:val="39"/>
    <w:unhideWhenUsed/>
    <w:rsid w:val="001C0B10"/>
    <w:pPr>
      <w:spacing w:after="160" w:line="259" w:lineRule="auto"/>
      <w:ind w:left="440"/>
    </w:pPr>
    <w:rPr>
      <w:rFonts w:ascii="Calibri" w:hAnsi="Calibri"/>
      <w:sz w:val="22"/>
      <w:szCs w:val="22"/>
    </w:rPr>
  </w:style>
  <w:style w:type="paragraph" w:styleId="ListParagraph">
    <w:name w:val="List Paragraph"/>
    <w:basedOn w:val="Normal"/>
    <w:uiPriority w:val="34"/>
    <w:qFormat/>
    <w:rsid w:val="000C7BEB"/>
    <w:pPr>
      <w:ind w:left="720"/>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162795">
      <w:bodyDiv w:val="1"/>
      <w:marLeft w:val="0"/>
      <w:marRight w:val="0"/>
      <w:marTop w:val="0"/>
      <w:marBottom w:val="0"/>
      <w:divBdr>
        <w:top w:val="none" w:sz="0" w:space="0" w:color="auto"/>
        <w:left w:val="none" w:sz="0" w:space="0" w:color="auto"/>
        <w:bottom w:val="none" w:sz="0" w:space="0" w:color="auto"/>
        <w:right w:val="none" w:sz="0" w:space="0" w:color="auto"/>
      </w:divBdr>
      <w:divsChild>
        <w:div w:id="1383941226">
          <w:marLeft w:val="720"/>
          <w:marRight w:val="0"/>
          <w:marTop w:val="200"/>
          <w:marBottom w:val="0"/>
          <w:divBdr>
            <w:top w:val="none" w:sz="0" w:space="0" w:color="auto"/>
            <w:left w:val="none" w:sz="0" w:space="0" w:color="auto"/>
            <w:bottom w:val="none" w:sz="0" w:space="0" w:color="auto"/>
            <w:right w:val="none" w:sz="0" w:space="0" w:color="auto"/>
          </w:divBdr>
        </w:div>
      </w:divsChild>
    </w:div>
    <w:div w:id="1362197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rmutura@fintech-group.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ogallo@fintech-group.com"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miriti@fintech-group.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fintech-group.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usinessdev@fintech-group.com"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66AE6-FCE7-43E8-AC8C-BCBB6FA72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1914</Words>
  <Characters>10916</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    Problem statement</vt:lpstr>
      <vt:lpstr>Proposed solution and Benefits.</vt:lpstr>
      <vt:lpstr>    Client Accounts</vt:lpstr>
      <vt:lpstr>        1.1 Client Registration</vt:lpstr>
      <vt:lpstr>        1.2 Client Profile</vt:lpstr>
      <vt:lpstr>    Transactions</vt:lpstr>
      <vt:lpstr>        2.1 Bond Application</vt:lpstr>
      <vt:lpstr>        2.2 Commission Payment</vt:lpstr>
      <vt:lpstr>        2.3 CRB Vetting</vt:lpstr>
      <vt:lpstr>        2.3 Bank Approval</vt:lpstr>
      <vt:lpstr>        2.4 Delivery of the Bond</vt:lpstr>
      <vt:lpstr>    Banks</vt:lpstr>
      <vt:lpstr>        3.1 Bank Accounts</vt:lpstr>
      <vt:lpstr>    Administrator’s Panel</vt:lpstr>
      <vt:lpstr>Work flow diagram and requirements.</vt:lpstr>
    </vt:vector>
  </TitlesOfParts>
  <Company>Microsoft</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Lynne K. Miriti</dc:creator>
  <cp:lastModifiedBy>Lynne K. Miriti</cp:lastModifiedBy>
  <cp:revision>2</cp:revision>
  <dcterms:created xsi:type="dcterms:W3CDTF">2018-10-24T14:54:00Z</dcterms:created>
  <dcterms:modified xsi:type="dcterms:W3CDTF">2018-10-24T14:54:00Z</dcterms:modified>
</cp:coreProperties>
</file>